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94546" w14:textId="77777777" w:rsidR="0091056D" w:rsidRPr="0091056D" w:rsidRDefault="0091056D" w:rsidP="0091056D">
      <w:pPr>
        <w:autoSpaceDE w:val="0"/>
        <w:ind w:left="2780" w:hanging="2790"/>
        <w:jc w:val="center"/>
        <w:rPr>
          <w:rFonts w:eastAsia="Arial" w:cs="Arial"/>
          <w:b/>
          <w:bCs/>
          <w:sz w:val="32"/>
          <w:szCs w:val="32"/>
        </w:rPr>
      </w:pPr>
      <w:r w:rsidRPr="0091056D">
        <w:rPr>
          <w:rFonts w:eastAsia="Arial" w:cs="Arial"/>
          <w:b/>
          <w:bCs/>
          <w:sz w:val="32"/>
          <w:szCs w:val="32"/>
        </w:rPr>
        <w:t>MITWPU</w:t>
      </w:r>
    </w:p>
    <w:p w14:paraId="1263693F" w14:textId="77777777" w:rsidR="0091056D" w:rsidRPr="0091056D" w:rsidRDefault="0091056D" w:rsidP="0091056D">
      <w:pPr>
        <w:autoSpaceDE w:val="0"/>
        <w:ind w:left="2780" w:hanging="2790"/>
        <w:jc w:val="center"/>
        <w:rPr>
          <w:rFonts w:eastAsia="Arial" w:cs="Arial"/>
          <w:b/>
          <w:bCs/>
          <w:sz w:val="32"/>
          <w:szCs w:val="32"/>
        </w:rPr>
      </w:pPr>
      <w:r w:rsidRPr="0091056D">
        <w:rPr>
          <w:rFonts w:eastAsia="Arial" w:cs="Arial"/>
          <w:b/>
          <w:bCs/>
          <w:sz w:val="32"/>
          <w:szCs w:val="32"/>
        </w:rPr>
        <w:t>School of Computer Science</w:t>
      </w:r>
    </w:p>
    <w:p w14:paraId="0AC94F10" w14:textId="77777777" w:rsidR="0091056D" w:rsidRPr="0091056D" w:rsidRDefault="0091056D" w:rsidP="0091056D">
      <w:pPr>
        <w:autoSpaceDE w:val="0"/>
        <w:ind w:left="2780" w:hanging="2790"/>
        <w:jc w:val="center"/>
        <w:rPr>
          <w:rFonts w:eastAsia="Arial" w:cs="Arial"/>
          <w:b/>
          <w:bCs/>
          <w:sz w:val="32"/>
          <w:szCs w:val="32"/>
        </w:rPr>
      </w:pPr>
      <w:r w:rsidRPr="0091056D">
        <w:rPr>
          <w:rFonts w:eastAsia="Arial" w:cs="Arial"/>
          <w:b/>
          <w:bCs/>
          <w:sz w:val="32"/>
          <w:szCs w:val="32"/>
        </w:rPr>
        <w:t>Academic Year 2020-21</w:t>
      </w:r>
    </w:p>
    <w:p w14:paraId="67EABCA0" w14:textId="6A7E3FE8" w:rsidR="0091056D" w:rsidRPr="0091056D" w:rsidRDefault="0091056D" w:rsidP="0091056D">
      <w:pPr>
        <w:autoSpaceDE w:val="0"/>
        <w:ind w:left="2780" w:hanging="2790"/>
        <w:jc w:val="center"/>
        <w:rPr>
          <w:rFonts w:eastAsia="Arial" w:cs="Arial"/>
          <w:b/>
          <w:bCs/>
          <w:sz w:val="32"/>
          <w:szCs w:val="32"/>
        </w:rPr>
      </w:pPr>
      <w:r w:rsidRPr="0091056D">
        <w:rPr>
          <w:rFonts w:eastAsia="Arial" w:cs="Arial"/>
          <w:b/>
          <w:bCs/>
          <w:sz w:val="32"/>
          <w:szCs w:val="32"/>
        </w:rPr>
        <w:t>MCA Tri I</w:t>
      </w:r>
      <w:r w:rsidR="000039E9">
        <w:rPr>
          <w:rFonts w:eastAsia="Arial" w:cs="Arial"/>
          <w:b/>
          <w:bCs/>
          <w:sz w:val="32"/>
          <w:szCs w:val="32"/>
        </w:rPr>
        <w:t>I</w:t>
      </w:r>
    </w:p>
    <w:p w14:paraId="33533F96" w14:textId="77777777" w:rsidR="0091056D" w:rsidRPr="0091056D" w:rsidRDefault="00917BB7" w:rsidP="0091056D">
      <w:pPr>
        <w:autoSpaceDE w:val="0"/>
        <w:ind w:left="2780" w:hanging="2790"/>
        <w:jc w:val="center"/>
        <w:rPr>
          <w:rFonts w:eastAsia="Arial" w:cs="Arial"/>
          <w:b/>
          <w:bCs/>
          <w:sz w:val="32"/>
          <w:szCs w:val="32"/>
        </w:rPr>
      </w:pPr>
      <w:r w:rsidRPr="0091056D">
        <w:rPr>
          <w:rFonts w:eastAsia="Arial" w:cs="Arial"/>
          <w:b/>
          <w:bCs/>
          <w:sz w:val="32"/>
          <w:szCs w:val="32"/>
        </w:rPr>
        <w:t>Mini Project</w:t>
      </w:r>
      <w:r w:rsidR="0091056D" w:rsidRPr="0091056D">
        <w:rPr>
          <w:rFonts w:eastAsia="Arial" w:cs="Arial"/>
          <w:b/>
          <w:bCs/>
          <w:sz w:val="32"/>
          <w:szCs w:val="32"/>
        </w:rPr>
        <w:t xml:space="preserve"> on </w:t>
      </w:r>
      <w:r w:rsidR="00CA1456">
        <w:rPr>
          <w:rFonts w:eastAsia="Arial" w:cs="Arial"/>
          <w:b/>
          <w:bCs/>
          <w:sz w:val="32"/>
          <w:szCs w:val="32"/>
        </w:rPr>
        <w:t xml:space="preserve">Web Technologies on </w:t>
      </w:r>
      <w:r w:rsidR="00CA1456" w:rsidRPr="0091056D">
        <w:rPr>
          <w:rFonts w:eastAsia="Arial" w:cs="Arial"/>
          <w:b/>
          <w:bCs/>
          <w:sz w:val="32"/>
          <w:szCs w:val="32"/>
        </w:rPr>
        <w:t>Open-Source</w:t>
      </w:r>
      <w:r w:rsidR="0091056D" w:rsidRPr="0091056D">
        <w:rPr>
          <w:rFonts w:eastAsia="Arial" w:cs="Arial"/>
          <w:b/>
          <w:bCs/>
          <w:sz w:val="32"/>
          <w:szCs w:val="32"/>
        </w:rPr>
        <w:t xml:space="preserve"> Development</w:t>
      </w:r>
    </w:p>
    <w:p w14:paraId="1BBB21D4" w14:textId="77777777" w:rsidR="00917BB7" w:rsidRPr="0091056D" w:rsidRDefault="00917BB7" w:rsidP="0091056D">
      <w:pPr>
        <w:autoSpaceDE w:val="0"/>
        <w:ind w:left="2780" w:hanging="2790"/>
        <w:jc w:val="center"/>
        <w:rPr>
          <w:rFonts w:eastAsia="Arial" w:cs="Arial"/>
          <w:b/>
          <w:bCs/>
          <w:sz w:val="32"/>
          <w:szCs w:val="32"/>
        </w:rPr>
      </w:pPr>
      <w:r w:rsidRPr="0091056D">
        <w:rPr>
          <w:rFonts w:eastAsia="Arial" w:cs="Arial"/>
          <w:b/>
          <w:bCs/>
          <w:sz w:val="32"/>
          <w:szCs w:val="32"/>
        </w:rPr>
        <w:t>Synopsis</w:t>
      </w:r>
    </w:p>
    <w:p w14:paraId="750D8EAA" w14:textId="77777777" w:rsidR="00917BB7" w:rsidRDefault="00917BB7">
      <w:pPr>
        <w:rPr>
          <w:sz w:val="10"/>
          <w:szCs w:val="10"/>
        </w:rPr>
      </w:pPr>
    </w:p>
    <w:p w14:paraId="242708FE" w14:textId="77777777" w:rsidR="00917BB7" w:rsidRDefault="00917BB7">
      <w:pPr>
        <w:rPr>
          <w:sz w:val="10"/>
          <w:szCs w:val="1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019"/>
      </w:tblGrid>
      <w:tr w:rsidR="00917BB7" w14:paraId="3643FAEF" w14:textId="77777777">
        <w:tc>
          <w:tcPr>
            <w:tcW w:w="10019" w:type="dxa"/>
            <w:tcBorders>
              <w:top w:val="single" w:sz="4" w:space="0" w:color="000000"/>
              <w:left w:val="single" w:sz="4" w:space="0" w:color="000000"/>
              <w:bottom w:val="single" w:sz="4" w:space="0" w:color="000000"/>
              <w:right w:val="single" w:sz="4" w:space="0" w:color="000000"/>
            </w:tcBorders>
          </w:tcPr>
          <w:p w14:paraId="0890CE38" w14:textId="548AD47A" w:rsidR="00917BB7" w:rsidRDefault="00917BB7" w:rsidP="00586835">
            <w:pPr>
              <w:autoSpaceDE w:val="0"/>
              <w:snapToGrid w:val="0"/>
              <w:ind w:left="100"/>
              <w:jc w:val="center"/>
              <w:rPr>
                <w:rFonts w:eastAsia="Arial" w:cs="Arial"/>
                <w:b/>
                <w:bCs/>
                <w:sz w:val="28"/>
                <w:szCs w:val="28"/>
              </w:rPr>
            </w:pPr>
            <w:r>
              <w:rPr>
                <w:rFonts w:eastAsia="Arial" w:cs="Arial"/>
                <w:b/>
                <w:bCs/>
                <w:sz w:val="28"/>
                <w:szCs w:val="28"/>
              </w:rPr>
              <w:t>1. Mini Project Topic / Title:</w:t>
            </w:r>
            <w:r w:rsidR="00586835">
              <w:rPr>
                <w:rFonts w:eastAsia="Arial" w:cs="Arial"/>
                <w:b/>
                <w:bCs/>
                <w:sz w:val="28"/>
                <w:szCs w:val="28"/>
              </w:rPr>
              <w:t xml:space="preserve">       </w:t>
            </w:r>
            <w:r w:rsidR="00586835" w:rsidRPr="00586835">
              <w:rPr>
                <w:rFonts w:cs="Times New Roman"/>
                <w:b/>
                <w:bCs/>
                <w:color w:val="000000"/>
                <w:sz w:val="28"/>
                <w:szCs w:val="28"/>
                <w:shd w:val="clear" w:color="auto" w:fill="FFFFFF"/>
              </w:rPr>
              <w:t>PG searching system</w:t>
            </w:r>
          </w:p>
        </w:tc>
      </w:tr>
    </w:tbl>
    <w:p w14:paraId="68FE6C54" w14:textId="77777777" w:rsidR="00917BB7" w:rsidRDefault="00917BB7">
      <w:pPr>
        <w:autoSpaceDE w:val="0"/>
        <w:spacing w:line="200" w:lineRule="exact"/>
      </w:pPr>
    </w:p>
    <w:p w14:paraId="038EB3A0" w14:textId="77777777" w:rsidR="00917BB7" w:rsidRDefault="00917BB7">
      <w:pPr>
        <w:autoSpaceDE w:val="0"/>
        <w:spacing w:line="200" w:lineRule="exact"/>
      </w:pPr>
    </w:p>
    <w:tbl>
      <w:tblPr>
        <w:tblW w:w="0" w:type="auto"/>
        <w:tblInd w:w="41" w:type="dxa"/>
        <w:tblLayout w:type="fixed"/>
        <w:tblCellMar>
          <w:top w:w="55" w:type="dxa"/>
          <w:left w:w="55" w:type="dxa"/>
          <w:bottom w:w="55" w:type="dxa"/>
          <w:right w:w="55" w:type="dxa"/>
        </w:tblCellMar>
        <w:tblLook w:val="0000" w:firstRow="0" w:lastRow="0" w:firstColumn="0" w:lastColumn="0" w:noHBand="0" w:noVBand="0"/>
      </w:tblPr>
      <w:tblGrid>
        <w:gridCol w:w="660"/>
        <w:gridCol w:w="1055"/>
        <w:gridCol w:w="851"/>
        <w:gridCol w:w="2069"/>
        <w:gridCol w:w="1695"/>
        <w:gridCol w:w="3681"/>
      </w:tblGrid>
      <w:tr w:rsidR="00917BB7" w14:paraId="1DAC2EB8" w14:textId="77777777">
        <w:tc>
          <w:tcPr>
            <w:tcW w:w="10011" w:type="dxa"/>
            <w:gridSpan w:val="6"/>
            <w:tcBorders>
              <w:top w:val="single" w:sz="4" w:space="0" w:color="000000"/>
              <w:left w:val="single" w:sz="4" w:space="0" w:color="000000"/>
              <w:bottom w:val="single" w:sz="4" w:space="0" w:color="000000"/>
              <w:right w:val="single" w:sz="4" w:space="0" w:color="000000"/>
            </w:tcBorders>
          </w:tcPr>
          <w:p w14:paraId="148DC430" w14:textId="77777777" w:rsidR="00917BB7" w:rsidRDefault="00917BB7">
            <w:pPr>
              <w:snapToGrid w:val="0"/>
              <w:rPr>
                <w:rFonts w:eastAsia="Times New Roman" w:cs="Times New Roman"/>
                <w:b/>
                <w:bCs/>
                <w:sz w:val="28"/>
                <w:szCs w:val="28"/>
              </w:rPr>
            </w:pPr>
            <w:r>
              <w:rPr>
                <w:rFonts w:eastAsia="Times New Roman" w:cs="Times New Roman"/>
                <w:b/>
                <w:bCs/>
                <w:sz w:val="28"/>
                <w:szCs w:val="28"/>
              </w:rPr>
              <w:t>2. Details of Group Member:</w:t>
            </w:r>
          </w:p>
        </w:tc>
      </w:tr>
      <w:tr w:rsidR="00917BB7" w14:paraId="268FFF3A" w14:textId="77777777" w:rsidTr="00EA156C">
        <w:tc>
          <w:tcPr>
            <w:tcW w:w="660" w:type="dxa"/>
            <w:tcBorders>
              <w:left w:val="single" w:sz="4" w:space="0" w:color="000000"/>
              <w:bottom w:val="single" w:sz="4" w:space="0" w:color="000000"/>
            </w:tcBorders>
            <w:vAlign w:val="center"/>
          </w:tcPr>
          <w:p w14:paraId="7189150B" w14:textId="77777777" w:rsidR="00917BB7" w:rsidRDefault="00917BB7">
            <w:pPr>
              <w:pStyle w:val="TableContents"/>
              <w:snapToGrid w:val="0"/>
              <w:jc w:val="center"/>
              <w:rPr>
                <w:rFonts w:eastAsia="Times New Roman" w:cs="Times New Roman"/>
                <w:b/>
                <w:bCs/>
              </w:rPr>
            </w:pPr>
            <w:r>
              <w:rPr>
                <w:rFonts w:eastAsia="Times New Roman" w:cs="Times New Roman"/>
                <w:b/>
                <w:bCs/>
              </w:rPr>
              <w:t>Roll. No.</w:t>
            </w:r>
          </w:p>
        </w:tc>
        <w:tc>
          <w:tcPr>
            <w:tcW w:w="1055" w:type="dxa"/>
            <w:tcBorders>
              <w:left w:val="single" w:sz="4" w:space="0" w:color="000000"/>
              <w:bottom w:val="single" w:sz="4" w:space="0" w:color="000000"/>
            </w:tcBorders>
            <w:vAlign w:val="center"/>
          </w:tcPr>
          <w:p w14:paraId="32F93CC9" w14:textId="77777777" w:rsidR="00917BB7" w:rsidRDefault="00917BB7">
            <w:pPr>
              <w:pStyle w:val="TableContents"/>
              <w:snapToGrid w:val="0"/>
              <w:jc w:val="center"/>
              <w:rPr>
                <w:rFonts w:eastAsia="Times New Roman" w:cs="Times New Roman"/>
                <w:b/>
                <w:bCs/>
              </w:rPr>
            </w:pPr>
            <w:r>
              <w:rPr>
                <w:rFonts w:eastAsia="Times New Roman" w:cs="Times New Roman"/>
                <w:b/>
                <w:bCs/>
              </w:rPr>
              <w:t>Class</w:t>
            </w:r>
          </w:p>
        </w:tc>
        <w:tc>
          <w:tcPr>
            <w:tcW w:w="851" w:type="dxa"/>
            <w:tcBorders>
              <w:left w:val="single" w:sz="4" w:space="0" w:color="000000"/>
              <w:bottom w:val="single" w:sz="4" w:space="0" w:color="000000"/>
            </w:tcBorders>
            <w:vAlign w:val="center"/>
          </w:tcPr>
          <w:p w14:paraId="1E9DB32E" w14:textId="77777777" w:rsidR="00917BB7" w:rsidRDefault="0091056D">
            <w:pPr>
              <w:pStyle w:val="TableContents"/>
              <w:snapToGrid w:val="0"/>
              <w:jc w:val="center"/>
              <w:rPr>
                <w:rFonts w:eastAsia="Times New Roman" w:cs="Times New Roman"/>
                <w:b/>
                <w:bCs/>
              </w:rPr>
            </w:pPr>
            <w:r>
              <w:rPr>
                <w:rFonts w:eastAsia="Times New Roman" w:cs="Times New Roman"/>
                <w:b/>
                <w:bCs/>
              </w:rPr>
              <w:t>Batch</w:t>
            </w:r>
          </w:p>
        </w:tc>
        <w:tc>
          <w:tcPr>
            <w:tcW w:w="2069" w:type="dxa"/>
            <w:tcBorders>
              <w:left w:val="single" w:sz="4" w:space="0" w:color="000000"/>
              <w:bottom w:val="single" w:sz="4" w:space="0" w:color="000000"/>
            </w:tcBorders>
            <w:vAlign w:val="center"/>
          </w:tcPr>
          <w:p w14:paraId="22EF9C1E" w14:textId="77777777" w:rsidR="00917BB7" w:rsidRDefault="00917BB7">
            <w:pPr>
              <w:pStyle w:val="TableContents"/>
              <w:snapToGrid w:val="0"/>
              <w:jc w:val="center"/>
              <w:rPr>
                <w:rFonts w:eastAsia="Times New Roman" w:cs="Times New Roman"/>
                <w:b/>
                <w:bCs/>
              </w:rPr>
            </w:pPr>
            <w:r>
              <w:rPr>
                <w:rFonts w:eastAsia="Times New Roman" w:cs="Times New Roman"/>
                <w:b/>
                <w:bCs/>
              </w:rPr>
              <w:t>Name of Student</w:t>
            </w:r>
          </w:p>
        </w:tc>
        <w:tc>
          <w:tcPr>
            <w:tcW w:w="1695" w:type="dxa"/>
            <w:tcBorders>
              <w:left w:val="single" w:sz="4" w:space="0" w:color="000000"/>
              <w:bottom w:val="single" w:sz="4" w:space="0" w:color="000000"/>
            </w:tcBorders>
            <w:vAlign w:val="center"/>
          </w:tcPr>
          <w:p w14:paraId="5D44EB69" w14:textId="77777777" w:rsidR="00917BB7" w:rsidRDefault="00917BB7">
            <w:pPr>
              <w:pStyle w:val="TableContents"/>
              <w:snapToGrid w:val="0"/>
              <w:jc w:val="center"/>
              <w:rPr>
                <w:rFonts w:eastAsia="Times New Roman" w:cs="Times New Roman"/>
                <w:b/>
                <w:bCs/>
              </w:rPr>
            </w:pPr>
            <w:r>
              <w:rPr>
                <w:rFonts w:eastAsia="Times New Roman" w:cs="Times New Roman"/>
                <w:b/>
                <w:bCs/>
              </w:rPr>
              <w:t>Mobile Number</w:t>
            </w:r>
          </w:p>
        </w:tc>
        <w:tc>
          <w:tcPr>
            <w:tcW w:w="3681" w:type="dxa"/>
            <w:tcBorders>
              <w:left w:val="single" w:sz="4" w:space="0" w:color="000000"/>
              <w:bottom w:val="single" w:sz="4" w:space="0" w:color="000000"/>
              <w:right w:val="single" w:sz="4" w:space="0" w:color="000000"/>
            </w:tcBorders>
            <w:vAlign w:val="center"/>
          </w:tcPr>
          <w:p w14:paraId="3808040C" w14:textId="77777777" w:rsidR="00917BB7" w:rsidRDefault="00917BB7">
            <w:pPr>
              <w:pStyle w:val="TableContents"/>
              <w:snapToGrid w:val="0"/>
              <w:jc w:val="center"/>
              <w:rPr>
                <w:rFonts w:eastAsia="Times New Roman" w:cs="Times New Roman"/>
                <w:b/>
                <w:bCs/>
              </w:rPr>
            </w:pPr>
            <w:r>
              <w:rPr>
                <w:rFonts w:eastAsia="Times New Roman" w:cs="Times New Roman"/>
                <w:b/>
                <w:bCs/>
              </w:rPr>
              <w:t xml:space="preserve">  Email Id</w:t>
            </w:r>
          </w:p>
        </w:tc>
      </w:tr>
      <w:tr w:rsidR="00917BB7" w14:paraId="3C3A0BD8" w14:textId="77777777" w:rsidTr="00EA156C">
        <w:tc>
          <w:tcPr>
            <w:tcW w:w="660" w:type="dxa"/>
            <w:tcBorders>
              <w:left w:val="single" w:sz="4" w:space="0" w:color="000000"/>
              <w:bottom w:val="single" w:sz="4" w:space="0" w:color="000000"/>
            </w:tcBorders>
          </w:tcPr>
          <w:p w14:paraId="7D3F16C1" w14:textId="5DD57AFB" w:rsidR="00917BB7" w:rsidRDefault="00586835">
            <w:pPr>
              <w:pStyle w:val="TableContents"/>
              <w:snapToGrid w:val="0"/>
              <w:rPr>
                <w:rFonts w:eastAsia="Times New Roman" w:cs="Times New Roman"/>
              </w:rPr>
            </w:pPr>
            <w:r>
              <w:rPr>
                <w:rFonts w:eastAsia="Times New Roman" w:cs="Times New Roman"/>
              </w:rPr>
              <w:t>6</w:t>
            </w:r>
          </w:p>
        </w:tc>
        <w:tc>
          <w:tcPr>
            <w:tcW w:w="1055" w:type="dxa"/>
            <w:tcBorders>
              <w:left w:val="single" w:sz="4" w:space="0" w:color="000000"/>
              <w:bottom w:val="single" w:sz="4" w:space="0" w:color="000000"/>
            </w:tcBorders>
          </w:tcPr>
          <w:p w14:paraId="7858DD46" w14:textId="53B25517" w:rsidR="00917BB7" w:rsidRDefault="00586835">
            <w:pPr>
              <w:pStyle w:val="TableContents"/>
              <w:snapToGrid w:val="0"/>
              <w:rPr>
                <w:rFonts w:eastAsia="Times New Roman" w:cs="Times New Roman"/>
              </w:rPr>
            </w:pPr>
            <w:r>
              <w:rPr>
                <w:rFonts w:eastAsia="Times New Roman" w:cs="Times New Roman"/>
              </w:rPr>
              <w:t>FYMCA</w:t>
            </w:r>
          </w:p>
        </w:tc>
        <w:tc>
          <w:tcPr>
            <w:tcW w:w="851" w:type="dxa"/>
            <w:tcBorders>
              <w:left w:val="single" w:sz="4" w:space="0" w:color="000000"/>
              <w:bottom w:val="single" w:sz="4" w:space="0" w:color="000000"/>
            </w:tcBorders>
          </w:tcPr>
          <w:p w14:paraId="042DCDAE" w14:textId="30621FF2" w:rsidR="00917BB7" w:rsidRDefault="001662B8">
            <w:pPr>
              <w:pStyle w:val="TableContents"/>
              <w:snapToGrid w:val="0"/>
              <w:rPr>
                <w:rFonts w:eastAsia="Times New Roman" w:cs="Times New Roman"/>
              </w:rPr>
            </w:pPr>
            <w:r>
              <w:rPr>
                <w:rFonts w:eastAsia="Times New Roman" w:cs="Times New Roman"/>
              </w:rPr>
              <w:t>5</w:t>
            </w:r>
          </w:p>
        </w:tc>
        <w:tc>
          <w:tcPr>
            <w:tcW w:w="2069" w:type="dxa"/>
            <w:tcBorders>
              <w:left w:val="single" w:sz="4" w:space="0" w:color="000000"/>
              <w:bottom w:val="single" w:sz="4" w:space="0" w:color="000000"/>
            </w:tcBorders>
          </w:tcPr>
          <w:p w14:paraId="6C383A70" w14:textId="7819B46A" w:rsidR="00917BB7" w:rsidRDefault="00586835">
            <w:pPr>
              <w:pStyle w:val="TableContents"/>
              <w:snapToGrid w:val="0"/>
              <w:rPr>
                <w:rFonts w:eastAsia="Times New Roman" w:cs="Times New Roman"/>
              </w:rPr>
            </w:pPr>
            <w:r>
              <w:rPr>
                <w:rFonts w:eastAsia="Times New Roman" w:cs="Times New Roman"/>
              </w:rPr>
              <w:t>Madhav Parikh</w:t>
            </w:r>
          </w:p>
        </w:tc>
        <w:tc>
          <w:tcPr>
            <w:tcW w:w="1695" w:type="dxa"/>
            <w:tcBorders>
              <w:left w:val="single" w:sz="4" w:space="0" w:color="000000"/>
              <w:bottom w:val="single" w:sz="4" w:space="0" w:color="000000"/>
            </w:tcBorders>
          </w:tcPr>
          <w:p w14:paraId="4426DDAA" w14:textId="42475748" w:rsidR="00917BB7" w:rsidRDefault="00586835">
            <w:pPr>
              <w:pStyle w:val="TableContents"/>
              <w:snapToGrid w:val="0"/>
              <w:rPr>
                <w:rFonts w:eastAsia="Times New Roman" w:cs="Times New Roman"/>
              </w:rPr>
            </w:pPr>
            <w:r w:rsidRPr="00586835">
              <w:rPr>
                <w:rFonts w:eastAsia="Times New Roman" w:cs="Times New Roman"/>
              </w:rPr>
              <w:t>9998256749</w:t>
            </w:r>
          </w:p>
        </w:tc>
        <w:tc>
          <w:tcPr>
            <w:tcW w:w="3681" w:type="dxa"/>
            <w:tcBorders>
              <w:left w:val="single" w:sz="4" w:space="0" w:color="000000"/>
              <w:bottom w:val="single" w:sz="4" w:space="0" w:color="000000"/>
              <w:right w:val="single" w:sz="4" w:space="0" w:color="000000"/>
            </w:tcBorders>
          </w:tcPr>
          <w:p w14:paraId="221289B8" w14:textId="0015C28E" w:rsidR="00917BB7" w:rsidRDefault="00586835">
            <w:pPr>
              <w:pStyle w:val="TableContents"/>
              <w:snapToGrid w:val="0"/>
              <w:rPr>
                <w:rFonts w:eastAsia="Times New Roman" w:cs="Times New Roman"/>
              </w:rPr>
            </w:pPr>
            <w:r>
              <w:rPr>
                <w:rFonts w:ascii="Arial" w:hAnsi="Arial" w:cs="Arial"/>
                <w:color w:val="000000"/>
                <w:sz w:val="20"/>
                <w:szCs w:val="20"/>
                <w:shd w:val="clear" w:color="auto" w:fill="FFFFFF"/>
              </w:rPr>
              <w:t>parikh.madhav1999@gmail.com</w:t>
            </w:r>
          </w:p>
        </w:tc>
      </w:tr>
      <w:tr w:rsidR="00917BB7" w14:paraId="0C9F2399" w14:textId="77777777" w:rsidTr="00EA156C">
        <w:tc>
          <w:tcPr>
            <w:tcW w:w="660" w:type="dxa"/>
            <w:tcBorders>
              <w:left w:val="single" w:sz="4" w:space="0" w:color="000000"/>
              <w:bottom w:val="single" w:sz="4" w:space="0" w:color="000000"/>
            </w:tcBorders>
          </w:tcPr>
          <w:p w14:paraId="19E5398F" w14:textId="4885016F" w:rsidR="00917BB7" w:rsidRDefault="00586835">
            <w:pPr>
              <w:pStyle w:val="TableContents"/>
              <w:snapToGrid w:val="0"/>
              <w:rPr>
                <w:rFonts w:eastAsia="Times New Roman" w:cs="Times New Roman"/>
              </w:rPr>
            </w:pPr>
            <w:r>
              <w:rPr>
                <w:rFonts w:eastAsia="Times New Roman" w:cs="Times New Roman"/>
              </w:rPr>
              <w:t>74</w:t>
            </w:r>
          </w:p>
        </w:tc>
        <w:tc>
          <w:tcPr>
            <w:tcW w:w="1055" w:type="dxa"/>
            <w:tcBorders>
              <w:left w:val="single" w:sz="4" w:space="0" w:color="000000"/>
              <w:bottom w:val="single" w:sz="4" w:space="0" w:color="000000"/>
            </w:tcBorders>
          </w:tcPr>
          <w:p w14:paraId="09DDDF7F" w14:textId="6809AA91" w:rsidR="00917BB7" w:rsidRDefault="00EA156C">
            <w:pPr>
              <w:pStyle w:val="TableContents"/>
              <w:snapToGrid w:val="0"/>
              <w:rPr>
                <w:rFonts w:eastAsia="Times New Roman" w:cs="Times New Roman"/>
              </w:rPr>
            </w:pPr>
            <w:r>
              <w:rPr>
                <w:rFonts w:eastAsia="Times New Roman" w:cs="Times New Roman"/>
              </w:rPr>
              <w:t>FYMCA</w:t>
            </w:r>
          </w:p>
        </w:tc>
        <w:tc>
          <w:tcPr>
            <w:tcW w:w="851" w:type="dxa"/>
            <w:tcBorders>
              <w:left w:val="single" w:sz="4" w:space="0" w:color="000000"/>
              <w:bottom w:val="single" w:sz="4" w:space="0" w:color="000000"/>
            </w:tcBorders>
          </w:tcPr>
          <w:p w14:paraId="1FD3B5A0" w14:textId="0A5EE596" w:rsidR="00917BB7" w:rsidRDefault="001662B8">
            <w:pPr>
              <w:pStyle w:val="TableContents"/>
              <w:snapToGrid w:val="0"/>
              <w:rPr>
                <w:rFonts w:eastAsia="Times New Roman" w:cs="Times New Roman"/>
              </w:rPr>
            </w:pPr>
            <w:r>
              <w:rPr>
                <w:rFonts w:eastAsia="Times New Roman" w:cs="Times New Roman"/>
              </w:rPr>
              <w:t>5</w:t>
            </w:r>
          </w:p>
        </w:tc>
        <w:tc>
          <w:tcPr>
            <w:tcW w:w="2069" w:type="dxa"/>
            <w:tcBorders>
              <w:left w:val="single" w:sz="4" w:space="0" w:color="000000"/>
              <w:bottom w:val="single" w:sz="4" w:space="0" w:color="000000"/>
            </w:tcBorders>
          </w:tcPr>
          <w:p w14:paraId="17EB6E3B" w14:textId="3B68EB9C" w:rsidR="00917BB7" w:rsidRDefault="00586835">
            <w:pPr>
              <w:pStyle w:val="TableContents"/>
              <w:snapToGrid w:val="0"/>
              <w:rPr>
                <w:rFonts w:eastAsia="Times New Roman" w:cs="Times New Roman"/>
              </w:rPr>
            </w:pPr>
            <w:r>
              <w:rPr>
                <w:rFonts w:eastAsia="Times New Roman" w:cs="Times New Roman"/>
              </w:rPr>
              <w:t>Nishant Jain</w:t>
            </w:r>
          </w:p>
        </w:tc>
        <w:tc>
          <w:tcPr>
            <w:tcW w:w="1695" w:type="dxa"/>
            <w:tcBorders>
              <w:left w:val="single" w:sz="4" w:space="0" w:color="000000"/>
              <w:bottom w:val="single" w:sz="4" w:space="0" w:color="000000"/>
            </w:tcBorders>
          </w:tcPr>
          <w:p w14:paraId="3DF07C44" w14:textId="2E3D6B51" w:rsidR="00917BB7" w:rsidRDefault="00586835">
            <w:pPr>
              <w:pStyle w:val="TableContents"/>
              <w:snapToGrid w:val="0"/>
              <w:rPr>
                <w:rFonts w:eastAsia="Times New Roman" w:cs="Times New Roman"/>
              </w:rPr>
            </w:pPr>
            <w:r>
              <w:rPr>
                <w:rFonts w:eastAsia="Times New Roman" w:cs="Times New Roman"/>
              </w:rPr>
              <w:t>9521681348</w:t>
            </w:r>
          </w:p>
        </w:tc>
        <w:tc>
          <w:tcPr>
            <w:tcW w:w="3681" w:type="dxa"/>
            <w:tcBorders>
              <w:left w:val="single" w:sz="4" w:space="0" w:color="000000"/>
              <w:bottom w:val="single" w:sz="4" w:space="0" w:color="000000"/>
              <w:right w:val="single" w:sz="4" w:space="0" w:color="000000"/>
            </w:tcBorders>
          </w:tcPr>
          <w:p w14:paraId="4DDC0456" w14:textId="0E8721D1" w:rsidR="00917BB7" w:rsidRDefault="00586835">
            <w:pPr>
              <w:pStyle w:val="TableContents"/>
              <w:snapToGrid w:val="0"/>
              <w:rPr>
                <w:rFonts w:eastAsia="Times New Roman" w:cs="Times New Roman"/>
              </w:rPr>
            </w:pPr>
            <w:r>
              <w:rPr>
                <w:rFonts w:ascii="Arial" w:hAnsi="Arial" w:cs="Arial"/>
                <w:color w:val="000000"/>
                <w:sz w:val="20"/>
                <w:szCs w:val="20"/>
                <w:shd w:val="clear" w:color="auto" w:fill="FFFFFF"/>
              </w:rPr>
              <w:t>nj27nishant@gmail.com</w:t>
            </w:r>
          </w:p>
        </w:tc>
      </w:tr>
      <w:tr w:rsidR="00586835" w14:paraId="400B2C5E" w14:textId="77777777" w:rsidTr="00EA156C">
        <w:tc>
          <w:tcPr>
            <w:tcW w:w="660" w:type="dxa"/>
            <w:tcBorders>
              <w:left w:val="single" w:sz="4" w:space="0" w:color="000000"/>
              <w:bottom w:val="single" w:sz="4" w:space="0" w:color="000000"/>
            </w:tcBorders>
          </w:tcPr>
          <w:p w14:paraId="5CF03B4A" w14:textId="39640F03" w:rsidR="00586835" w:rsidRDefault="00586835">
            <w:pPr>
              <w:pStyle w:val="TableContents"/>
              <w:snapToGrid w:val="0"/>
              <w:rPr>
                <w:rFonts w:eastAsia="Times New Roman" w:cs="Times New Roman"/>
              </w:rPr>
            </w:pPr>
            <w:r>
              <w:rPr>
                <w:rFonts w:eastAsia="Times New Roman" w:cs="Times New Roman"/>
              </w:rPr>
              <w:t>78</w:t>
            </w:r>
          </w:p>
        </w:tc>
        <w:tc>
          <w:tcPr>
            <w:tcW w:w="1055" w:type="dxa"/>
            <w:tcBorders>
              <w:left w:val="single" w:sz="4" w:space="0" w:color="000000"/>
              <w:bottom w:val="single" w:sz="4" w:space="0" w:color="000000"/>
            </w:tcBorders>
          </w:tcPr>
          <w:p w14:paraId="071F5FA7" w14:textId="472EDD95" w:rsidR="00586835" w:rsidRDefault="00EA156C">
            <w:pPr>
              <w:pStyle w:val="TableContents"/>
              <w:snapToGrid w:val="0"/>
              <w:rPr>
                <w:rFonts w:eastAsia="Times New Roman" w:cs="Times New Roman"/>
              </w:rPr>
            </w:pPr>
            <w:r>
              <w:rPr>
                <w:rFonts w:eastAsia="Times New Roman" w:cs="Times New Roman"/>
              </w:rPr>
              <w:t>FYMCA</w:t>
            </w:r>
          </w:p>
        </w:tc>
        <w:tc>
          <w:tcPr>
            <w:tcW w:w="851" w:type="dxa"/>
            <w:tcBorders>
              <w:left w:val="single" w:sz="4" w:space="0" w:color="000000"/>
              <w:bottom w:val="single" w:sz="4" w:space="0" w:color="000000"/>
            </w:tcBorders>
          </w:tcPr>
          <w:p w14:paraId="59A52E02" w14:textId="759A5573" w:rsidR="00586835" w:rsidRDefault="001662B8">
            <w:pPr>
              <w:pStyle w:val="TableContents"/>
              <w:snapToGrid w:val="0"/>
              <w:rPr>
                <w:rFonts w:eastAsia="Times New Roman" w:cs="Times New Roman"/>
              </w:rPr>
            </w:pPr>
            <w:r>
              <w:rPr>
                <w:rFonts w:eastAsia="Times New Roman" w:cs="Times New Roman"/>
              </w:rPr>
              <w:t>5</w:t>
            </w:r>
          </w:p>
        </w:tc>
        <w:tc>
          <w:tcPr>
            <w:tcW w:w="2069" w:type="dxa"/>
            <w:tcBorders>
              <w:left w:val="single" w:sz="4" w:space="0" w:color="000000"/>
              <w:bottom w:val="single" w:sz="4" w:space="0" w:color="000000"/>
            </w:tcBorders>
          </w:tcPr>
          <w:p w14:paraId="30E2E03D" w14:textId="3E1D1D88" w:rsidR="00586835" w:rsidRDefault="00586835">
            <w:pPr>
              <w:pStyle w:val="TableContents"/>
              <w:snapToGrid w:val="0"/>
              <w:rPr>
                <w:rFonts w:eastAsia="Times New Roman" w:cs="Times New Roman"/>
              </w:rPr>
            </w:pPr>
            <w:r>
              <w:rPr>
                <w:rFonts w:eastAsia="Times New Roman" w:cs="Times New Roman"/>
              </w:rPr>
              <w:t>Bhupender Kumar</w:t>
            </w:r>
          </w:p>
        </w:tc>
        <w:tc>
          <w:tcPr>
            <w:tcW w:w="1695" w:type="dxa"/>
            <w:tcBorders>
              <w:left w:val="single" w:sz="4" w:space="0" w:color="000000"/>
              <w:bottom w:val="single" w:sz="4" w:space="0" w:color="000000"/>
            </w:tcBorders>
          </w:tcPr>
          <w:p w14:paraId="0AC15204" w14:textId="00E71FEB" w:rsidR="00586835" w:rsidRDefault="00586835">
            <w:pPr>
              <w:pStyle w:val="TableContents"/>
              <w:snapToGrid w:val="0"/>
              <w:rPr>
                <w:rFonts w:eastAsia="Times New Roman" w:cs="Times New Roman"/>
              </w:rPr>
            </w:pPr>
            <w:r w:rsidRPr="00586835">
              <w:rPr>
                <w:rFonts w:eastAsia="Times New Roman" w:cs="Times New Roman"/>
              </w:rPr>
              <w:t>9598585118</w:t>
            </w:r>
          </w:p>
        </w:tc>
        <w:tc>
          <w:tcPr>
            <w:tcW w:w="3681" w:type="dxa"/>
            <w:tcBorders>
              <w:left w:val="single" w:sz="4" w:space="0" w:color="000000"/>
              <w:bottom w:val="single" w:sz="4" w:space="0" w:color="000000"/>
              <w:right w:val="single" w:sz="4" w:space="0" w:color="000000"/>
            </w:tcBorders>
          </w:tcPr>
          <w:p w14:paraId="35740C5D" w14:textId="686745F6" w:rsidR="00586835" w:rsidRDefault="00586835">
            <w:pPr>
              <w:pStyle w:val="TableContents"/>
              <w:snapToGrid w:val="0"/>
              <w:rPr>
                <w:rFonts w:eastAsia="Times New Roman" w:cs="Times New Roman"/>
              </w:rPr>
            </w:pPr>
            <w:r>
              <w:rPr>
                <w:rFonts w:ascii="Arial" w:hAnsi="Arial" w:cs="Arial"/>
                <w:color w:val="000000"/>
                <w:sz w:val="20"/>
                <w:szCs w:val="20"/>
                <w:shd w:val="clear" w:color="auto" w:fill="FFFFFF"/>
              </w:rPr>
              <w:t>bhupenderkumarcr7@gmail.com</w:t>
            </w:r>
          </w:p>
        </w:tc>
      </w:tr>
      <w:tr w:rsidR="00917BB7" w14:paraId="23A4D8B7" w14:textId="77777777" w:rsidTr="00EA156C">
        <w:tc>
          <w:tcPr>
            <w:tcW w:w="660" w:type="dxa"/>
            <w:tcBorders>
              <w:left w:val="single" w:sz="4" w:space="0" w:color="000000"/>
              <w:bottom w:val="single" w:sz="4" w:space="0" w:color="000000"/>
            </w:tcBorders>
          </w:tcPr>
          <w:p w14:paraId="50255B94" w14:textId="4EA0BF54" w:rsidR="00917BB7" w:rsidRDefault="00586835">
            <w:pPr>
              <w:pStyle w:val="TableContents"/>
              <w:snapToGrid w:val="0"/>
              <w:rPr>
                <w:rFonts w:eastAsia="Times New Roman" w:cs="Times New Roman"/>
              </w:rPr>
            </w:pPr>
            <w:r>
              <w:rPr>
                <w:rFonts w:eastAsia="Times New Roman" w:cs="Times New Roman"/>
              </w:rPr>
              <w:t>2</w:t>
            </w:r>
          </w:p>
        </w:tc>
        <w:tc>
          <w:tcPr>
            <w:tcW w:w="1055" w:type="dxa"/>
            <w:tcBorders>
              <w:left w:val="single" w:sz="4" w:space="0" w:color="000000"/>
              <w:bottom w:val="single" w:sz="4" w:space="0" w:color="000000"/>
            </w:tcBorders>
          </w:tcPr>
          <w:p w14:paraId="4437230B" w14:textId="1195C138" w:rsidR="00917BB7" w:rsidRDefault="00EA156C">
            <w:pPr>
              <w:pStyle w:val="TableContents"/>
              <w:snapToGrid w:val="0"/>
              <w:rPr>
                <w:rFonts w:eastAsia="Times New Roman" w:cs="Times New Roman"/>
              </w:rPr>
            </w:pPr>
            <w:r>
              <w:rPr>
                <w:rFonts w:eastAsia="Times New Roman" w:cs="Times New Roman"/>
              </w:rPr>
              <w:t>FYMCA</w:t>
            </w:r>
          </w:p>
        </w:tc>
        <w:tc>
          <w:tcPr>
            <w:tcW w:w="851" w:type="dxa"/>
            <w:tcBorders>
              <w:left w:val="single" w:sz="4" w:space="0" w:color="000000"/>
              <w:bottom w:val="single" w:sz="4" w:space="0" w:color="000000"/>
            </w:tcBorders>
          </w:tcPr>
          <w:p w14:paraId="12483484" w14:textId="3CCD1231" w:rsidR="00917BB7" w:rsidRDefault="001662B8">
            <w:pPr>
              <w:pStyle w:val="TableContents"/>
              <w:snapToGrid w:val="0"/>
              <w:rPr>
                <w:rFonts w:eastAsia="Times New Roman" w:cs="Times New Roman"/>
              </w:rPr>
            </w:pPr>
            <w:r>
              <w:rPr>
                <w:rFonts w:eastAsia="Times New Roman" w:cs="Times New Roman"/>
              </w:rPr>
              <w:t>5</w:t>
            </w:r>
          </w:p>
        </w:tc>
        <w:tc>
          <w:tcPr>
            <w:tcW w:w="2069" w:type="dxa"/>
            <w:tcBorders>
              <w:left w:val="single" w:sz="4" w:space="0" w:color="000000"/>
              <w:bottom w:val="single" w:sz="4" w:space="0" w:color="000000"/>
            </w:tcBorders>
          </w:tcPr>
          <w:p w14:paraId="7713656C" w14:textId="3363E645" w:rsidR="00917BB7" w:rsidRDefault="00586835">
            <w:pPr>
              <w:pStyle w:val="TableContents"/>
              <w:snapToGrid w:val="0"/>
              <w:rPr>
                <w:rFonts w:eastAsia="Times New Roman" w:cs="Times New Roman"/>
              </w:rPr>
            </w:pPr>
            <w:r>
              <w:rPr>
                <w:rFonts w:eastAsia="Times New Roman" w:cs="Times New Roman"/>
              </w:rPr>
              <w:t>Trilok Sharma</w:t>
            </w:r>
          </w:p>
        </w:tc>
        <w:tc>
          <w:tcPr>
            <w:tcW w:w="1695" w:type="dxa"/>
            <w:tcBorders>
              <w:left w:val="single" w:sz="4" w:space="0" w:color="000000"/>
              <w:bottom w:val="single" w:sz="4" w:space="0" w:color="000000"/>
            </w:tcBorders>
          </w:tcPr>
          <w:p w14:paraId="3E26C64A" w14:textId="11D8528C" w:rsidR="00917BB7" w:rsidRDefault="00586835">
            <w:pPr>
              <w:pStyle w:val="TableContents"/>
              <w:snapToGrid w:val="0"/>
              <w:rPr>
                <w:rFonts w:eastAsia="Times New Roman" w:cs="Times New Roman"/>
              </w:rPr>
            </w:pPr>
            <w:r w:rsidRPr="00586835">
              <w:rPr>
                <w:rFonts w:eastAsia="Times New Roman" w:cs="Times New Roman"/>
              </w:rPr>
              <w:t>7227947952</w:t>
            </w:r>
          </w:p>
        </w:tc>
        <w:tc>
          <w:tcPr>
            <w:tcW w:w="3681" w:type="dxa"/>
            <w:tcBorders>
              <w:left w:val="single" w:sz="4" w:space="0" w:color="000000"/>
              <w:bottom w:val="single" w:sz="4" w:space="0" w:color="000000"/>
              <w:right w:val="single" w:sz="4" w:space="0" w:color="000000"/>
            </w:tcBorders>
          </w:tcPr>
          <w:p w14:paraId="7091C7A4" w14:textId="7FD85E1E" w:rsidR="00917BB7" w:rsidRDefault="00586835">
            <w:pPr>
              <w:pStyle w:val="TableContents"/>
              <w:snapToGrid w:val="0"/>
              <w:rPr>
                <w:rFonts w:eastAsia="Times New Roman" w:cs="Times New Roman"/>
              </w:rPr>
            </w:pPr>
            <w:r>
              <w:rPr>
                <w:rFonts w:ascii="Arial" w:hAnsi="Arial" w:cs="Arial"/>
                <w:color w:val="000000"/>
                <w:sz w:val="20"/>
                <w:szCs w:val="20"/>
                <w:shd w:val="clear" w:color="auto" w:fill="FFFFFF"/>
              </w:rPr>
              <w:t>strilok4031@gmail.com</w:t>
            </w:r>
          </w:p>
        </w:tc>
      </w:tr>
    </w:tbl>
    <w:p w14:paraId="061A9AF5" w14:textId="19B6A737" w:rsidR="00917BB7" w:rsidRDefault="00917BB7">
      <w:pPr>
        <w:autoSpaceDE w:val="0"/>
        <w:spacing w:line="200" w:lineRule="exact"/>
      </w:pPr>
    </w:p>
    <w:p w14:paraId="0F399F15" w14:textId="77777777" w:rsidR="000039E9" w:rsidRDefault="000039E9">
      <w:pPr>
        <w:autoSpaceDE w:val="0"/>
        <w:spacing w:line="200" w:lineRule="exact"/>
      </w:pPr>
    </w:p>
    <w:tbl>
      <w:tblPr>
        <w:tblW w:w="0" w:type="auto"/>
        <w:tblInd w:w="-512" w:type="dxa"/>
        <w:tblLayout w:type="fixed"/>
        <w:tblCellMar>
          <w:top w:w="55" w:type="dxa"/>
          <w:left w:w="55" w:type="dxa"/>
          <w:bottom w:w="55" w:type="dxa"/>
          <w:right w:w="55" w:type="dxa"/>
        </w:tblCellMar>
        <w:tblLook w:val="0000" w:firstRow="0" w:lastRow="0" w:firstColumn="0" w:lastColumn="0" w:noHBand="0" w:noVBand="0"/>
      </w:tblPr>
      <w:tblGrid>
        <w:gridCol w:w="10543"/>
      </w:tblGrid>
      <w:tr w:rsidR="00917BB7" w14:paraId="26B148DE" w14:textId="77777777" w:rsidTr="00185031">
        <w:tc>
          <w:tcPr>
            <w:tcW w:w="10543" w:type="dxa"/>
          </w:tcPr>
          <w:p w14:paraId="43E4393D" w14:textId="77777777" w:rsidR="00917BB7" w:rsidRPr="004802D6" w:rsidRDefault="00917BB7">
            <w:pPr>
              <w:snapToGrid w:val="0"/>
              <w:rPr>
                <w:rFonts w:eastAsia="Times New Roman" w:cs="Times New Roman"/>
                <w:b/>
                <w:bCs/>
                <w:sz w:val="32"/>
                <w:szCs w:val="32"/>
              </w:rPr>
            </w:pPr>
            <w:r w:rsidRPr="004802D6">
              <w:rPr>
                <w:rFonts w:eastAsia="Times New Roman" w:cs="Times New Roman"/>
                <w:b/>
                <w:bCs/>
                <w:sz w:val="32"/>
                <w:szCs w:val="32"/>
              </w:rPr>
              <w:t xml:space="preserve">3. Project Overview / Background: </w:t>
            </w:r>
          </w:p>
          <w:p w14:paraId="45B75E81" w14:textId="001BC1BE" w:rsidR="007428E0" w:rsidRDefault="007428E0">
            <w:pPr>
              <w:snapToGrid w:val="0"/>
              <w:rPr>
                <w:rFonts w:eastAsia="Times New Roman" w:cs="Times New Roman"/>
                <w:b/>
                <w:bCs/>
                <w:sz w:val="28"/>
                <w:szCs w:val="28"/>
              </w:rPr>
            </w:pPr>
          </w:p>
        </w:tc>
      </w:tr>
      <w:tr w:rsidR="00917BB7" w14:paraId="2093C9B1" w14:textId="77777777" w:rsidTr="00185031">
        <w:tc>
          <w:tcPr>
            <w:tcW w:w="10543" w:type="dxa"/>
          </w:tcPr>
          <w:p w14:paraId="35EDF74A" w14:textId="05D5128C" w:rsidR="002D617B" w:rsidRDefault="00917BB7" w:rsidP="00806648">
            <w:pPr>
              <w:pStyle w:val="TableContents"/>
              <w:numPr>
                <w:ilvl w:val="0"/>
                <w:numId w:val="13"/>
              </w:numPr>
              <w:snapToGrid w:val="0"/>
              <w:rPr>
                <w:rFonts w:eastAsia="Times New Roman" w:cs="Times New Roman"/>
                <w:b/>
                <w:bCs/>
                <w:sz w:val="28"/>
                <w:szCs w:val="28"/>
              </w:rPr>
            </w:pPr>
            <w:r w:rsidRPr="002D617B">
              <w:rPr>
                <w:rFonts w:eastAsia="Times New Roman" w:cs="Times New Roman"/>
                <w:b/>
                <w:bCs/>
                <w:sz w:val="28"/>
                <w:szCs w:val="28"/>
              </w:rPr>
              <w:t>Introduction:</w:t>
            </w:r>
          </w:p>
          <w:p w14:paraId="516062A3" w14:textId="77777777" w:rsidR="000039E9" w:rsidRDefault="000039E9" w:rsidP="000039E9">
            <w:pPr>
              <w:pStyle w:val="TableContents"/>
              <w:snapToGrid w:val="0"/>
              <w:ind w:left="360"/>
              <w:rPr>
                <w:rFonts w:eastAsia="Times New Roman" w:cs="Times New Roman"/>
                <w:b/>
                <w:bCs/>
                <w:sz w:val="28"/>
                <w:szCs w:val="28"/>
              </w:rPr>
            </w:pPr>
          </w:p>
          <w:p w14:paraId="09B5DEE4" w14:textId="3D2A2CAF" w:rsidR="002D617B" w:rsidRPr="000039E9" w:rsidRDefault="00BC45E4" w:rsidP="00806648">
            <w:pPr>
              <w:pStyle w:val="TableContents"/>
              <w:numPr>
                <w:ilvl w:val="0"/>
                <w:numId w:val="7"/>
              </w:numPr>
              <w:snapToGrid w:val="0"/>
              <w:rPr>
                <w:rFonts w:eastAsia="Times New Roman" w:cs="Times New Roman"/>
                <w:b/>
                <w:bCs/>
                <w:sz w:val="28"/>
                <w:szCs w:val="28"/>
              </w:rPr>
            </w:pPr>
            <w:r>
              <w:rPr>
                <w:rFonts w:cs="Times New Roman"/>
                <w:lang w:val="en-IN"/>
              </w:rPr>
              <w:t xml:space="preserve">This website </w:t>
            </w:r>
            <w:r w:rsidR="000039E9" w:rsidRPr="000039E9">
              <w:rPr>
                <w:rFonts w:cs="Times New Roman"/>
                <w:lang w:val="en-IN"/>
              </w:rPr>
              <w:t>is a user-friendly website that offers Users to search for paying guest (PG) accommodation.</w:t>
            </w:r>
          </w:p>
          <w:p w14:paraId="6B949FCC" w14:textId="4C598AB5" w:rsidR="000039E9" w:rsidRPr="000039E9" w:rsidRDefault="000039E9" w:rsidP="00806648">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Here PG owners can post their Advertisement for their PG along with photos and brief description which they are not able to include in paper advertisements.</w:t>
            </w:r>
          </w:p>
          <w:p w14:paraId="222B2257" w14:textId="7C1E15D8" w:rsidR="000039E9" w:rsidRPr="000039E9" w:rsidRDefault="000039E9" w:rsidP="00806648">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Instead of roaming around the city visiting each PG, Users can see all the PG accommodations throughout the city at their fingertips.</w:t>
            </w:r>
          </w:p>
          <w:p w14:paraId="403683C3" w14:textId="587D7252" w:rsidR="000039E9" w:rsidRPr="000039E9" w:rsidRDefault="000039E9" w:rsidP="00806648">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PG owners can add details about their PG like address, facilities provided, contact details</w:t>
            </w:r>
            <w:r w:rsidR="0050750D">
              <w:rPr>
                <w:rFonts w:cs="Times New Roman"/>
                <w:lang w:val="en-IN"/>
              </w:rPr>
              <w:t xml:space="preserve">, </w:t>
            </w:r>
            <w:r>
              <w:rPr>
                <w:rFonts w:cs="Times New Roman"/>
                <w:lang w:val="en-IN"/>
              </w:rPr>
              <w:t>etc.</w:t>
            </w:r>
          </w:p>
          <w:p w14:paraId="20F2CDAE" w14:textId="77777777" w:rsidR="000039E9" w:rsidRPr="000039E9" w:rsidRDefault="000039E9" w:rsidP="00806648">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It is cost efficient for both users and PG owners.</w:t>
            </w:r>
          </w:p>
          <w:p w14:paraId="76290BA4" w14:textId="77777777" w:rsidR="000039E9" w:rsidRPr="000039E9" w:rsidRDefault="000039E9" w:rsidP="00806648">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Since it’s a website anyone can access it from any device whether it’s a smartphone or laptop or any electronic device running internet browser.</w:t>
            </w:r>
          </w:p>
          <w:p w14:paraId="2938EF43" w14:textId="77777777" w:rsidR="000039E9" w:rsidRPr="000039E9" w:rsidRDefault="000039E9" w:rsidP="000039E9">
            <w:pPr>
              <w:widowControl/>
              <w:suppressAutoHyphens w:val="0"/>
              <w:spacing w:before="120" w:after="240"/>
              <w:ind w:left="720"/>
              <w:jc w:val="both"/>
              <w:rPr>
                <w:rFonts w:eastAsia="Calibri" w:cs="Times New Roman"/>
                <w:kern w:val="0"/>
                <w:lang w:val="en-IN" w:eastAsia="en-US" w:bidi="ar-SA"/>
              </w:rPr>
            </w:pPr>
          </w:p>
          <w:p w14:paraId="5FD05C79" w14:textId="7B7B3CBF" w:rsidR="000039E9" w:rsidRDefault="000039E9" w:rsidP="002D617B">
            <w:pPr>
              <w:pStyle w:val="TableContents"/>
              <w:snapToGrid w:val="0"/>
              <w:rPr>
                <w:rFonts w:eastAsia="Times New Roman" w:cs="Times New Roman"/>
                <w:b/>
                <w:bCs/>
                <w:sz w:val="28"/>
                <w:szCs w:val="28"/>
              </w:rPr>
            </w:pPr>
          </w:p>
          <w:p w14:paraId="41D66D8A" w14:textId="77777777" w:rsidR="00BE0B5F" w:rsidRDefault="00BE0B5F" w:rsidP="002D617B">
            <w:pPr>
              <w:pStyle w:val="TableContents"/>
              <w:snapToGrid w:val="0"/>
              <w:rPr>
                <w:rFonts w:eastAsia="Times New Roman" w:cs="Times New Roman"/>
                <w:b/>
                <w:bCs/>
                <w:sz w:val="28"/>
                <w:szCs w:val="28"/>
              </w:rPr>
            </w:pPr>
          </w:p>
          <w:p w14:paraId="480E709F" w14:textId="6CA2FF7C" w:rsidR="00185031" w:rsidRDefault="00185031" w:rsidP="002D617B">
            <w:pPr>
              <w:pStyle w:val="TableContents"/>
              <w:snapToGrid w:val="0"/>
              <w:rPr>
                <w:rFonts w:eastAsia="Times New Roman" w:cs="Times New Roman"/>
                <w:b/>
                <w:bCs/>
                <w:sz w:val="28"/>
                <w:szCs w:val="28"/>
              </w:rPr>
            </w:pPr>
          </w:p>
          <w:p w14:paraId="3694DE53" w14:textId="0821DB04" w:rsidR="00185031" w:rsidRDefault="00185031" w:rsidP="002D617B">
            <w:pPr>
              <w:pStyle w:val="TableContents"/>
              <w:snapToGrid w:val="0"/>
              <w:rPr>
                <w:rFonts w:eastAsia="Times New Roman" w:cs="Times New Roman"/>
                <w:b/>
                <w:bCs/>
                <w:sz w:val="28"/>
                <w:szCs w:val="28"/>
              </w:rPr>
            </w:pPr>
          </w:p>
          <w:p w14:paraId="15DBD929" w14:textId="2E26AFEB" w:rsidR="00185031" w:rsidRDefault="00185031" w:rsidP="002D617B">
            <w:pPr>
              <w:pStyle w:val="TableContents"/>
              <w:snapToGrid w:val="0"/>
              <w:rPr>
                <w:rFonts w:eastAsia="Times New Roman" w:cs="Times New Roman"/>
                <w:b/>
                <w:bCs/>
                <w:sz w:val="28"/>
                <w:szCs w:val="28"/>
              </w:rPr>
            </w:pPr>
          </w:p>
          <w:p w14:paraId="1D37A2CA" w14:textId="7A6CDFBE" w:rsidR="00185031" w:rsidRDefault="00185031" w:rsidP="002D617B">
            <w:pPr>
              <w:pStyle w:val="TableContents"/>
              <w:snapToGrid w:val="0"/>
              <w:rPr>
                <w:rFonts w:eastAsia="Times New Roman" w:cs="Times New Roman"/>
                <w:b/>
                <w:bCs/>
                <w:sz w:val="28"/>
                <w:szCs w:val="28"/>
              </w:rPr>
            </w:pPr>
          </w:p>
          <w:p w14:paraId="6FA59272" w14:textId="39BBD257" w:rsidR="00C07E4C" w:rsidRDefault="00C07E4C" w:rsidP="00806648">
            <w:pPr>
              <w:pStyle w:val="TableContents"/>
              <w:numPr>
                <w:ilvl w:val="0"/>
                <w:numId w:val="13"/>
              </w:numPr>
              <w:snapToGrid w:val="0"/>
              <w:rPr>
                <w:rFonts w:eastAsia="Times New Roman" w:cs="Times New Roman"/>
                <w:b/>
                <w:bCs/>
                <w:sz w:val="28"/>
                <w:szCs w:val="28"/>
              </w:rPr>
            </w:pPr>
            <w:r w:rsidRPr="002D617B">
              <w:rPr>
                <w:rFonts w:eastAsia="Times New Roman" w:cs="Times New Roman"/>
                <w:b/>
                <w:bCs/>
                <w:sz w:val="28"/>
                <w:szCs w:val="28"/>
              </w:rPr>
              <w:t>Need of Work / Reason for selection of this project:</w:t>
            </w:r>
          </w:p>
          <w:p w14:paraId="3DF005FE" w14:textId="77777777" w:rsidR="00C07E4C" w:rsidRDefault="00C07E4C" w:rsidP="00C07E4C">
            <w:pPr>
              <w:pStyle w:val="TableContents"/>
              <w:snapToGrid w:val="0"/>
              <w:ind w:left="360"/>
              <w:rPr>
                <w:rFonts w:eastAsia="Times New Roman" w:cs="Times New Roman"/>
                <w:b/>
                <w:bCs/>
                <w:sz w:val="28"/>
                <w:szCs w:val="28"/>
              </w:rPr>
            </w:pPr>
          </w:p>
          <w:p w14:paraId="59A165EA" w14:textId="77777777" w:rsidR="00806648" w:rsidRPr="00806648" w:rsidRDefault="00806648" w:rsidP="00E63BAD">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If you are new in the city and looking for some accommodations to stay, you will have to explore across the city that surely will take a lot of time!</w:t>
            </w:r>
          </w:p>
          <w:p w14:paraId="7D4CE860" w14:textId="77777777" w:rsidR="00806648" w:rsidRPr="00806648" w:rsidRDefault="00806648" w:rsidP="00E63BAD">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The process will start as you will contact the PG owner through an advertisement or through someone’s reference. You might not have an idea about how the rooms are and what facilities are being provided</w:t>
            </w:r>
          </w:p>
          <w:p w14:paraId="43B8F2B8" w14:textId="77777777" w:rsidR="00806648" w:rsidRPr="00806648" w:rsidRDefault="00806648" w:rsidP="00E63BAD">
            <w:pPr>
              <w:widowControl/>
              <w:numPr>
                <w:ilvl w:val="0"/>
                <w:numId w:val="7"/>
              </w:numPr>
              <w:suppressAutoHyphens w:val="0"/>
              <w:spacing w:after="160"/>
              <w:rPr>
                <w:rFonts w:eastAsia="Calibri" w:cs="Times New Roman"/>
                <w:kern w:val="0"/>
                <w:lang w:val="en-IN" w:eastAsia="en-US" w:bidi="ar-SA"/>
              </w:rPr>
            </w:pPr>
            <w:r>
              <w:rPr>
                <w:rFonts w:cs="Times New Roman"/>
                <w:lang w:val="en-IN"/>
              </w:rPr>
              <w:t>when you visit there and have a look, you may not be satisfied with the facilities provided and sometimes you may be out of budget.</w:t>
            </w:r>
          </w:p>
          <w:p w14:paraId="1E264A5A" w14:textId="77777777" w:rsidR="00806648" w:rsidRPr="00806648" w:rsidRDefault="00806648" w:rsidP="00E63BAD">
            <w:pPr>
              <w:widowControl/>
              <w:numPr>
                <w:ilvl w:val="0"/>
                <w:numId w:val="7"/>
              </w:numPr>
              <w:suppressAutoHyphens w:val="0"/>
              <w:spacing w:after="160"/>
              <w:rPr>
                <w:rFonts w:eastAsia="Calibri" w:cs="Times New Roman"/>
                <w:kern w:val="0"/>
                <w:lang w:val="en-IN" w:eastAsia="en-US" w:bidi="ar-SA"/>
              </w:rPr>
            </w:pPr>
            <w:r>
              <w:rPr>
                <w:rFonts w:cs="Times New Roman"/>
                <w:lang w:val="en-IN"/>
              </w:rPr>
              <w:t>As a result, it becomes much more difficult for an individual and very time consuming.</w:t>
            </w:r>
          </w:p>
          <w:p w14:paraId="5C582695" w14:textId="7068EDF0" w:rsidR="0050750D" w:rsidRPr="0050750D" w:rsidRDefault="00806648" w:rsidP="0050750D">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S</w:t>
            </w:r>
            <w:r w:rsidR="00A75DC7">
              <w:rPr>
                <w:rFonts w:cs="Times New Roman"/>
                <w:lang w:val="en-IN"/>
              </w:rPr>
              <w:t>o,</w:t>
            </w:r>
            <w:r>
              <w:rPr>
                <w:rFonts w:cs="Times New Roman"/>
                <w:lang w:val="en-IN"/>
              </w:rPr>
              <w:t xml:space="preserve"> to take care of this, we have proposed a system which makes it much easier.</w:t>
            </w:r>
          </w:p>
          <w:p w14:paraId="77CA65FD" w14:textId="77ED0C47" w:rsidR="00185031" w:rsidRDefault="00185031" w:rsidP="002D617B">
            <w:pPr>
              <w:pStyle w:val="TableContents"/>
              <w:snapToGrid w:val="0"/>
              <w:rPr>
                <w:rFonts w:eastAsia="Times New Roman" w:cs="Times New Roman"/>
                <w:b/>
                <w:bCs/>
                <w:sz w:val="28"/>
                <w:szCs w:val="28"/>
              </w:rPr>
            </w:pPr>
          </w:p>
          <w:p w14:paraId="1573FA1C" w14:textId="499CC5FE" w:rsidR="00F7795C" w:rsidRDefault="00A95F0A" w:rsidP="00F7795C">
            <w:pPr>
              <w:pStyle w:val="TableContents"/>
              <w:numPr>
                <w:ilvl w:val="0"/>
                <w:numId w:val="13"/>
              </w:numPr>
              <w:snapToGrid w:val="0"/>
              <w:rPr>
                <w:rFonts w:eastAsia="Times New Roman" w:cs="Times New Roman"/>
                <w:b/>
                <w:bCs/>
                <w:sz w:val="28"/>
                <w:szCs w:val="28"/>
              </w:rPr>
            </w:pPr>
            <w:r>
              <w:rPr>
                <w:rFonts w:eastAsia="Times New Roman" w:cs="Times New Roman"/>
                <w:b/>
                <w:bCs/>
                <w:sz w:val="28"/>
                <w:szCs w:val="28"/>
              </w:rPr>
              <w:t>Objective</w:t>
            </w:r>
            <w:r w:rsidR="00F7795C" w:rsidRPr="002D617B">
              <w:rPr>
                <w:rFonts w:eastAsia="Times New Roman" w:cs="Times New Roman"/>
                <w:b/>
                <w:bCs/>
                <w:sz w:val="28"/>
                <w:szCs w:val="28"/>
              </w:rPr>
              <w:t>:</w:t>
            </w:r>
          </w:p>
          <w:p w14:paraId="1D4ED28D" w14:textId="77777777" w:rsidR="00F7795C" w:rsidRDefault="00F7795C" w:rsidP="00F7795C">
            <w:pPr>
              <w:pStyle w:val="TableContents"/>
              <w:snapToGrid w:val="0"/>
              <w:ind w:left="360"/>
              <w:rPr>
                <w:rFonts w:eastAsia="Times New Roman" w:cs="Times New Roman"/>
                <w:b/>
                <w:bCs/>
                <w:sz w:val="28"/>
                <w:szCs w:val="28"/>
              </w:rPr>
            </w:pPr>
          </w:p>
          <w:p w14:paraId="23C928BF" w14:textId="70759FCB" w:rsidR="00E924B4" w:rsidRPr="00E924B4" w:rsidRDefault="00E924B4" w:rsidP="00E924B4">
            <w:pPr>
              <w:widowControl/>
              <w:numPr>
                <w:ilvl w:val="0"/>
                <w:numId w:val="7"/>
              </w:numPr>
              <w:suppressAutoHyphens w:val="0"/>
              <w:spacing w:before="120" w:after="240"/>
              <w:jc w:val="both"/>
              <w:rPr>
                <w:rFonts w:eastAsia="Calibri" w:cs="Times New Roman"/>
                <w:kern w:val="0"/>
                <w:lang w:val="en-IN" w:eastAsia="en-US" w:bidi="ar-SA"/>
              </w:rPr>
            </w:pPr>
            <w:r w:rsidRPr="00E924B4">
              <w:rPr>
                <w:rFonts w:eastAsia="Times New Roman" w:cs="Times New Roman"/>
              </w:rPr>
              <w:t xml:space="preserve">The current application is proposed for the users who are new in the city and in search for paid accommodation, and the PG owners who want to provide or convert their property as paying guest service. It saves a lot of time </w:t>
            </w:r>
            <w:r w:rsidR="002F4BEE">
              <w:rPr>
                <w:rFonts w:eastAsia="Times New Roman" w:cs="Times New Roman"/>
              </w:rPr>
              <w:t>of</w:t>
            </w:r>
            <w:r w:rsidRPr="00E924B4">
              <w:rPr>
                <w:rFonts w:eastAsia="Times New Roman" w:cs="Times New Roman"/>
              </w:rPr>
              <w:t xml:space="preserve"> user as he/she can see all the basic </w:t>
            </w:r>
            <w:r w:rsidR="00D37C14">
              <w:rPr>
                <w:rFonts w:eastAsia="Times New Roman" w:cs="Times New Roman"/>
              </w:rPr>
              <w:t>n</w:t>
            </w:r>
            <w:r w:rsidRPr="00E924B4">
              <w:rPr>
                <w:rFonts w:eastAsia="Times New Roman" w:cs="Times New Roman"/>
              </w:rPr>
              <w:t>ecessary details and facilities of the PG without walking in</w:t>
            </w:r>
            <w:r w:rsidR="00517944">
              <w:rPr>
                <w:rFonts w:eastAsia="Times New Roman" w:cs="Times New Roman"/>
              </w:rPr>
              <w:t>-</w:t>
            </w:r>
            <w:r w:rsidRPr="00E924B4">
              <w:rPr>
                <w:rFonts w:eastAsia="Times New Roman" w:cs="Times New Roman"/>
              </w:rPr>
              <w:t>person to that PG</w:t>
            </w:r>
          </w:p>
          <w:p w14:paraId="0454B964" w14:textId="3A382CE7" w:rsidR="00E924B4" w:rsidRPr="00E924B4" w:rsidRDefault="00E924B4" w:rsidP="00E924B4">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This system has three entities who are given rights on the system based on their roles. The three entities are Admin, PG Owner, User.</w:t>
            </w:r>
          </w:p>
          <w:p w14:paraId="5BFD09F6" w14:textId="77777777" w:rsidR="00F7795C" w:rsidRDefault="00F7795C" w:rsidP="002D617B">
            <w:pPr>
              <w:pStyle w:val="TableContents"/>
              <w:snapToGrid w:val="0"/>
              <w:rPr>
                <w:rFonts w:eastAsia="Times New Roman" w:cs="Times New Roman"/>
                <w:b/>
                <w:bCs/>
                <w:sz w:val="28"/>
                <w:szCs w:val="28"/>
              </w:rPr>
            </w:pPr>
          </w:p>
          <w:p w14:paraId="3284EA5D" w14:textId="4234363C" w:rsidR="00E924B4" w:rsidRDefault="00E924B4" w:rsidP="00E924B4">
            <w:pPr>
              <w:pStyle w:val="TableContents"/>
              <w:numPr>
                <w:ilvl w:val="0"/>
                <w:numId w:val="13"/>
              </w:numPr>
              <w:snapToGrid w:val="0"/>
              <w:rPr>
                <w:rFonts w:eastAsia="Times New Roman" w:cs="Times New Roman"/>
                <w:b/>
                <w:bCs/>
                <w:sz w:val="28"/>
                <w:szCs w:val="28"/>
              </w:rPr>
            </w:pPr>
            <w:r w:rsidRPr="00E924B4">
              <w:rPr>
                <w:rFonts w:eastAsia="Times New Roman" w:cs="Times New Roman"/>
                <w:b/>
                <w:bCs/>
                <w:sz w:val="28"/>
                <w:szCs w:val="28"/>
              </w:rPr>
              <w:t>Problem Statement</w:t>
            </w:r>
            <w:r w:rsidRPr="002D617B">
              <w:rPr>
                <w:rFonts w:eastAsia="Times New Roman" w:cs="Times New Roman"/>
                <w:b/>
                <w:bCs/>
                <w:sz w:val="28"/>
                <w:szCs w:val="28"/>
              </w:rPr>
              <w:t>:</w:t>
            </w:r>
          </w:p>
          <w:p w14:paraId="301FB79F" w14:textId="77777777" w:rsidR="00E924B4" w:rsidRDefault="00E924B4" w:rsidP="00E924B4">
            <w:pPr>
              <w:pStyle w:val="TableContents"/>
              <w:snapToGrid w:val="0"/>
              <w:ind w:left="360"/>
              <w:rPr>
                <w:rFonts w:eastAsia="Times New Roman" w:cs="Times New Roman"/>
                <w:b/>
                <w:bCs/>
                <w:sz w:val="28"/>
                <w:szCs w:val="28"/>
              </w:rPr>
            </w:pPr>
          </w:p>
          <w:p w14:paraId="4BD40D54" w14:textId="77777777" w:rsidR="00E924B4" w:rsidRPr="00087A3A" w:rsidRDefault="00E924B4" w:rsidP="00E924B4">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When a person moves to different city, they always face the issue of accommodation and not many can afford staying in hotels for a long period of time so this system is designed to provide instant list of all the Paying Guests facilities throughout the city on their fingertips which saves a lot of time for that person. So, this website is designed to perform that task effectively and efficiently.</w:t>
            </w:r>
          </w:p>
          <w:p w14:paraId="02298F97" w14:textId="6F013F59" w:rsidR="00E924B4" w:rsidRDefault="00E924B4" w:rsidP="00E924B4">
            <w:pPr>
              <w:pStyle w:val="TableContents"/>
              <w:snapToGrid w:val="0"/>
              <w:rPr>
                <w:rFonts w:eastAsia="Times New Roman" w:cs="Times New Roman"/>
                <w:b/>
                <w:bCs/>
                <w:sz w:val="28"/>
                <w:szCs w:val="28"/>
              </w:rPr>
            </w:pPr>
          </w:p>
          <w:p w14:paraId="1DE81C64" w14:textId="6C95E0E6" w:rsidR="0031575F" w:rsidRDefault="0031575F" w:rsidP="00E924B4">
            <w:pPr>
              <w:pStyle w:val="TableContents"/>
              <w:snapToGrid w:val="0"/>
              <w:rPr>
                <w:rFonts w:eastAsia="Times New Roman" w:cs="Times New Roman"/>
                <w:b/>
                <w:bCs/>
                <w:sz w:val="28"/>
                <w:szCs w:val="28"/>
              </w:rPr>
            </w:pPr>
          </w:p>
          <w:p w14:paraId="4CE1B6B7" w14:textId="0A2B5856" w:rsidR="0031575F" w:rsidRDefault="0031575F" w:rsidP="00E924B4">
            <w:pPr>
              <w:pStyle w:val="TableContents"/>
              <w:snapToGrid w:val="0"/>
              <w:rPr>
                <w:rFonts w:eastAsia="Times New Roman" w:cs="Times New Roman"/>
                <w:b/>
                <w:bCs/>
                <w:sz w:val="28"/>
                <w:szCs w:val="28"/>
              </w:rPr>
            </w:pPr>
          </w:p>
          <w:p w14:paraId="3BE88427" w14:textId="6222ACC0" w:rsidR="0031575F" w:rsidRDefault="0031575F" w:rsidP="00E924B4">
            <w:pPr>
              <w:pStyle w:val="TableContents"/>
              <w:snapToGrid w:val="0"/>
              <w:rPr>
                <w:rFonts w:eastAsia="Times New Roman" w:cs="Times New Roman"/>
                <w:b/>
                <w:bCs/>
                <w:sz w:val="28"/>
                <w:szCs w:val="28"/>
              </w:rPr>
            </w:pPr>
          </w:p>
          <w:p w14:paraId="674A20C2" w14:textId="21D7989B" w:rsidR="0031575F" w:rsidRDefault="0031575F" w:rsidP="00E924B4">
            <w:pPr>
              <w:pStyle w:val="TableContents"/>
              <w:snapToGrid w:val="0"/>
              <w:rPr>
                <w:rFonts w:eastAsia="Times New Roman" w:cs="Times New Roman"/>
                <w:b/>
                <w:bCs/>
                <w:sz w:val="28"/>
                <w:szCs w:val="28"/>
              </w:rPr>
            </w:pPr>
          </w:p>
          <w:p w14:paraId="67063BE3" w14:textId="75345B8A" w:rsidR="0031575F" w:rsidRDefault="0031575F" w:rsidP="00E924B4">
            <w:pPr>
              <w:pStyle w:val="TableContents"/>
              <w:snapToGrid w:val="0"/>
              <w:rPr>
                <w:rFonts w:eastAsia="Times New Roman" w:cs="Times New Roman"/>
                <w:b/>
                <w:bCs/>
                <w:sz w:val="28"/>
                <w:szCs w:val="28"/>
              </w:rPr>
            </w:pPr>
          </w:p>
          <w:p w14:paraId="74A8A26F" w14:textId="046C6C59" w:rsidR="0031575F" w:rsidRDefault="0031575F" w:rsidP="00E924B4">
            <w:pPr>
              <w:pStyle w:val="TableContents"/>
              <w:snapToGrid w:val="0"/>
              <w:rPr>
                <w:rFonts w:eastAsia="Times New Roman" w:cs="Times New Roman"/>
                <w:b/>
                <w:bCs/>
                <w:sz w:val="28"/>
                <w:szCs w:val="28"/>
              </w:rPr>
            </w:pPr>
          </w:p>
          <w:p w14:paraId="4E8534B9" w14:textId="6744855B" w:rsidR="0031575F" w:rsidRDefault="0031575F" w:rsidP="00E924B4">
            <w:pPr>
              <w:pStyle w:val="TableContents"/>
              <w:snapToGrid w:val="0"/>
              <w:rPr>
                <w:rFonts w:eastAsia="Times New Roman" w:cs="Times New Roman"/>
                <w:b/>
                <w:bCs/>
                <w:sz w:val="28"/>
                <w:szCs w:val="28"/>
              </w:rPr>
            </w:pPr>
          </w:p>
          <w:p w14:paraId="4ABCE054" w14:textId="4AF6E269" w:rsidR="0031575F" w:rsidRDefault="0031575F" w:rsidP="00E924B4">
            <w:pPr>
              <w:pStyle w:val="TableContents"/>
              <w:snapToGrid w:val="0"/>
              <w:rPr>
                <w:rFonts w:eastAsia="Times New Roman" w:cs="Times New Roman"/>
                <w:b/>
                <w:bCs/>
                <w:sz w:val="28"/>
                <w:szCs w:val="28"/>
              </w:rPr>
            </w:pPr>
          </w:p>
          <w:p w14:paraId="399EE665" w14:textId="1FF985BD" w:rsidR="0031575F" w:rsidRDefault="0031575F" w:rsidP="00E924B4">
            <w:pPr>
              <w:pStyle w:val="TableContents"/>
              <w:snapToGrid w:val="0"/>
              <w:rPr>
                <w:rFonts w:eastAsia="Times New Roman" w:cs="Times New Roman"/>
                <w:b/>
                <w:bCs/>
                <w:sz w:val="28"/>
                <w:szCs w:val="28"/>
              </w:rPr>
            </w:pPr>
          </w:p>
          <w:p w14:paraId="428C5D5B" w14:textId="56C1E399" w:rsidR="0031575F" w:rsidRDefault="0031575F" w:rsidP="00E924B4">
            <w:pPr>
              <w:pStyle w:val="TableContents"/>
              <w:snapToGrid w:val="0"/>
              <w:rPr>
                <w:rFonts w:eastAsia="Times New Roman" w:cs="Times New Roman"/>
                <w:b/>
                <w:bCs/>
                <w:sz w:val="28"/>
                <w:szCs w:val="28"/>
              </w:rPr>
            </w:pPr>
          </w:p>
          <w:p w14:paraId="07A4E650" w14:textId="49CCBF08" w:rsidR="002C5F8F" w:rsidRDefault="000670DF" w:rsidP="002C5F8F">
            <w:pPr>
              <w:pStyle w:val="TableContents"/>
              <w:snapToGrid w:val="0"/>
              <w:ind w:left="785"/>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29920" behindDoc="0" locked="0" layoutInCell="1" allowOverlap="1" wp14:anchorId="423E1902" wp14:editId="4CE7E19C">
                      <wp:simplePos x="0" y="0"/>
                      <wp:positionH relativeFrom="column">
                        <wp:posOffset>3720465</wp:posOffset>
                      </wp:positionH>
                      <wp:positionV relativeFrom="paragraph">
                        <wp:posOffset>190500</wp:posOffset>
                      </wp:positionV>
                      <wp:extent cx="2214880" cy="1415415"/>
                      <wp:effectExtent l="0" t="0" r="33020" b="32385"/>
                      <wp:wrapNone/>
                      <wp:docPr id="6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14154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D31E48" id="_x0000_t32" coordsize="21600,21600" o:spt="32" o:oned="t" path="m,l21600,21600e" filled="f">
                      <v:path arrowok="t" fillok="f" o:connecttype="none"/>
                      <o:lock v:ext="edit" shapetype="t"/>
                    </v:shapetype>
                    <v:shape id="AutoShape 55" o:spid="_x0000_s1026" type="#_x0000_t32" style="position:absolute;margin-left:292.95pt;margin-top:15pt;width:174.4pt;height:111.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"/>
                  </w:pict>
                </mc:Fallback>
              </mc:AlternateContent>
            </w:r>
            <w:r w:rsidRPr="000670DF">
              <w:rPr>
                <w:rFonts w:eastAsia="Times New Roman" w:cs="Times New Roman"/>
                <w:b/>
                <w:bCs/>
                <w:noProof/>
                <w:sz w:val="28"/>
                <w:szCs w:val="28"/>
              </w:rPr>
              <mc:AlternateContent>
                <mc:Choice Requires="wps">
                  <w:drawing>
                    <wp:anchor distT="0" distB="0" distL="114300" distR="114300" simplePos="0" relativeHeight="251725824" behindDoc="0" locked="0" layoutInCell="1" allowOverlap="1" wp14:anchorId="06934758" wp14:editId="4FB77DAC">
                      <wp:simplePos x="0" y="0"/>
                      <wp:positionH relativeFrom="column">
                        <wp:posOffset>2865120</wp:posOffset>
                      </wp:positionH>
                      <wp:positionV relativeFrom="paragraph">
                        <wp:posOffset>102235</wp:posOffset>
                      </wp:positionV>
                      <wp:extent cx="788035" cy="210820"/>
                      <wp:effectExtent l="0" t="1270" r="0" b="0"/>
                      <wp:wrapNone/>
                      <wp:docPr id="6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769A0" w14:textId="37CCD9F8" w:rsidR="000670DF" w:rsidRPr="00607126" w:rsidRDefault="000670DF" w:rsidP="000670DF">
                                  <w:pPr>
                                    <w:jc w:val="center"/>
                                    <w:rPr>
                                      <w:sz w:val="12"/>
                                      <w:szCs w:val="12"/>
                                      <w:lang w:val="en-IN"/>
                                    </w:rPr>
                                  </w:pPr>
                                  <w:r>
                                    <w:rPr>
                                      <w:sz w:val="12"/>
                                      <w:szCs w:val="12"/>
                                      <w:lang w:val="en-IN"/>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34758" id="_x0000_t202" coordsize="21600,21600" o:spt="202" path="m,l,21600r21600,l21600,xe">
                      <v:stroke joinstyle="miter"/>
                      <v:path gradientshapeok="t" o:connecttype="rect"/>
                    </v:shapetype>
                    <v:shape id="Text Box 62" o:spid="_x0000_s1026" type="#_x0000_t202" style="position:absolute;left:0;text-align:left;margin-left:225.6pt;margin-top:8.05pt;width:62.05pt;height:1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" filled="f" stroked="f">
                      <v:textbox>
                        <w:txbxContent>
                          <w:p w14:paraId="420769A0" w14:textId="37CCD9F8" w:rsidR="000670DF" w:rsidRPr="00607126" w:rsidRDefault="000670DF" w:rsidP="000670DF">
                            <w:pPr>
                              <w:jc w:val="center"/>
                              <w:rPr>
                                <w:sz w:val="12"/>
                                <w:szCs w:val="12"/>
                                <w:lang w:val="en-IN"/>
                              </w:rPr>
                            </w:pPr>
                            <w:r>
                              <w:rPr>
                                <w:sz w:val="12"/>
                                <w:szCs w:val="12"/>
                                <w:lang w:val="en-IN"/>
                              </w:rPr>
                              <w:t>Register</w:t>
                            </w:r>
                          </w:p>
                        </w:txbxContent>
                      </v:textbox>
                    </v:shape>
                  </w:pict>
                </mc:Fallback>
              </mc:AlternateContent>
            </w:r>
            <w:r w:rsidRPr="000670DF">
              <w:rPr>
                <w:rFonts w:eastAsia="Times New Roman" w:cs="Times New Roman"/>
                <w:b/>
                <w:bCs/>
                <w:noProof/>
                <w:sz w:val="28"/>
                <w:szCs w:val="28"/>
              </w:rPr>
              <mc:AlternateContent>
                <mc:Choice Requires="wps">
                  <w:drawing>
                    <wp:anchor distT="0" distB="0" distL="114300" distR="114300" simplePos="0" relativeHeight="251724800" behindDoc="0" locked="0" layoutInCell="1" allowOverlap="1" wp14:anchorId="4BE7DF70" wp14:editId="5CE908A7">
                      <wp:simplePos x="0" y="0"/>
                      <wp:positionH relativeFrom="column">
                        <wp:posOffset>2839720</wp:posOffset>
                      </wp:positionH>
                      <wp:positionV relativeFrom="paragraph">
                        <wp:posOffset>59690</wp:posOffset>
                      </wp:positionV>
                      <wp:extent cx="897255" cy="273050"/>
                      <wp:effectExtent l="0" t="0" r="17145" b="12700"/>
                      <wp:wrapNone/>
                      <wp:docPr id="64"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255" cy="273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CF646" id="Oval 45" o:spid="_x0000_s1026" style="position:absolute;margin-left:223.6pt;margin-top:4.7pt;width:70.65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"/>
                  </w:pict>
                </mc:Fallback>
              </mc:AlternateContent>
            </w:r>
          </w:p>
          <w:p w14:paraId="2CE3FB49" w14:textId="7DE0F505" w:rsidR="008B5C52" w:rsidRDefault="000670DF" w:rsidP="008B5C52">
            <w:pPr>
              <w:pStyle w:val="TableContents"/>
              <w:snapToGrid w:val="0"/>
              <w:ind w:left="36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27872" behindDoc="0" locked="0" layoutInCell="1" allowOverlap="1" wp14:anchorId="05123C1D" wp14:editId="6EFD6891">
                      <wp:simplePos x="0" y="0"/>
                      <wp:positionH relativeFrom="column">
                        <wp:posOffset>829945</wp:posOffset>
                      </wp:positionH>
                      <wp:positionV relativeFrom="paragraph">
                        <wp:posOffset>26670</wp:posOffset>
                      </wp:positionV>
                      <wp:extent cx="2021840" cy="1554480"/>
                      <wp:effectExtent l="0" t="0" r="35560" b="26670"/>
                      <wp:wrapNone/>
                      <wp:docPr id="6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1840" cy="15544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892A8" id="AutoShape 55" o:spid="_x0000_s1026" type="#_x0000_t32" style="position:absolute;margin-left:65.35pt;margin-top:2.1pt;width:159.2pt;height:122.4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95104" behindDoc="0" locked="0" layoutInCell="1" allowOverlap="1" wp14:anchorId="00D639A5" wp14:editId="7AD49CAC">
                      <wp:simplePos x="0" y="0"/>
                      <wp:positionH relativeFrom="column">
                        <wp:posOffset>5927090</wp:posOffset>
                      </wp:positionH>
                      <wp:positionV relativeFrom="paragraph">
                        <wp:posOffset>543560</wp:posOffset>
                      </wp:positionV>
                      <wp:extent cx="104775" cy="150495"/>
                      <wp:effectExtent l="6985" t="5715" r="12065" b="5715"/>
                      <wp:wrapNone/>
                      <wp:docPr id="6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EDC80" id="AutoShape 79" o:spid="_x0000_s1026" type="#_x0000_t32" style="position:absolute;margin-left:466.7pt;margin-top:42.8pt;width:8.25pt;height:11.8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94080" behindDoc="0" locked="0" layoutInCell="1" allowOverlap="1" wp14:anchorId="00D639A5" wp14:editId="23A477F0">
                      <wp:simplePos x="0" y="0"/>
                      <wp:positionH relativeFrom="column">
                        <wp:posOffset>6031865</wp:posOffset>
                      </wp:positionH>
                      <wp:positionV relativeFrom="paragraph">
                        <wp:posOffset>543560</wp:posOffset>
                      </wp:positionV>
                      <wp:extent cx="135255" cy="150495"/>
                      <wp:effectExtent l="6985" t="5715" r="10160" b="5715"/>
                      <wp:wrapNone/>
                      <wp:docPr id="6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59DC3" id="AutoShape 78" o:spid="_x0000_s1026" type="#_x0000_t32" style="position:absolute;margin-left:474.95pt;margin-top:42.8pt;width:10.65pt;height:1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93056" behindDoc="0" locked="0" layoutInCell="1" allowOverlap="1" wp14:anchorId="00D639A5" wp14:editId="22B7A3B1">
                      <wp:simplePos x="0" y="0"/>
                      <wp:positionH relativeFrom="column">
                        <wp:posOffset>6028690</wp:posOffset>
                      </wp:positionH>
                      <wp:positionV relativeFrom="paragraph">
                        <wp:posOffset>247015</wp:posOffset>
                      </wp:positionV>
                      <wp:extent cx="635" cy="313690"/>
                      <wp:effectExtent l="13335" t="13970" r="5080" b="5715"/>
                      <wp:wrapNone/>
                      <wp:docPr id="6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36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3160A" id="AutoShape 77" o:spid="_x0000_s1026" type="#_x0000_t32" style="position:absolute;margin-left:474.7pt;margin-top:19.45pt;width:.05pt;height:2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92032" behindDoc="0" locked="0" layoutInCell="1" allowOverlap="1" wp14:anchorId="00D639A5" wp14:editId="3BA781D3">
                      <wp:simplePos x="0" y="0"/>
                      <wp:positionH relativeFrom="column">
                        <wp:posOffset>5923915</wp:posOffset>
                      </wp:positionH>
                      <wp:positionV relativeFrom="paragraph">
                        <wp:posOffset>255270</wp:posOffset>
                      </wp:positionV>
                      <wp:extent cx="104775" cy="150495"/>
                      <wp:effectExtent l="13335" t="12700" r="5715" b="8255"/>
                      <wp:wrapNone/>
                      <wp:docPr id="59"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C64C9" id="AutoShape 76" o:spid="_x0000_s1026" type="#_x0000_t32" style="position:absolute;margin-left:466.45pt;margin-top:20.1pt;width:8.25pt;height:11.8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91008" behindDoc="0" locked="0" layoutInCell="1" allowOverlap="1" wp14:anchorId="00D639A5" wp14:editId="6BF320A4">
                      <wp:simplePos x="0" y="0"/>
                      <wp:positionH relativeFrom="column">
                        <wp:posOffset>6028690</wp:posOffset>
                      </wp:positionH>
                      <wp:positionV relativeFrom="paragraph">
                        <wp:posOffset>255270</wp:posOffset>
                      </wp:positionV>
                      <wp:extent cx="135255" cy="150495"/>
                      <wp:effectExtent l="13335" t="12700" r="13335" b="8255"/>
                      <wp:wrapNone/>
                      <wp:docPr id="5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33646" id="AutoShape 75" o:spid="_x0000_s1026" type="#_x0000_t32" style="position:absolute;margin-left:474.7pt;margin-top:20.1pt;width:10.65pt;height:1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89984" behindDoc="0" locked="0" layoutInCell="1" allowOverlap="1" wp14:anchorId="6B8484B4" wp14:editId="5E5B11E3">
                      <wp:simplePos x="0" y="0"/>
                      <wp:positionH relativeFrom="column">
                        <wp:posOffset>5915025</wp:posOffset>
                      </wp:positionH>
                      <wp:positionV relativeFrom="paragraph">
                        <wp:posOffset>26670</wp:posOffset>
                      </wp:positionV>
                      <wp:extent cx="213360" cy="228600"/>
                      <wp:effectExtent l="13970" t="12700" r="10795" b="6350"/>
                      <wp:wrapNone/>
                      <wp:docPr id="57"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519830" id="Oval 74" o:spid="_x0000_s1026" style="position:absolute;margin-left:465.75pt;margin-top:2.1pt;width:16.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"/>
                  </w:pict>
                </mc:Fallback>
              </mc:AlternateContent>
            </w:r>
          </w:p>
          <w:p w14:paraId="2386930A" w14:textId="26F2C06C" w:rsidR="0031575F" w:rsidRDefault="000670DF" w:rsidP="008B5C52">
            <w:pPr>
              <w:pStyle w:val="TableContents"/>
              <w:snapToGrid w:val="0"/>
              <w:ind w:left="36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75648" behindDoc="0" locked="0" layoutInCell="1" allowOverlap="1" wp14:anchorId="2749A3A6" wp14:editId="1F58056D">
                      <wp:simplePos x="0" y="0"/>
                      <wp:positionH relativeFrom="column">
                        <wp:posOffset>809625</wp:posOffset>
                      </wp:positionH>
                      <wp:positionV relativeFrom="paragraph">
                        <wp:posOffset>182879</wp:posOffset>
                      </wp:positionV>
                      <wp:extent cx="2082800" cy="1212215"/>
                      <wp:effectExtent l="0" t="0" r="31750" b="26035"/>
                      <wp:wrapNone/>
                      <wp:docPr id="5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0" cy="12122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A82B2" id="AutoShape 51" o:spid="_x0000_s1026" type="#_x0000_t32" style="position:absolute;margin-left:63.75pt;margin-top:14.4pt;width:164pt;height:95.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"/>
                  </w:pict>
                </mc:Fallback>
              </mc:AlternateContent>
            </w:r>
            <w:r>
              <w:rPr>
                <w:rFonts w:eastAsia="Times New Roman" w:cs="Times New Roman"/>
                <w:b/>
                <w:bCs/>
                <w:noProof/>
                <w:sz w:val="28"/>
                <w:szCs w:val="28"/>
              </w:rPr>
              <mc:AlternateContent>
                <mc:Choice Requires="wps">
                  <w:drawing>
                    <wp:anchor distT="0" distB="0" distL="114300" distR="114300" simplePos="0" relativeHeight="251682303" behindDoc="0" locked="0" layoutInCell="1" allowOverlap="1" wp14:anchorId="3F7FFE8A" wp14:editId="37E571BD">
                      <wp:simplePos x="0" y="0"/>
                      <wp:positionH relativeFrom="column">
                        <wp:posOffset>2925445</wp:posOffset>
                      </wp:positionH>
                      <wp:positionV relativeFrom="paragraph">
                        <wp:posOffset>85725</wp:posOffset>
                      </wp:positionV>
                      <wp:extent cx="788035" cy="210820"/>
                      <wp:effectExtent l="0" t="1270" r="0" b="0"/>
                      <wp:wrapNone/>
                      <wp:docPr id="5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57B63" w14:textId="1676D795" w:rsidR="00607126" w:rsidRPr="00607126" w:rsidRDefault="002934B4" w:rsidP="002934B4">
                                  <w:pPr>
                                    <w:jc w:val="center"/>
                                    <w:rPr>
                                      <w:sz w:val="12"/>
                                      <w:szCs w:val="12"/>
                                      <w:lang w:val="en-IN"/>
                                    </w:rPr>
                                  </w:pPr>
                                  <w:r>
                                    <w:rPr>
                                      <w:sz w:val="12"/>
                                      <w:szCs w:val="12"/>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_x0000_s1027" type="#_x0000_t202" style="position:absolute;left:0;text-align:left;margin-left:230.35pt;margin-top:6.75pt;width:62.05pt;height:16.6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" filled="f" stroked="f">
                      <v:textbox>
                        <w:txbxContent>
                          <w:p w14:paraId="42D57B63" w14:textId="1676D795" w:rsidR="00607126" w:rsidRPr="00607126" w:rsidRDefault="002934B4" w:rsidP="002934B4">
                            <w:pPr>
                              <w:jc w:val="center"/>
                              <w:rPr>
                                <w:sz w:val="12"/>
                                <w:szCs w:val="12"/>
                                <w:lang w:val="en-IN"/>
                              </w:rPr>
                            </w:pPr>
                            <w:r>
                              <w:rPr>
                                <w:sz w:val="12"/>
                                <w:szCs w:val="12"/>
                                <w:lang w:val="en-IN"/>
                              </w:rPr>
                              <w:t>Login</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71552" behindDoc="0" locked="0" layoutInCell="1" allowOverlap="1" wp14:anchorId="1F12C5F2" wp14:editId="42A0C29A">
                      <wp:simplePos x="0" y="0"/>
                      <wp:positionH relativeFrom="column">
                        <wp:posOffset>2900679</wp:posOffset>
                      </wp:positionH>
                      <wp:positionV relativeFrom="paragraph">
                        <wp:posOffset>44450</wp:posOffset>
                      </wp:positionV>
                      <wp:extent cx="897255" cy="273050"/>
                      <wp:effectExtent l="0" t="0" r="17145" b="12700"/>
                      <wp:wrapNone/>
                      <wp:docPr id="5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255" cy="273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045F0E" id="Oval 45" o:spid="_x0000_s1026" style="position:absolute;margin-left:228.4pt;margin-top:3.5pt;width:70.65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97152" behindDoc="0" locked="0" layoutInCell="1" allowOverlap="1" wp14:anchorId="2749A3A6" wp14:editId="0EF7B493">
                      <wp:simplePos x="0" y="0"/>
                      <wp:positionH relativeFrom="column">
                        <wp:posOffset>3783965</wp:posOffset>
                      </wp:positionH>
                      <wp:positionV relativeFrom="paragraph">
                        <wp:posOffset>149860</wp:posOffset>
                      </wp:positionV>
                      <wp:extent cx="2060575" cy="78105"/>
                      <wp:effectExtent l="6985" t="6985" r="8890" b="10160"/>
                      <wp:wrapNone/>
                      <wp:docPr id="55"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60575" cy="781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662CE" id="AutoShape 81" o:spid="_x0000_s1026" type="#_x0000_t32" style="position:absolute;margin-left:297.95pt;margin-top:11.8pt;width:162.25pt;height:6.1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80768" behindDoc="0" locked="0" layoutInCell="1" allowOverlap="1" wp14:anchorId="2749A3A6" wp14:editId="15131241">
                      <wp:simplePos x="0" y="0"/>
                      <wp:positionH relativeFrom="column">
                        <wp:posOffset>3778885</wp:posOffset>
                      </wp:positionH>
                      <wp:positionV relativeFrom="paragraph">
                        <wp:posOffset>160655</wp:posOffset>
                      </wp:positionV>
                      <wp:extent cx="2171700" cy="1033145"/>
                      <wp:effectExtent l="11430" t="8255" r="7620" b="6350"/>
                      <wp:wrapNone/>
                      <wp:docPr id="5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71700" cy="1033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3FDD" id="AutoShape 56" o:spid="_x0000_s1026" type="#_x0000_t32" style="position:absolute;margin-left:297.55pt;margin-top:12.65pt;width:171pt;height:81.3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"/>
                  </w:pict>
                </mc:Fallback>
              </mc:AlternateContent>
            </w:r>
          </w:p>
          <w:p w14:paraId="4E29DA2E" w14:textId="1830AD6C" w:rsidR="008B5C52" w:rsidRDefault="00046134" w:rsidP="008B5C52">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37088" behindDoc="0" locked="0" layoutInCell="1" allowOverlap="1" wp14:anchorId="28EC0A74" wp14:editId="085FB7FA">
                      <wp:simplePos x="0" y="0"/>
                      <wp:positionH relativeFrom="column">
                        <wp:posOffset>3862704</wp:posOffset>
                      </wp:positionH>
                      <wp:positionV relativeFrom="paragraph">
                        <wp:posOffset>35137</wp:posOffset>
                      </wp:positionV>
                      <wp:extent cx="1968288" cy="2213610"/>
                      <wp:effectExtent l="0" t="0" r="32385" b="34290"/>
                      <wp:wrapNone/>
                      <wp:docPr id="7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288" cy="22136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DE278" id="AutoShape 59" o:spid="_x0000_s1026" type="#_x0000_t32" style="position:absolute;margin-left:304.15pt;margin-top:2.75pt;width:155pt;height:174.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"/>
                  </w:pict>
                </mc:Fallback>
              </mc:AlternateContent>
            </w:r>
            <w:r w:rsidR="00806AB4">
              <w:rPr>
                <w:rFonts w:eastAsia="Times New Roman" w:cs="Times New Roman"/>
                <w:b/>
                <w:bCs/>
                <w:noProof/>
                <w:sz w:val="28"/>
                <w:szCs w:val="28"/>
              </w:rPr>
              <mc:AlternateContent>
                <mc:Choice Requires="wps">
                  <w:drawing>
                    <wp:anchor distT="0" distB="0" distL="114300" distR="114300" simplePos="0" relativeHeight="251698176" behindDoc="0" locked="0" layoutInCell="1" allowOverlap="1" wp14:anchorId="2749A3A6" wp14:editId="06D64EBF">
                      <wp:simplePos x="0" y="0"/>
                      <wp:positionH relativeFrom="column">
                        <wp:posOffset>3883872</wp:posOffset>
                      </wp:positionH>
                      <wp:positionV relativeFrom="paragraph">
                        <wp:posOffset>22860</wp:posOffset>
                      </wp:positionV>
                      <wp:extent cx="1969770" cy="2641177"/>
                      <wp:effectExtent l="0" t="0" r="30480" b="26035"/>
                      <wp:wrapNone/>
                      <wp:docPr id="50"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9770" cy="264117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4364E" id="AutoShape 82" o:spid="_x0000_s1026" type="#_x0000_t32" style="position:absolute;margin-left:305.8pt;margin-top:1.8pt;width:155.1pt;height:207.9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"/>
                  </w:pict>
                </mc:Fallback>
              </mc:AlternateContent>
            </w:r>
            <w:r w:rsidR="002934B4">
              <w:rPr>
                <w:rFonts w:eastAsia="Times New Roman" w:cs="Times New Roman"/>
                <w:b/>
                <w:bCs/>
                <w:noProof/>
                <w:sz w:val="28"/>
                <w:szCs w:val="28"/>
              </w:rPr>
              <mc:AlternateContent>
                <mc:Choice Requires="wps">
                  <w:drawing>
                    <wp:anchor distT="0" distB="0" distL="114300" distR="114300" simplePos="0" relativeHeight="251722752" behindDoc="0" locked="0" layoutInCell="1" allowOverlap="1" wp14:anchorId="125F5307" wp14:editId="6752B0F3">
                      <wp:simplePos x="0" y="0"/>
                      <wp:positionH relativeFrom="column">
                        <wp:posOffset>3823335</wp:posOffset>
                      </wp:positionH>
                      <wp:positionV relativeFrom="paragraph">
                        <wp:posOffset>23494</wp:posOffset>
                      </wp:positionV>
                      <wp:extent cx="2007235" cy="396875"/>
                      <wp:effectExtent l="0" t="0" r="31115" b="22225"/>
                      <wp:wrapNone/>
                      <wp:docPr id="6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7235" cy="396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00BFA" id="AutoShape 53" o:spid="_x0000_s1026" type="#_x0000_t32" style="position:absolute;margin-left:301.05pt;margin-top:1.85pt;width:158.05pt;height:31.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701248" behindDoc="0" locked="0" layoutInCell="1" allowOverlap="1" wp14:anchorId="2749A3A6" wp14:editId="6CAE32DA">
                      <wp:simplePos x="0" y="0"/>
                      <wp:positionH relativeFrom="column">
                        <wp:posOffset>3821430</wp:posOffset>
                      </wp:positionH>
                      <wp:positionV relativeFrom="paragraph">
                        <wp:posOffset>52705</wp:posOffset>
                      </wp:positionV>
                      <wp:extent cx="2008505" cy="1758950"/>
                      <wp:effectExtent l="6350" t="9525" r="13970" b="12700"/>
                      <wp:wrapNone/>
                      <wp:docPr id="51"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8505" cy="1758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E45C8" id="AutoShape 85" o:spid="_x0000_s1026" type="#_x0000_t32" style="position:absolute;margin-left:300.9pt;margin-top:4.15pt;width:158.15pt;height:138.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"/>
                  </w:pict>
                </mc:Fallback>
              </mc:AlternateContent>
            </w:r>
          </w:p>
          <w:p w14:paraId="0F764CCE" w14:textId="245ADDE2" w:rsidR="00E924B4" w:rsidRDefault="00775A38" w:rsidP="00E924B4">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96128" behindDoc="0" locked="0" layoutInCell="1" allowOverlap="1" wp14:anchorId="3F7FFE8A" wp14:editId="0B204FAE">
                      <wp:simplePos x="0" y="0"/>
                      <wp:positionH relativeFrom="column">
                        <wp:posOffset>5637530</wp:posOffset>
                      </wp:positionH>
                      <wp:positionV relativeFrom="paragraph">
                        <wp:posOffset>109220</wp:posOffset>
                      </wp:positionV>
                      <wp:extent cx="882650" cy="295910"/>
                      <wp:effectExtent l="3175" t="3810" r="0" b="0"/>
                      <wp:wrapNone/>
                      <wp:docPr id="4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AA87E6" w14:textId="248DB7CF" w:rsidR="00897D3D" w:rsidRPr="00607126" w:rsidRDefault="00897D3D" w:rsidP="00897D3D">
                                  <w:pPr>
                                    <w:jc w:val="center"/>
                                    <w:rPr>
                                      <w:lang w:val="en-IN"/>
                                    </w:rPr>
                                  </w:pPr>
                                  <w:r>
                                    <w:rPr>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80" o:spid="_x0000_s1028" type="#_x0000_t202" style="position:absolute;margin-left:443.9pt;margin-top:8.6pt;width:69.5pt;height:2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" stroked="f">
                      <v:textbox>
                        <w:txbxContent>
                          <w:p w14:paraId="3DAA87E6" w14:textId="248DB7CF" w:rsidR="00897D3D" w:rsidRPr="00607126" w:rsidRDefault="00897D3D" w:rsidP="00897D3D">
                            <w:pPr>
                              <w:jc w:val="center"/>
                              <w:rPr>
                                <w:lang w:val="en-IN"/>
                              </w:rPr>
                            </w:pPr>
                            <w:r>
                              <w:rPr>
                                <w:lang w:val="en-IN"/>
                              </w:rPr>
                              <w:t>Admin</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85888" behindDoc="0" locked="0" layoutInCell="1" allowOverlap="1" wp14:anchorId="3F7FFE8A" wp14:editId="35DDEF38">
                      <wp:simplePos x="0" y="0"/>
                      <wp:positionH relativeFrom="column">
                        <wp:posOffset>2978785</wp:posOffset>
                      </wp:positionH>
                      <wp:positionV relativeFrom="paragraph">
                        <wp:posOffset>118110</wp:posOffset>
                      </wp:positionV>
                      <wp:extent cx="830580" cy="318135"/>
                      <wp:effectExtent l="1905" t="3175" r="0" b="2540"/>
                      <wp:wrapNone/>
                      <wp:docPr id="4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928E3" w14:textId="48FCC60F" w:rsidR="00607126" w:rsidRPr="00607126" w:rsidRDefault="00607126" w:rsidP="00607126">
                                  <w:pPr>
                                    <w:jc w:val="center"/>
                                    <w:rPr>
                                      <w:sz w:val="12"/>
                                      <w:szCs w:val="12"/>
                                      <w:lang w:val="en-IN"/>
                                    </w:rPr>
                                  </w:pPr>
                                  <w:r>
                                    <w:rPr>
                                      <w:sz w:val="12"/>
                                      <w:szCs w:val="12"/>
                                      <w:lang w:val="en-IN"/>
                                    </w:rPr>
                                    <w:t>Search and view details of PG</w:t>
                                  </w:r>
                                  <w:r w:rsidR="00AC34E5">
                                    <w:rPr>
                                      <w:sz w:val="12"/>
                                      <w:szCs w:val="12"/>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63" o:spid="_x0000_s1029" type="#_x0000_t202" style="position:absolute;margin-left:234.55pt;margin-top:9.3pt;width:65.4pt;height:2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" filled="f" stroked="f">
                      <v:textbox>
                        <w:txbxContent>
                          <w:p w14:paraId="541928E3" w14:textId="48FCC60F" w:rsidR="00607126" w:rsidRPr="00607126" w:rsidRDefault="00607126" w:rsidP="00607126">
                            <w:pPr>
                              <w:jc w:val="center"/>
                              <w:rPr>
                                <w:sz w:val="12"/>
                                <w:szCs w:val="12"/>
                                <w:lang w:val="en-IN"/>
                              </w:rPr>
                            </w:pPr>
                            <w:r>
                              <w:rPr>
                                <w:sz w:val="12"/>
                                <w:szCs w:val="12"/>
                                <w:lang w:val="en-IN"/>
                              </w:rPr>
                              <w:t>Search and view details of PG</w:t>
                            </w:r>
                            <w:r w:rsidR="00AC34E5">
                              <w:rPr>
                                <w:sz w:val="12"/>
                                <w:szCs w:val="12"/>
                                <w:lang w:val="en-IN"/>
                              </w:rPr>
                              <w:t>.</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72576" behindDoc="0" locked="0" layoutInCell="1" allowOverlap="1" wp14:anchorId="1F12C5F2" wp14:editId="4A9E04AD">
                      <wp:simplePos x="0" y="0"/>
                      <wp:positionH relativeFrom="column">
                        <wp:posOffset>2899410</wp:posOffset>
                      </wp:positionH>
                      <wp:positionV relativeFrom="paragraph">
                        <wp:posOffset>60325</wp:posOffset>
                      </wp:positionV>
                      <wp:extent cx="937895" cy="424815"/>
                      <wp:effectExtent l="8255" t="12065" r="6350" b="10795"/>
                      <wp:wrapNone/>
                      <wp:docPr id="4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895" cy="4248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38BA95" id="Oval 46" o:spid="_x0000_s1026" style="position:absolute;margin-left:228.3pt;margin-top:4.75pt;width:73.85pt;height:3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"/>
                  </w:pict>
                </mc:Fallback>
              </mc:AlternateContent>
            </w:r>
          </w:p>
          <w:p w14:paraId="7434528E" w14:textId="55B83E08" w:rsidR="00916F37" w:rsidRDefault="00775A38" w:rsidP="00E924B4">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76672" behindDoc="0" locked="0" layoutInCell="1" allowOverlap="1" wp14:anchorId="2749A3A6" wp14:editId="18FD0AD9">
                      <wp:simplePos x="0" y="0"/>
                      <wp:positionH relativeFrom="column">
                        <wp:posOffset>842010</wp:posOffset>
                      </wp:positionH>
                      <wp:positionV relativeFrom="paragraph">
                        <wp:posOffset>82550</wp:posOffset>
                      </wp:positionV>
                      <wp:extent cx="2061845" cy="690880"/>
                      <wp:effectExtent l="8255" t="10160" r="6350" b="13335"/>
                      <wp:wrapNone/>
                      <wp:docPr id="4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1845" cy="6908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1E5DD" id="AutoShape 52" o:spid="_x0000_s1026" type="#_x0000_t32" style="position:absolute;margin-left:66.3pt;margin-top:6.5pt;width:162.35pt;height:54.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"/>
                  </w:pict>
                </mc:Fallback>
              </mc:AlternateContent>
            </w:r>
          </w:p>
          <w:p w14:paraId="61B50E9F" w14:textId="27C0ABA9" w:rsidR="00185031" w:rsidRDefault="00775A38" w:rsidP="002D617B">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65408" behindDoc="0" locked="0" layoutInCell="1" allowOverlap="1" wp14:anchorId="6B8484B4" wp14:editId="15629E69">
                      <wp:simplePos x="0" y="0"/>
                      <wp:positionH relativeFrom="column">
                        <wp:posOffset>5986780</wp:posOffset>
                      </wp:positionH>
                      <wp:positionV relativeFrom="paragraph">
                        <wp:posOffset>76200</wp:posOffset>
                      </wp:positionV>
                      <wp:extent cx="213360" cy="228600"/>
                      <wp:effectExtent l="9525" t="8255" r="5715" b="10795"/>
                      <wp:wrapNone/>
                      <wp:docPr id="45"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79293F" id="Oval 39" o:spid="_x0000_s1026" style="position:absolute;margin-left:471.4pt;margin-top:6pt;width:16.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"/>
                  </w:pict>
                </mc:Fallback>
              </mc:AlternateContent>
            </w:r>
            <w:r>
              <w:rPr>
                <w:rFonts w:eastAsia="Times New Roman" w:cs="Times New Roman"/>
                <w:b/>
                <w:bCs/>
                <w:noProof/>
                <w:sz w:val="28"/>
                <w:szCs w:val="28"/>
              </w:rPr>
              <mc:AlternateContent>
                <mc:Choice Requires="wps">
                  <w:drawing>
                    <wp:anchor distT="0" distB="0" distL="114300" distR="114300" simplePos="0" relativeHeight="251668480" behindDoc="0" locked="0" layoutInCell="1" allowOverlap="1" wp14:anchorId="00D639A5" wp14:editId="4A9222DB">
                      <wp:simplePos x="0" y="0"/>
                      <wp:positionH relativeFrom="column">
                        <wp:posOffset>6096000</wp:posOffset>
                      </wp:positionH>
                      <wp:positionV relativeFrom="paragraph">
                        <wp:posOffset>303530</wp:posOffset>
                      </wp:positionV>
                      <wp:extent cx="635" cy="313690"/>
                      <wp:effectExtent l="13970" t="6985" r="13970" b="12700"/>
                      <wp:wrapNone/>
                      <wp:docPr id="4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36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26ABB" id="AutoShape 42" o:spid="_x0000_s1026" type="#_x0000_t32" style="position:absolute;margin-left:480pt;margin-top:23.9pt;width:.05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"/>
                  </w:pict>
                </mc:Fallback>
              </mc:AlternateContent>
            </w:r>
            <w:r>
              <w:rPr>
                <w:rFonts w:eastAsia="Times New Roman" w:cs="Times New Roman"/>
                <w:b/>
                <w:bCs/>
                <w:noProof/>
                <w:sz w:val="28"/>
                <w:szCs w:val="28"/>
              </w:rPr>
              <mc:AlternateContent>
                <mc:Choice Requires="wps">
                  <w:drawing>
                    <wp:anchor distT="0" distB="0" distL="114300" distR="114300" simplePos="0" relativeHeight="251667456" behindDoc="0" locked="0" layoutInCell="1" allowOverlap="1" wp14:anchorId="00D639A5" wp14:editId="41EEB9D7">
                      <wp:simplePos x="0" y="0"/>
                      <wp:positionH relativeFrom="column">
                        <wp:posOffset>5991225</wp:posOffset>
                      </wp:positionH>
                      <wp:positionV relativeFrom="paragraph">
                        <wp:posOffset>311785</wp:posOffset>
                      </wp:positionV>
                      <wp:extent cx="104775" cy="150495"/>
                      <wp:effectExtent l="13970" t="5715" r="5080" b="5715"/>
                      <wp:wrapNone/>
                      <wp:docPr id="4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B8AC0" id="AutoShape 41" o:spid="_x0000_s1026" type="#_x0000_t32" style="position:absolute;margin-left:471.75pt;margin-top:24.55pt;width:8.25pt;height:11.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"/>
                  </w:pict>
                </mc:Fallback>
              </mc:AlternateContent>
            </w:r>
            <w:r>
              <w:rPr>
                <w:rFonts w:eastAsia="Times New Roman" w:cs="Times New Roman"/>
                <w:b/>
                <w:bCs/>
                <w:noProof/>
                <w:sz w:val="28"/>
                <w:szCs w:val="28"/>
              </w:rPr>
              <mc:AlternateContent>
                <mc:Choice Requires="wps">
                  <w:drawing>
                    <wp:anchor distT="0" distB="0" distL="114300" distR="114300" simplePos="0" relativeHeight="251666432" behindDoc="0" locked="0" layoutInCell="1" allowOverlap="1" wp14:anchorId="00D639A5" wp14:editId="6FD0CA85">
                      <wp:simplePos x="0" y="0"/>
                      <wp:positionH relativeFrom="column">
                        <wp:posOffset>6096000</wp:posOffset>
                      </wp:positionH>
                      <wp:positionV relativeFrom="paragraph">
                        <wp:posOffset>311785</wp:posOffset>
                      </wp:positionV>
                      <wp:extent cx="135255" cy="150495"/>
                      <wp:effectExtent l="13970" t="5715" r="12700" b="5715"/>
                      <wp:wrapNone/>
                      <wp:docPr id="4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856C7" id="AutoShape 40" o:spid="_x0000_s1026" type="#_x0000_t32" style="position:absolute;margin-left:480pt;margin-top:24.55pt;width:10.65pt;height:1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"/>
                  </w:pict>
                </mc:Fallback>
              </mc:AlternateContent>
            </w:r>
            <w:r>
              <w:rPr>
                <w:rFonts w:eastAsia="Times New Roman" w:cs="Times New Roman"/>
                <w:b/>
                <w:bCs/>
                <w:noProof/>
                <w:sz w:val="28"/>
                <w:szCs w:val="28"/>
              </w:rPr>
              <mc:AlternateContent>
                <mc:Choice Requires="wps">
                  <w:drawing>
                    <wp:anchor distT="0" distB="0" distL="114300" distR="114300" simplePos="0" relativeHeight="251670528" behindDoc="0" locked="0" layoutInCell="1" allowOverlap="1" wp14:anchorId="00D639A5" wp14:editId="6C0F76D7">
                      <wp:simplePos x="0" y="0"/>
                      <wp:positionH relativeFrom="column">
                        <wp:posOffset>5994400</wp:posOffset>
                      </wp:positionH>
                      <wp:positionV relativeFrom="paragraph">
                        <wp:posOffset>600075</wp:posOffset>
                      </wp:positionV>
                      <wp:extent cx="104775" cy="150495"/>
                      <wp:effectExtent l="7620" t="8255" r="11430" b="12700"/>
                      <wp:wrapNone/>
                      <wp:docPr id="4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AFC05" id="AutoShape 44" o:spid="_x0000_s1026" type="#_x0000_t32" style="position:absolute;margin-left:472pt;margin-top:47.25pt;width:8.25pt;height:11.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"/>
                  </w:pict>
                </mc:Fallback>
              </mc:AlternateContent>
            </w:r>
            <w:r>
              <w:rPr>
                <w:rFonts w:eastAsia="Times New Roman" w:cs="Times New Roman"/>
                <w:b/>
                <w:bCs/>
                <w:noProof/>
                <w:sz w:val="28"/>
                <w:szCs w:val="28"/>
              </w:rPr>
              <mc:AlternateContent>
                <mc:Choice Requires="wps">
                  <w:drawing>
                    <wp:anchor distT="0" distB="0" distL="114300" distR="114300" simplePos="0" relativeHeight="251669504" behindDoc="0" locked="0" layoutInCell="1" allowOverlap="1" wp14:anchorId="00D639A5" wp14:editId="6E681A33">
                      <wp:simplePos x="0" y="0"/>
                      <wp:positionH relativeFrom="column">
                        <wp:posOffset>6099175</wp:posOffset>
                      </wp:positionH>
                      <wp:positionV relativeFrom="paragraph">
                        <wp:posOffset>600075</wp:posOffset>
                      </wp:positionV>
                      <wp:extent cx="135255" cy="150495"/>
                      <wp:effectExtent l="7620" t="8255" r="9525" b="12700"/>
                      <wp:wrapNone/>
                      <wp:docPr id="4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01EC8" id="AutoShape 43" o:spid="_x0000_s1026" type="#_x0000_t32" style="position:absolute;margin-left:480.25pt;margin-top:47.25pt;width:10.65pt;height: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"/>
                  </w:pict>
                </mc:Fallback>
              </mc:AlternateContent>
            </w:r>
            <w:r>
              <w:rPr>
                <w:rFonts w:eastAsia="Times New Roman" w:cs="Times New Roman"/>
                <w:b/>
                <w:bCs/>
                <w:noProof/>
                <w:sz w:val="28"/>
                <w:szCs w:val="28"/>
              </w:rPr>
              <mc:AlternateContent>
                <mc:Choice Requires="wps">
                  <w:drawing>
                    <wp:anchor distT="0" distB="0" distL="114300" distR="114300" simplePos="0" relativeHeight="251686912" behindDoc="0" locked="0" layoutInCell="1" allowOverlap="1" wp14:anchorId="3F7FFE8A" wp14:editId="11317100">
                      <wp:simplePos x="0" y="0"/>
                      <wp:positionH relativeFrom="column">
                        <wp:posOffset>2969895</wp:posOffset>
                      </wp:positionH>
                      <wp:positionV relativeFrom="paragraph">
                        <wp:posOffset>201930</wp:posOffset>
                      </wp:positionV>
                      <wp:extent cx="814070" cy="300990"/>
                      <wp:effectExtent l="2540" t="635" r="2540" b="3175"/>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EE06E" w14:textId="58D7126C" w:rsidR="00EE5E22" w:rsidRPr="00607126" w:rsidRDefault="00EE5E22" w:rsidP="00EE5E22">
                                  <w:pPr>
                                    <w:jc w:val="center"/>
                                    <w:rPr>
                                      <w:sz w:val="12"/>
                                      <w:szCs w:val="12"/>
                                      <w:lang w:val="en-IN"/>
                                    </w:rPr>
                                  </w:pPr>
                                  <w:r>
                                    <w:rPr>
                                      <w:sz w:val="12"/>
                                      <w:szCs w:val="12"/>
                                      <w:lang w:val="en-IN"/>
                                    </w:rPr>
                                    <w:t xml:space="preserve">Book </w:t>
                                  </w:r>
                                  <w:r w:rsidR="002934B4">
                                    <w:rPr>
                                      <w:sz w:val="12"/>
                                      <w:szCs w:val="12"/>
                                      <w:lang w:val="en-IN"/>
                                    </w:rPr>
                                    <w:t>bed</w:t>
                                  </w:r>
                                  <w:r>
                                    <w:rPr>
                                      <w:sz w:val="12"/>
                                      <w:szCs w:val="12"/>
                                      <w:lang w:val="en-IN"/>
                                    </w:rPr>
                                    <w:t xml:space="preserve"> if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64" o:spid="_x0000_s1030" type="#_x0000_t202" style="position:absolute;margin-left:233.85pt;margin-top:15.9pt;width:64.1pt;height:2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" filled="f" stroked="f">
                      <v:textbox>
                        <w:txbxContent>
                          <w:p w14:paraId="141EE06E" w14:textId="58D7126C" w:rsidR="00EE5E22" w:rsidRPr="00607126" w:rsidRDefault="00EE5E22" w:rsidP="00EE5E22">
                            <w:pPr>
                              <w:jc w:val="center"/>
                              <w:rPr>
                                <w:sz w:val="12"/>
                                <w:szCs w:val="12"/>
                                <w:lang w:val="en-IN"/>
                              </w:rPr>
                            </w:pPr>
                            <w:r>
                              <w:rPr>
                                <w:sz w:val="12"/>
                                <w:szCs w:val="12"/>
                                <w:lang w:val="en-IN"/>
                              </w:rPr>
                              <w:t xml:space="preserve">Book </w:t>
                            </w:r>
                            <w:r w:rsidR="002934B4">
                              <w:rPr>
                                <w:sz w:val="12"/>
                                <w:szCs w:val="12"/>
                                <w:lang w:val="en-IN"/>
                              </w:rPr>
                              <w:t>bed</w:t>
                            </w:r>
                            <w:r>
                              <w:rPr>
                                <w:sz w:val="12"/>
                                <w:szCs w:val="12"/>
                                <w:lang w:val="en-IN"/>
                              </w:rPr>
                              <w:t xml:space="preserve"> if available</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73600" behindDoc="0" locked="0" layoutInCell="1" allowOverlap="1" wp14:anchorId="1F12C5F2" wp14:editId="0F0954E2">
                      <wp:simplePos x="0" y="0"/>
                      <wp:positionH relativeFrom="column">
                        <wp:posOffset>2925445</wp:posOffset>
                      </wp:positionH>
                      <wp:positionV relativeFrom="paragraph">
                        <wp:posOffset>170815</wp:posOffset>
                      </wp:positionV>
                      <wp:extent cx="928370" cy="363220"/>
                      <wp:effectExtent l="5715" t="7620" r="8890" b="10160"/>
                      <wp:wrapNone/>
                      <wp:docPr id="3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63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866C88" id="Oval 47" o:spid="_x0000_s1026" style="position:absolute;margin-left:230.35pt;margin-top:13.45pt;width:73.1pt;height:2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"/>
                  </w:pict>
                </mc:Fallback>
              </mc:AlternateContent>
            </w:r>
            <w:r>
              <w:rPr>
                <w:rFonts w:eastAsia="Times New Roman" w:cs="Times New Roman"/>
                <w:b/>
                <w:bCs/>
                <w:noProof/>
                <w:sz w:val="28"/>
                <w:szCs w:val="28"/>
              </w:rPr>
              <mc:AlternateContent>
                <mc:Choice Requires="wps">
                  <w:drawing>
                    <wp:anchor distT="0" distB="0" distL="114300" distR="114300" simplePos="0" relativeHeight="251662336" behindDoc="0" locked="0" layoutInCell="1" allowOverlap="1" wp14:anchorId="00D639A5" wp14:editId="22D7408E">
                      <wp:simplePos x="0" y="0"/>
                      <wp:positionH relativeFrom="column">
                        <wp:posOffset>582930</wp:posOffset>
                      </wp:positionH>
                      <wp:positionV relativeFrom="paragraph">
                        <wp:posOffset>443865</wp:posOffset>
                      </wp:positionV>
                      <wp:extent cx="635" cy="313690"/>
                      <wp:effectExtent l="6350" t="13970" r="12065" b="5715"/>
                      <wp:wrapNone/>
                      <wp:docPr id="3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36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5D1F4" id="AutoShape 30" o:spid="_x0000_s1026" type="#_x0000_t32" style="position:absolute;margin-left:45.9pt;margin-top:34.95pt;width:.05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"/>
                  </w:pict>
                </mc:Fallback>
              </mc:AlternateContent>
            </w:r>
            <w:r>
              <w:rPr>
                <w:rFonts w:eastAsia="Times New Roman" w:cs="Times New Roman"/>
                <w:b/>
                <w:bCs/>
                <w:noProof/>
                <w:sz w:val="28"/>
                <w:szCs w:val="28"/>
              </w:rPr>
              <mc:AlternateContent>
                <mc:Choice Requires="wps">
                  <w:drawing>
                    <wp:anchor distT="0" distB="0" distL="114300" distR="114300" simplePos="0" relativeHeight="251660288" behindDoc="0" locked="0" layoutInCell="1" allowOverlap="1" wp14:anchorId="00D639A5" wp14:editId="20348E4C">
                      <wp:simplePos x="0" y="0"/>
                      <wp:positionH relativeFrom="column">
                        <wp:posOffset>582930</wp:posOffset>
                      </wp:positionH>
                      <wp:positionV relativeFrom="paragraph">
                        <wp:posOffset>452120</wp:posOffset>
                      </wp:positionV>
                      <wp:extent cx="135255" cy="150495"/>
                      <wp:effectExtent l="6350" t="12700" r="10795" b="8255"/>
                      <wp:wrapNone/>
                      <wp:docPr id="3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16254" id="AutoShape 28" o:spid="_x0000_s1026" type="#_x0000_t32" style="position:absolute;margin-left:45.9pt;margin-top:35.6pt;width:10.6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"/>
                  </w:pict>
                </mc:Fallback>
              </mc:AlternateContent>
            </w:r>
            <w:r>
              <w:rPr>
                <w:rFonts w:eastAsia="Times New Roman" w:cs="Times New Roman"/>
                <w:b/>
                <w:bCs/>
                <w:noProof/>
                <w:sz w:val="28"/>
                <w:szCs w:val="28"/>
              </w:rPr>
              <mc:AlternateContent>
                <mc:Choice Requires="wps">
                  <w:drawing>
                    <wp:anchor distT="0" distB="0" distL="114300" distR="114300" simplePos="0" relativeHeight="251661312" behindDoc="0" locked="0" layoutInCell="1" allowOverlap="1" wp14:anchorId="00D639A5" wp14:editId="14290E54">
                      <wp:simplePos x="0" y="0"/>
                      <wp:positionH relativeFrom="column">
                        <wp:posOffset>478155</wp:posOffset>
                      </wp:positionH>
                      <wp:positionV relativeFrom="paragraph">
                        <wp:posOffset>452120</wp:posOffset>
                      </wp:positionV>
                      <wp:extent cx="104775" cy="150495"/>
                      <wp:effectExtent l="6350" t="12700" r="12700" b="825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685B8" id="AutoShape 29" o:spid="_x0000_s1026" type="#_x0000_t32" style="position:absolute;margin-left:37.65pt;margin-top:35.6pt;width:8.25pt;height:11.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"/>
                  </w:pict>
                </mc:Fallback>
              </mc:AlternateContent>
            </w:r>
            <w:r>
              <w:rPr>
                <w:rFonts w:eastAsia="Times New Roman" w:cs="Times New Roman"/>
                <w:b/>
                <w:bCs/>
                <w:noProof/>
                <w:sz w:val="28"/>
                <w:szCs w:val="28"/>
              </w:rPr>
              <mc:AlternateContent>
                <mc:Choice Requires="wps">
                  <w:drawing>
                    <wp:anchor distT="0" distB="0" distL="114300" distR="114300" simplePos="0" relativeHeight="251663360" behindDoc="0" locked="0" layoutInCell="1" allowOverlap="1" wp14:anchorId="00D639A5" wp14:editId="74E15A79">
                      <wp:simplePos x="0" y="0"/>
                      <wp:positionH relativeFrom="column">
                        <wp:posOffset>586105</wp:posOffset>
                      </wp:positionH>
                      <wp:positionV relativeFrom="paragraph">
                        <wp:posOffset>740410</wp:posOffset>
                      </wp:positionV>
                      <wp:extent cx="135255" cy="150495"/>
                      <wp:effectExtent l="9525" t="5715" r="7620" b="5715"/>
                      <wp:wrapNone/>
                      <wp:docPr id="3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EB9DE" id="AutoShape 31" o:spid="_x0000_s1026" type="#_x0000_t32" style="position:absolute;margin-left:46.15pt;margin-top:58.3pt;width:10.6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"/>
                  </w:pict>
                </mc:Fallback>
              </mc:AlternateContent>
            </w:r>
            <w:r>
              <w:rPr>
                <w:rFonts w:eastAsia="Times New Roman" w:cs="Times New Roman"/>
                <w:b/>
                <w:bCs/>
                <w:noProof/>
                <w:sz w:val="28"/>
                <w:szCs w:val="28"/>
              </w:rPr>
              <mc:AlternateContent>
                <mc:Choice Requires="wps">
                  <w:drawing>
                    <wp:anchor distT="0" distB="0" distL="114300" distR="114300" simplePos="0" relativeHeight="251664384" behindDoc="0" locked="0" layoutInCell="1" allowOverlap="1" wp14:anchorId="00D639A5" wp14:editId="71167E16">
                      <wp:simplePos x="0" y="0"/>
                      <wp:positionH relativeFrom="column">
                        <wp:posOffset>481330</wp:posOffset>
                      </wp:positionH>
                      <wp:positionV relativeFrom="paragraph">
                        <wp:posOffset>740410</wp:posOffset>
                      </wp:positionV>
                      <wp:extent cx="104775" cy="150495"/>
                      <wp:effectExtent l="9525" t="5715" r="9525" b="5715"/>
                      <wp:wrapNone/>
                      <wp:docPr id="3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504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3E5EE" id="AutoShape 32" o:spid="_x0000_s1026" type="#_x0000_t32" style="position:absolute;margin-left:37.9pt;margin-top:58.3pt;width:8.25pt;height:11.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"/>
                  </w:pict>
                </mc:Fallback>
              </mc:AlternateContent>
            </w:r>
          </w:p>
          <w:p w14:paraId="276C2802" w14:textId="50552615" w:rsidR="005E22D4" w:rsidRDefault="00046134" w:rsidP="002D617B">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35040" behindDoc="0" locked="0" layoutInCell="1" allowOverlap="1" wp14:anchorId="2BFA4A50" wp14:editId="3383B8AC">
                      <wp:simplePos x="0" y="0"/>
                      <wp:positionH relativeFrom="column">
                        <wp:posOffset>3845137</wp:posOffset>
                      </wp:positionH>
                      <wp:positionV relativeFrom="paragraph">
                        <wp:posOffset>148590</wp:posOffset>
                      </wp:positionV>
                      <wp:extent cx="2082376" cy="1303867"/>
                      <wp:effectExtent l="0" t="0" r="32385" b="29845"/>
                      <wp:wrapNone/>
                      <wp:docPr id="7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2376" cy="130386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29DD9" id="AutoShape 59" o:spid="_x0000_s1026" type="#_x0000_t32" style="position:absolute;margin-left:302.75pt;margin-top:11.7pt;width:163.95pt;height:102.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82816" behindDoc="0" locked="0" layoutInCell="1" allowOverlap="1" wp14:anchorId="2749A3A6" wp14:editId="01EAA039">
                      <wp:simplePos x="0" y="0"/>
                      <wp:positionH relativeFrom="column">
                        <wp:posOffset>3904826</wp:posOffset>
                      </wp:positionH>
                      <wp:positionV relativeFrom="paragraph">
                        <wp:posOffset>162560</wp:posOffset>
                      </wp:positionV>
                      <wp:extent cx="2047875" cy="1692063"/>
                      <wp:effectExtent l="0" t="0" r="28575" b="22860"/>
                      <wp:wrapNone/>
                      <wp:docPr id="32"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1692063"/>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D30F8" id="AutoShape 59" o:spid="_x0000_s1026" type="#_x0000_t32" style="position:absolute;margin-left:307.45pt;margin-top:12.8pt;width:161.25pt;height:133.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81792" behindDoc="0" locked="0" layoutInCell="1" allowOverlap="1" wp14:anchorId="2749A3A6" wp14:editId="29769B1F">
                      <wp:simplePos x="0" y="0"/>
                      <wp:positionH relativeFrom="column">
                        <wp:posOffset>3846195</wp:posOffset>
                      </wp:positionH>
                      <wp:positionV relativeFrom="paragraph">
                        <wp:posOffset>155575</wp:posOffset>
                      </wp:positionV>
                      <wp:extent cx="2108835" cy="439420"/>
                      <wp:effectExtent l="12065" t="6350" r="12700" b="11430"/>
                      <wp:wrapNone/>
                      <wp:docPr id="3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8835" cy="4394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8" id="AutoShape 58" o:spid="_x0000_s1026" type="#_x0000_t32" style="position:absolute;margin-left:302.85pt;margin-top:12.25pt;width:166.05pt;height:34.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77696" behindDoc="0" locked="0" layoutInCell="1" allowOverlap="1" wp14:anchorId="2749A3A6" wp14:editId="7376B78F">
                      <wp:simplePos x="0" y="0"/>
                      <wp:positionH relativeFrom="column">
                        <wp:posOffset>829310</wp:posOffset>
                      </wp:positionH>
                      <wp:positionV relativeFrom="paragraph">
                        <wp:posOffset>120650</wp:posOffset>
                      </wp:positionV>
                      <wp:extent cx="2115185" cy="253365"/>
                      <wp:effectExtent l="5080" t="9525" r="13335" b="13335"/>
                      <wp:wrapNone/>
                      <wp:docPr id="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5185" cy="2533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BD7FF" id="AutoShape 53" o:spid="_x0000_s1026" type="#_x0000_t32" style="position:absolute;margin-left:65.3pt;margin-top:9.5pt;width:166.55pt;height:19.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58240" behindDoc="0" locked="0" layoutInCell="1" allowOverlap="1" wp14:anchorId="6B8484B4" wp14:editId="20E58395">
                      <wp:simplePos x="0" y="0"/>
                      <wp:positionH relativeFrom="column">
                        <wp:posOffset>469265</wp:posOffset>
                      </wp:positionH>
                      <wp:positionV relativeFrom="paragraph">
                        <wp:posOffset>19050</wp:posOffset>
                      </wp:positionV>
                      <wp:extent cx="213360" cy="228600"/>
                      <wp:effectExtent l="6985" t="12700" r="8255" b="6350"/>
                      <wp:wrapNone/>
                      <wp:docPr id="29"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99B44C" id="Oval 26" o:spid="_x0000_s1026" style="position:absolute;margin-left:36.95pt;margin-top:1.5pt;width:16.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"/>
                  </w:pict>
                </mc:Fallback>
              </mc:AlternateContent>
            </w:r>
          </w:p>
          <w:p w14:paraId="0662D4F9" w14:textId="3CCF06AD" w:rsidR="005E22D4" w:rsidRDefault="00806AB4" w:rsidP="002D617B">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79744" behindDoc="0" locked="0" layoutInCell="1" allowOverlap="1" wp14:anchorId="2749A3A6" wp14:editId="5C5AB6B1">
                      <wp:simplePos x="0" y="0"/>
                      <wp:positionH relativeFrom="column">
                        <wp:posOffset>828252</wp:posOffset>
                      </wp:positionH>
                      <wp:positionV relativeFrom="paragraph">
                        <wp:posOffset>177800</wp:posOffset>
                      </wp:positionV>
                      <wp:extent cx="2145453" cy="1501987"/>
                      <wp:effectExtent l="0" t="0" r="26670" b="22225"/>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453" cy="150198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DEE55" id="AutoShape 55" o:spid="_x0000_s1026" type="#_x0000_t32" style="position:absolute;margin-left:65.2pt;margin-top:14pt;width:168.95pt;height:11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"/>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87936" behindDoc="0" locked="0" layoutInCell="1" allowOverlap="1" wp14:anchorId="3F7FFE8A" wp14:editId="113E6AD3">
                      <wp:simplePos x="0" y="0"/>
                      <wp:positionH relativeFrom="column">
                        <wp:posOffset>2969895</wp:posOffset>
                      </wp:positionH>
                      <wp:positionV relativeFrom="paragraph">
                        <wp:posOffset>200025</wp:posOffset>
                      </wp:positionV>
                      <wp:extent cx="835025" cy="363855"/>
                      <wp:effectExtent l="2540" t="0" r="635" b="0"/>
                      <wp:wrapNone/>
                      <wp:docPr id="2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30630" w14:textId="15027929" w:rsidR="00FE7233" w:rsidRPr="00607126" w:rsidRDefault="00897D3D" w:rsidP="00806AB4">
                                  <w:pPr>
                                    <w:jc w:val="center"/>
                                    <w:rPr>
                                      <w:sz w:val="12"/>
                                      <w:szCs w:val="12"/>
                                      <w:lang w:val="en-IN"/>
                                    </w:rPr>
                                  </w:pPr>
                                  <w:r>
                                    <w:rPr>
                                      <w:sz w:val="12"/>
                                      <w:szCs w:val="12"/>
                                      <w:lang w:val="en-IN"/>
                                    </w:rPr>
                                    <w:t xml:space="preserve">View / </w:t>
                                  </w:r>
                                  <w:r w:rsidR="00A82F62">
                                    <w:rPr>
                                      <w:sz w:val="12"/>
                                      <w:szCs w:val="12"/>
                                      <w:lang w:val="en-IN"/>
                                    </w:rPr>
                                    <w:t>Add</w:t>
                                  </w:r>
                                  <w:r>
                                    <w:rPr>
                                      <w:sz w:val="12"/>
                                      <w:szCs w:val="12"/>
                                      <w:lang w:val="en-IN"/>
                                    </w:rPr>
                                    <w:t xml:space="preserve"> </w:t>
                                  </w:r>
                                  <w:r w:rsidR="00A82F62">
                                    <w:rPr>
                                      <w:sz w:val="12"/>
                                      <w:szCs w:val="12"/>
                                      <w:lang w:val="en-IN"/>
                                    </w:rPr>
                                    <w:t>/</w:t>
                                  </w:r>
                                  <w:r>
                                    <w:rPr>
                                      <w:sz w:val="12"/>
                                      <w:szCs w:val="12"/>
                                      <w:lang w:val="en-IN"/>
                                    </w:rPr>
                                    <w:t xml:space="preserve"> </w:t>
                                  </w:r>
                                  <w:r w:rsidR="00A82F62">
                                    <w:rPr>
                                      <w:sz w:val="12"/>
                                      <w:szCs w:val="12"/>
                                      <w:lang w:val="en-IN"/>
                                    </w:rPr>
                                    <w:t>Update</w:t>
                                  </w:r>
                                  <w:r>
                                    <w:rPr>
                                      <w:sz w:val="12"/>
                                      <w:szCs w:val="12"/>
                                      <w:lang w:val="en-IN"/>
                                    </w:rPr>
                                    <w:t xml:space="preserve"> </w:t>
                                  </w:r>
                                  <w:r w:rsidR="00A82F62">
                                    <w:rPr>
                                      <w:sz w:val="12"/>
                                      <w:szCs w:val="12"/>
                                      <w:lang w:val="en-IN"/>
                                    </w:rPr>
                                    <w:t>details of PG</w:t>
                                  </w:r>
                                  <w:r w:rsidR="00AC34E5">
                                    <w:rPr>
                                      <w:sz w:val="12"/>
                                      <w:szCs w:val="12"/>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65" o:spid="_x0000_s1031" type="#_x0000_t202" style="position:absolute;margin-left:233.85pt;margin-top:15.75pt;width:65.75pt;height:2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" filled="f" stroked="f">
                      <v:textbox>
                        <w:txbxContent>
                          <w:p w14:paraId="39130630" w14:textId="15027929" w:rsidR="00FE7233" w:rsidRPr="00607126" w:rsidRDefault="00897D3D" w:rsidP="00806AB4">
                            <w:pPr>
                              <w:jc w:val="center"/>
                              <w:rPr>
                                <w:sz w:val="12"/>
                                <w:szCs w:val="12"/>
                                <w:lang w:val="en-IN"/>
                              </w:rPr>
                            </w:pPr>
                            <w:r>
                              <w:rPr>
                                <w:sz w:val="12"/>
                                <w:szCs w:val="12"/>
                                <w:lang w:val="en-IN"/>
                              </w:rPr>
                              <w:t xml:space="preserve">View / </w:t>
                            </w:r>
                            <w:r w:rsidR="00A82F62">
                              <w:rPr>
                                <w:sz w:val="12"/>
                                <w:szCs w:val="12"/>
                                <w:lang w:val="en-IN"/>
                              </w:rPr>
                              <w:t>Add</w:t>
                            </w:r>
                            <w:r>
                              <w:rPr>
                                <w:sz w:val="12"/>
                                <w:szCs w:val="12"/>
                                <w:lang w:val="en-IN"/>
                              </w:rPr>
                              <w:t xml:space="preserve"> </w:t>
                            </w:r>
                            <w:r w:rsidR="00A82F62">
                              <w:rPr>
                                <w:sz w:val="12"/>
                                <w:szCs w:val="12"/>
                                <w:lang w:val="en-IN"/>
                              </w:rPr>
                              <w:t>/</w:t>
                            </w:r>
                            <w:r>
                              <w:rPr>
                                <w:sz w:val="12"/>
                                <w:szCs w:val="12"/>
                                <w:lang w:val="en-IN"/>
                              </w:rPr>
                              <w:t xml:space="preserve"> </w:t>
                            </w:r>
                            <w:r w:rsidR="00A82F62">
                              <w:rPr>
                                <w:sz w:val="12"/>
                                <w:szCs w:val="12"/>
                                <w:lang w:val="en-IN"/>
                              </w:rPr>
                              <w:t>Update</w:t>
                            </w:r>
                            <w:r>
                              <w:rPr>
                                <w:sz w:val="12"/>
                                <w:szCs w:val="12"/>
                                <w:lang w:val="en-IN"/>
                              </w:rPr>
                              <w:t xml:space="preserve"> </w:t>
                            </w:r>
                            <w:r w:rsidR="00A82F62">
                              <w:rPr>
                                <w:sz w:val="12"/>
                                <w:szCs w:val="12"/>
                                <w:lang w:val="en-IN"/>
                              </w:rPr>
                              <w:t>details of PG</w:t>
                            </w:r>
                            <w:r w:rsidR="00AC34E5">
                              <w:rPr>
                                <w:sz w:val="12"/>
                                <w:szCs w:val="12"/>
                                <w:lang w:val="en-IN"/>
                              </w:rPr>
                              <w:t>.</w:t>
                            </w:r>
                          </w:p>
                        </w:txbxContent>
                      </v:textbox>
                    </v:shape>
                  </w:pict>
                </mc:Fallback>
              </mc:AlternateContent>
            </w:r>
            <w:r w:rsidR="00775A38">
              <w:rPr>
                <w:rFonts w:eastAsia="Times New Roman" w:cs="Times New Roman"/>
                <w:b/>
                <w:bCs/>
                <w:noProof/>
                <w:sz w:val="28"/>
                <w:szCs w:val="28"/>
              </w:rPr>
              <mc:AlternateContent>
                <mc:Choice Requires="wps">
                  <w:drawing>
                    <wp:anchor distT="0" distB="0" distL="114300" distR="114300" simplePos="0" relativeHeight="251674624" behindDoc="0" locked="0" layoutInCell="1" allowOverlap="1" wp14:anchorId="1F12C5F2" wp14:editId="2F714153">
                      <wp:simplePos x="0" y="0"/>
                      <wp:positionH relativeFrom="column">
                        <wp:posOffset>2934335</wp:posOffset>
                      </wp:positionH>
                      <wp:positionV relativeFrom="paragraph">
                        <wp:posOffset>193675</wp:posOffset>
                      </wp:positionV>
                      <wp:extent cx="928370" cy="363220"/>
                      <wp:effectExtent l="5080" t="10795" r="9525" b="6985"/>
                      <wp:wrapNone/>
                      <wp:docPr id="2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63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0DCCDF" id="Oval 48" o:spid="_x0000_s1026" style="position:absolute;margin-left:231.05pt;margin-top:15.25pt;width:73.1pt;height:2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"/>
                  </w:pict>
                </mc:Fallback>
              </mc:AlternateContent>
            </w:r>
          </w:p>
          <w:p w14:paraId="11908EFA" w14:textId="6F2A56B6" w:rsidR="005E22D4" w:rsidRDefault="005E22D4" w:rsidP="002D617B">
            <w:pPr>
              <w:pStyle w:val="TableContents"/>
              <w:snapToGrid w:val="0"/>
              <w:rPr>
                <w:rFonts w:eastAsia="Times New Roman" w:cs="Times New Roman"/>
                <w:b/>
                <w:bCs/>
                <w:sz w:val="28"/>
                <w:szCs w:val="28"/>
              </w:rPr>
            </w:pPr>
          </w:p>
          <w:p w14:paraId="678C0B1E" w14:textId="3A12FE15" w:rsidR="005E22D4" w:rsidRDefault="00775A38" w:rsidP="002D617B">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84864" behindDoc="0" locked="0" layoutInCell="1" allowOverlap="1" wp14:anchorId="3F7FFE8A" wp14:editId="1A577230">
                      <wp:simplePos x="0" y="0"/>
                      <wp:positionH relativeFrom="column">
                        <wp:posOffset>5672455</wp:posOffset>
                      </wp:positionH>
                      <wp:positionV relativeFrom="paragraph">
                        <wp:posOffset>6350</wp:posOffset>
                      </wp:positionV>
                      <wp:extent cx="882650" cy="295910"/>
                      <wp:effectExtent l="0" t="3810" r="3175" b="0"/>
                      <wp:wrapNone/>
                      <wp:docPr id="2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5797D" w14:textId="695DADCF" w:rsidR="00607126" w:rsidRPr="00607126" w:rsidRDefault="00D638B1" w:rsidP="00607126">
                                  <w:pPr>
                                    <w:jc w:val="center"/>
                                    <w:rPr>
                                      <w:lang w:val="en-IN"/>
                                    </w:rPr>
                                  </w:pPr>
                                  <w:r>
                                    <w:rPr>
                                      <w:lang w:val="en-IN"/>
                                    </w:rPr>
                                    <w:t xml:space="preserve">PG </w:t>
                                  </w:r>
                                  <w:r w:rsidR="00607126">
                                    <w:rPr>
                                      <w:lang w:val="en-IN"/>
                                    </w:rPr>
                                    <w:t>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61" o:spid="_x0000_s1032" type="#_x0000_t202" style="position:absolute;margin-left:446.65pt;margin-top:.5pt;width:69.5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" stroked="f">
                      <v:textbox>
                        <w:txbxContent>
                          <w:p w14:paraId="4385797D" w14:textId="695DADCF" w:rsidR="00607126" w:rsidRPr="00607126" w:rsidRDefault="00D638B1" w:rsidP="00607126">
                            <w:pPr>
                              <w:jc w:val="center"/>
                              <w:rPr>
                                <w:lang w:val="en-IN"/>
                              </w:rPr>
                            </w:pPr>
                            <w:r>
                              <w:rPr>
                                <w:lang w:val="en-IN"/>
                              </w:rPr>
                              <w:t xml:space="preserve">PG </w:t>
                            </w:r>
                            <w:r w:rsidR="00607126">
                              <w:rPr>
                                <w:lang w:val="en-IN"/>
                              </w:rPr>
                              <w:t>Owner</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83840" behindDoc="0" locked="0" layoutInCell="1" allowOverlap="1" wp14:anchorId="3F7FFE8A" wp14:editId="1588255D">
                      <wp:simplePos x="0" y="0"/>
                      <wp:positionH relativeFrom="column">
                        <wp:posOffset>142875</wp:posOffset>
                      </wp:positionH>
                      <wp:positionV relativeFrom="paragraph">
                        <wp:posOffset>142240</wp:posOffset>
                      </wp:positionV>
                      <wp:extent cx="882650" cy="295910"/>
                      <wp:effectExtent l="4445" t="0" r="0" b="2540"/>
                      <wp:wrapNone/>
                      <wp:docPr id="2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4C1AF" w14:textId="4505AD78" w:rsidR="00607126" w:rsidRPr="00607126" w:rsidRDefault="00607126" w:rsidP="00607126">
                                  <w:pPr>
                                    <w:jc w:val="center"/>
                                    <w:rPr>
                                      <w:lang w:val="en-IN"/>
                                    </w:rPr>
                                  </w:pPr>
                                  <w:r>
                                    <w:rPr>
                                      <w:lang w:val="en-IN"/>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60" o:spid="_x0000_s1033" type="#_x0000_t202" style="position:absolute;margin-left:11.25pt;margin-top:11.2pt;width:69.5pt;height:2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" stroked="f">
                      <v:textbox>
                        <w:txbxContent>
                          <w:p w14:paraId="2C54C1AF" w14:textId="4505AD78" w:rsidR="00607126" w:rsidRPr="00607126" w:rsidRDefault="00607126" w:rsidP="00607126">
                            <w:pPr>
                              <w:jc w:val="center"/>
                              <w:rPr>
                                <w:lang w:val="en-IN"/>
                              </w:rPr>
                            </w:pPr>
                            <w:r>
                              <w:rPr>
                                <w:lang w:val="en-IN"/>
                              </w:rPr>
                              <w:t>User</w:t>
                            </w:r>
                          </w:p>
                        </w:txbxContent>
                      </v:textbox>
                    </v:shape>
                  </w:pict>
                </mc:Fallback>
              </mc:AlternateContent>
            </w:r>
          </w:p>
          <w:p w14:paraId="09B7D294" w14:textId="55745642" w:rsidR="0010644F" w:rsidRDefault="00775A38" w:rsidP="002D617B">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00224" behindDoc="0" locked="0" layoutInCell="1" allowOverlap="1" wp14:anchorId="3F7FFE8A" wp14:editId="16495720">
                      <wp:simplePos x="0" y="0"/>
                      <wp:positionH relativeFrom="column">
                        <wp:posOffset>2974340</wp:posOffset>
                      </wp:positionH>
                      <wp:positionV relativeFrom="paragraph">
                        <wp:posOffset>57150</wp:posOffset>
                      </wp:positionV>
                      <wp:extent cx="835025" cy="363855"/>
                      <wp:effectExtent l="0" t="1905" r="0" b="0"/>
                      <wp:wrapNone/>
                      <wp:docPr id="2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0DEDF" w14:textId="57245AE7" w:rsidR="00897D3D" w:rsidRPr="00607126" w:rsidRDefault="00897D3D" w:rsidP="00897D3D">
                                  <w:pPr>
                                    <w:jc w:val="center"/>
                                    <w:rPr>
                                      <w:sz w:val="12"/>
                                      <w:szCs w:val="12"/>
                                      <w:lang w:val="en-IN"/>
                                    </w:rPr>
                                  </w:pPr>
                                  <w:r>
                                    <w:rPr>
                                      <w:sz w:val="12"/>
                                      <w:szCs w:val="12"/>
                                      <w:lang w:val="en-IN"/>
                                    </w:rPr>
                                    <w:t xml:space="preserve">View </w:t>
                                  </w:r>
                                  <w:r w:rsidR="00046134">
                                    <w:rPr>
                                      <w:sz w:val="12"/>
                                      <w:szCs w:val="12"/>
                                      <w:lang w:val="en-IN"/>
                                    </w:rPr>
                                    <w:t>/</w:t>
                                  </w:r>
                                  <w:r>
                                    <w:rPr>
                                      <w:sz w:val="12"/>
                                      <w:szCs w:val="12"/>
                                      <w:lang w:val="en-IN"/>
                                    </w:rPr>
                                    <w:t xml:space="preserve"> Delete details of user and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84" o:spid="_x0000_s1034" type="#_x0000_t202" style="position:absolute;margin-left:234.2pt;margin-top:4.5pt;width:65.75pt;height:2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" filled="f" stroked="f">
                      <v:textbox>
                        <w:txbxContent>
                          <w:p w14:paraId="5C30DEDF" w14:textId="57245AE7" w:rsidR="00897D3D" w:rsidRPr="00607126" w:rsidRDefault="00897D3D" w:rsidP="00897D3D">
                            <w:pPr>
                              <w:jc w:val="center"/>
                              <w:rPr>
                                <w:sz w:val="12"/>
                                <w:szCs w:val="12"/>
                                <w:lang w:val="en-IN"/>
                              </w:rPr>
                            </w:pPr>
                            <w:r>
                              <w:rPr>
                                <w:sz w:val="12"/>
                                <w:szCs w:val="12"/>
                                <w:lang w:val="en-IN"/>
                              </w:rPr>
                              <w:t xml:space="preserve">View </w:t>
                            </w:r>
                            <w:r w:rsidR="00046134">
                              <w:rPr>
                                <w:sz w:val="12"/>
                                <w:szCs w:val="12"/>
                                <w:lang w:val="en-IN"/>
                              </w:rPr>
                              <w:t>/</w:t>
                            </w:r>
                            <w:r>
                              <w:rPr>
                                <w:sz w:val="12"/>
                                <w:szCs w:val="12"/>
                                <w:lang w:val="en-IN"/>
                              </w:rPr>
                              <w:t xml:space="preserve"> Delete details of user and owner</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99200" behindDoc="0" locked="0" layoutInCell="1" allowOverlap="1" wp14:anchorId="1F12C5F2" wp14:editId="45988027">
                      <wp:simplePos x="0" y="0"/>
                      <wp:positionH relativeFrom="column">
                        <wp:posOffset>2938780</wp:posOffset>
                      </wp:positionH>
                      <wp:positionV relativeFrom="paragraph">
                        <wp:posOffset>50800</wp:posOffset>
                      </wp:positionV>
                      <wp:extent cx="928370" cy="363220"/>
                      <wp:effectExtent l="9525" t="5080" r="5080" b="12700"/>
                      <wp:wrapNone/>
                      <wp:docPr id="2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63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8DB881" id="Oval 83" o:spid="_x0000_s1026" style="position:absolute;margin-left:231.4pt;margin-top:4pt;width:73.1pt;height:2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"/>
                  </w:pict>
                </mc:Fallback>
              </mc:AlternateContent>
            </w:r>
          </w:p>
          <w:p w14:paraId="2B012A20" w14:textId="3644427E" w:rsidR="0010644F" w:rsidRDefault="0010644F" w:rsidP="002D617B">
            <w:pPr>
              <w:pStyle w:val="TableContents"/>
              <w:snapToGrid w:val="0"/>
              <w:rPr>
                <w:rFonts w:eastAsia="Times New Roman" w:cs="Times New Roman"/>
                <w:b/>
                <w:bCs/>
                <w:sz w:val="28"/>
                <w:szCs w:val="28"/>
              </w:rPr>
            </w:pPr>
          </w:p>
          <w:p w14:paraId="03DD9E52" w14:textId="7F113A51" w:rsidR="0010644F" w:rsidRDefault="00806AB4" w:rsidP="002D617B">
            <w:pPr>
              <w:pStyle w:val="TableContents"/>
              <w:snapToGrid w:val="0"/>
              <w:rPr>
                <w:rFonts w:eastAsia="Times New Roman" w:cs="Times New Roman"/>
                <w:b/>
                <w:bCs/>
                <w:sz w:val="28"/>
                <w:szCs w:val="28"/>
              </w:rPr>
            </w:pPr>
            <w:r w:rsidRPr="00806AB4">
              <w:rPr>
                <w:rFonts w:eastAsia="Times New Roman" w:cs="Times New Roman"/>
                <w:b/>
                <w:bCs/>
                <w:noProof/>
                <w:sz w:val="28"/>
                <w:szCs w:val="28"/>
              </w:rPr>
              <mc:AlternateContent>
                <mc:Choice Requires="wps">
                  <w:drawing>
                    <wp:anchor distT="0" distB="0" distL="114300" distR="114300" simplePos="0" relativeHeight="251732992" behindDoc="0" locked="0" layoutInCell="1" allowOverlap="1" wp14:anchorId="6D1E9AC2" wp14:editId="11DACE99">
                      <wp:simplePos x="0" y="0"/>
                      <wp:positionH relativeFrom="column">
                        <wp:posOffset>2962910</wp:posOffset>
                      </wp:positionH>
                      <wp:positionV relativeFrom="paragraph">
                        <wp:posOffset>118110</wp:posOffset>
                      </wp:positionV>
                      <wp:extent cx="835025" cy="363855"/>
                      <wp:effectExtent l="0" t="1905" r="0" b="0"/>
                      <wp:wrapNone/>
                      <wp:docPr id="6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7BA3" w14:textId="06475F09" w:rsidR="00806AB4" w:rsidRPr="00607126" w:rsidRDefault="00806AB4" w:rsidP="00806AB4">
                                  <w:pPr>
                                    <w:jc w:val="center"/>
                                    <w:rPr>
                                      <w:sz w:val="12"/>
                                      <w:szCs w:val="12"/>
                                      <w:lang w:val="en-IN"/>
                                    </w:rPr>
                                  </w:pPr>
                                  <w:r>
                                    <w:rPr>
                                      <w:sz w:val="12"/>
                                      <w:szCs w:val="12"/>
                                      <w:lang w:val="en-IN"/>
                                    </w:rPr>
                                    <w:t>Deactivate PG.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E9AC2" id="_x0000_s1035" type="#_x0000_t202" style="position:absolute;margin-left:233.3pt;margin-top:9.3pt;width:65.75pt;height:28.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" filled="f" stroked="f">
                      <v:textbox>
                        <w:txbxContent>
                          <w:p w14:paraId="6F0F7BA3" w14:textId="06475F09" w:rsidR="00806AB4" w:rsidRPr="00607126" w:rsidRDefault="00806AB4" w:rsidP="00806AB4">
                            <w:pPr>
                              <w:jc w:val="center"/>
                              <w:rPr>
                                <w:sz w:val="12"/>
                                <w:szCs w:val="12"/>
                                <w:lang w:val="en-IN"/>
                              </w:rPr>
                            </w:pPr>
                            <w:r>
                              <w:rPr>
                                <w:sz w:val="12"/>
                                <w:szCs w:val="12"/>
                                <w:lang w:val="en-IN"/>
                              </w:rPr>
                              <w:t>Deactivate PG.</w:t>
                            </w:r>
                          </w:p>
                        </w:txbxContent>
                      </v:textbox>
                    </v:shape>
                  </w:pict>
                </mc:Fallback>
              </mc:AlternateContent>
            </w:r>
            <w:r w:rsidRPr="00806AB4">
              <w:rPr>
                <w:rFonts w:eastAsia="Times New Roman" w:cs="Times New Roman"/>
                <w:b/>
                <w:bCs/>
                <w:noProof/>
                <w:sz w:val="28"/>
                <w:szCs w:val="28"/>
              </w:rPr>
              <mc:AlternateContent>
                <mc:Choice Requires="wps">
                  <w:drawing>
                    <wp:anchor distT="0" distB="0" distL="114300" distR="114300" simplePos="0" relativeHeight="251731968" behindDoc="0" locked="0" layoutInCell="1" allowOverlap="1" wp14:anchorId="32228891" wp14:editId="2CBF69D7">
                      <wp:simplePos x="0" y="0"/>
                      <wp:positionH relativeFrom="column">
                        <wp:posOffset>2927773</wp:posOffset>
                      </wp:positionH>
                      <wp:positionV relativeFrom="paragraph">
                        <wp:posOffset>64559</wp:posOffset>
                      </wp:positionV>
                      <wp:extent cx="928370" cy="363220"/>
                      <wp:effectExtent l="9525" t="5080" r="5080" b="12700"/>
                      <wp:wrapNone/>
                      <wp:docPr id="6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63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6F0476" id="Oval 83" o:spid="_x0000_s1026" style="position:absolute;margin-left:230.55pt;margin-top:5.1pt;width:73.1pt;height:28.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"/>
                  </w:pict>
                </mc:Fallback>
              </mc:AlternateContent>
            </w:r>
          </w:p>
          <w:p w14:paraId="331AA576" w14:textId="762195F1" w:rsidR="0010644F" w:rsidRDefault="0010644F" w:rsidP="002D617B">
            <w:pPr>
              <w:pStyle w:val="TableContents"/>
              <w:snapToGrid w:val="0"/>
              <w:rPr>
                <w:rFonts w:eastAsia="Times New Roman" w:cs="Times New Roman"/>
                <w:b/>
                <w:bCs/>
                <w:sz w:val="28"/>
                <w:szCs w:val="28"/>
              </w:rPr>
            </w:pPr>
          </w:p>
          <w:p w14:paraId="77E84224" w14:textId="02E6B702" w:rsidR="00897D3D" w:rsidRDefault="00806AB4" w:rsidP="002D617B">
            <w:pPr>
              <w:pStyle w:val="TableContents"/>
              <w:snapToGrid w:val="0"/>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688960" behindDoc="0" locked="0" layoutInCell="1" allowOverlap="1" wp14:anchorId="3F7FFE8A" wp14:editId="36D9A7D3">
                      <wp:simplePos x="0" y="0"/>
                      <wp:positionH relativeFrom="column">
                        <wp:posOffset>3036570</wp:posOffset>
                      </wp:positionH>
                      <wp:positionV relativeFrom="paragraph">
                        <wp:posOffset>153246</wp:posOffset>
                      </wp:positionV>
                      <wp:extent cx="835025" cy="264795"/>
                      <wp:effectExtent l="0" t="0" r="0" b="2540"/>
                      <wp:wrapNone/>
                      <wp:docPr id="2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2A154" w14:textId="4A3B4DA2" w:rsidR="00EA77B4" w:rsidRPr="00607126" w:rsidRDefault="00EA77B4" w:rsidP="00EA77B4">
                                  <w:pPr>
                                    <w:jc w:val="center"/>
                                    <w:rPr>
                                      <w:sz w:val="12"/>
                                      <w:szCs w:val="12"/>
                                      <w:lang w:val="en-IN"/>
                                    </w:rPr>
                                  </w:pPr>
                                  <w:r w:rsidRPr="00897D3D">
                                    <w:rPr>
                                      <w:sz w:val="14"/>
                                      <w:szCs w:val="14"/>
                                      <w:lang w:val="en-IN"/>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FE8A" id="Text Box 66" o:spid="_x0000_s1036" type="#_x0000_t202" style="position:absolute;margin-left:239.1pt;margin-top:12.05pt;width:65.75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" filled="f" stroked="f">
                      <v:textbox>
                        <w:txbxContent>
                          <w:p w14:paraId="0762A154" w14:textId="4A3B4DA2" w:rsidR="00EA77B4" w:rsidRPr="00607126" w:rsidRDefault="00EA77B4" w:rsidP="00EA77B4">
                            <w:pPr>
                              <w:jc w:val="center"/>
                              <w:rPr>
                                <w:sz w:val="12"/>
                                <w:szCs w:val="12"/>
                                <w:lang w:val="en-IN"/>
                              </w:rPr>
                            </w:pPr>
                            <w:r w:rsidRPr="00897D3D">
                              <w:rPr>
                                <w:sz w:val="14"/>
                                <w:szCs w:val="14"/>
                                <w:lang w:val="en-IN"/>
                              </w:rPr>
                              <w:t>Logout</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678720" behindDoc="0" locked="0" layoutInCell="1" allowOverlap="1" wp14:anchorId="1F12C5F2" wp14:editId="5708169A">
                      <wp:simplePos x="0" y="0"/>
                      <wp:positionH relativeFrom="column">
                        <wp:posOffset>2975822</wp:posOffset>
                      </wp:positionH>
                      <wp:positionV relativeFrom="paragraph">
                        <wp:posOffset>81068</wp:posOffset>
                      </wp:positionV>
                      <wp:extent cx="928370" cy="363220"/>
                      <wp:effectExtent l="6985" t="10795" r="7620" b="6985"/>
                      <wp:wrapNone/>
                      <wp:docPr id="20"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63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FA193" id="Oval 54" o:spid="_x0000_s1026" style="position:absolute;margin-left:234.3pt;margin-top:6.4pt;width:73.1pt;height:2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"/>
                  </w:pict>
                </mc:Fallback>
              </mc:AlternateContent>
            </w:r>
          </w:p>
          <w:p w14:paraId="0736465A" w14:textId="790DF902" w:rsidR="00897D3D" w:rsidRDefault="00897D3D" w:rsidP="002D617B">
            <w:pPr>
              <w:pStyle w:val="TableContents"/>
              <w:snapToGrid w:val="0"/>
              <w:rPr>
                <w:rFonts w:eastAsia="Times New Roman" w:cs="Times New Roman"/>
                <w:b/>
                <w:bCs/>
                <w:sz w:val="28"/>
                <w:szCs w:val="28"/>
              </w:rPr>
            </w:pPr>
          </w:p>
          <w:p w14:paraId="04289052" w14:textId="77777777" w:rsidR="00806AB4" w:rsidRDefault="00806AB4" w:rsidP="002D617B">
            <w:pPr>
              <w:pStyle w:val="TableContents"/>
              <w:snapToGrid w:val="0"/>
              <w:rPr>
                <w:rFonts w:eastAsia="Times New Roman" w:cs="Times New Roman"/>
                <w:b/>
                <w:bCs/>
                <w:sz w:val="28"/>
                <w:szCs w:val="28"/>
              </w:rPr>
            </w:pPr>
          </w:p>
          <w:p w14:paraId="4EBC503B" w14:textId="77777777" w:rsidR="00897D3D" w:rsidRDefault="00897D3D" w:rsidP="002D617B">
            <w:pPr>
              <w:pStyle w:val="TableContents"/>
              <w:snapToGrid w:val="0"/>
              <w:rPr>
                <w:rFonts w:eastAsia="Times New Roman" w:cs="Times New Roman"/>
                <w:b/>
                <w:bCs/>
                <w:sz w:val="28"/>
                <w:szCs w:val="28"/>
              </w:rPr>
            </w:pPr>
          </w:p>
          <w:p w14:paraId="1921128D" w14:textId="2305B185" w:rsidR="002C5F8F" w:rsidRPr="00391196" w:rsidRDefault="00391196" w:rsidP="00391196">
            <w:pPr>
              <w:widowControl/>
              <w:numPr>
                <w:ilvl w:val="0"/>
                <w:numId w:val="7"/>
              </w:numPr>
              <w:suppressAutoHyphens w:val="0"/>
              <w:spacing w:before="120" w:after="240"/>
              <w:jc w:val="both"/>
              <w:rPr>
                <w:rFonts w:eastAsia="Calibri" w:cs="Times New Roman"/>
                <w:b/>
                <w:bCs/>
                <w:kern w:val="0"/>
                <w:u w:val="single"/>
                <w:lang w:val="en-IN" w:eastAsia="en-US" w:bidi="ar-SA"/>
              </w:rPr>
            </w:pPr>
            <w:r w:rsidRPr="00391196">
              <w:rPr>
                <w:rFonts w:cs="Times New Roman"/>
                <w:b/>
                <w:bCs/>
                <w:u w:val="single"/>
                <w:lang w:val="en-IN"/>
              </w:rPr>
              <w:t>System Administrator</w:t>
            </w:r>
          </w:p>
          <w:p w14:paraId="2C77FAEF" w14:textId="65C67197" w:rsidR="00391196" w:rsidRPr="00391196" w:rsidRDefault="00391196"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Admin</w:t>
            </w:r>
            <w:r w:rsidR="005A1F6F">
              <w:rPr>
                <w:rFonts w:cs="Times New Roman"/>
                <w:lang w:val="en-IN"/>
              </w:rPr>
              <w:t xml:space="preserve"> can </w:t>
            </w:r>
            <w:r>
              <w:rPr>
                <w:rFonts w:cs="Times New Roman"/>
                <w:lang w:val="en-IN"/>
              </w:rPr>
              <w:t>login into the system.</w:t>
            </w:r>
          </w:p>
          <w:p w14:paraId="3FBBA54A" w14:textId="43DB5084" w:rsidR="00391196" w:rsidRPr="00391196" w:rsidRDefault="00391196"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 xml:space="preserve">Admin </w:t>
            </w:r>
            <w:r w:rsidR="00651644">
              <w:rPr>
                <w:rFonts w:cs="Times New Roman"/>
                <w:lang w:val="en-IN"/>
              </w:rPr>
              <w:t>can</w:t>
            </w:r>
            <w:r>
              <w:rPr>
                <w:rFonts w:cs="Times New Roman"/>
                <w:lang w:val="en-IN"/>
              </w:rPr>
              <w:t xml:space="preserve"> see the PG</w:t>
            </w:r>
            <w:r w:rsidR="003A4A52">
              <w:rPr>
                <w:rFonts w:cs="Times New Roman"/>
                <w:lang w:val="en-IN"/>
              </w:rPr>
              <w:t xml:space="preserve"> </w:t>
            </w:r>
            <w:r>
              <w:rPr>
                <w:rFonts w:cs="Times New Roman"/>
                <w:lang w:val="en-IN"/>
              </w:rPr>
              <w:t>owner and User account details</w:t>
            </w:r>
            <w:r w:rsidR="00C10708">
              <w:rPr>
                <w:rFonts w:cs="Times New Roman"/>
                <w:lang w:val="en-IN"/>
              </w:rPr>
              <w:t xml:space="preserve"> and </w:t>
            </w:r>
            <w:r w:rsidR="007046E9">
              <w:rPr>
                <w:rFonts w:cs="Times New Roman"/>
                <w:lang w:val="en-IN"/>
              </w:rPr>
              <w:t>he</w:t>
            </w:r>
            <w:r w:rsidR="004701C6">
              <w:rPr>
                <w:rFonts w:cs="Times New Roman"/>
                <w:lang w:val="en-IN"/>
              </w:rPr>
              <w:t xml:space="preserve"> </w:t>
            </w:r>
            <w:r w:rsidR="00C10708">
              <w:rPr>
                <w:rFonts w:cs="Times New Roman"/>
                <w:lang w:val="en-IN"/>
              </w:rPr>
              <w:t>can</w:t>
            </w:r>
            <w:r>
              <w:rPr>
                <w:rFonts w:cs="Times New Roman"/>
                <w:lang w:val="en-IN"/>
              </w:rPr>
              <w:t xml:space="preserve"> verify if the PG is </w:t>
            </w:r>
            <w:r w:rsidR="003A4A52">
              <w:rPr>
                <w:rFonts w:cs="Times New Roman"/>
                <w:lang w:val="en-IN"/>
              </w:rPr>
              <w:t>authentic or not</w:t>
            </w:r>
            <w:r>
              <w:rPr>
                <w:rFonts w:cs="Times New Roman"/>
                <w:lang w:val="en-IN"/>
              </w:rPr>
              <w:t>.</w:t>
            </w:r>
          </w:p>
          <w:p w14:paraId="34174FE4" w14:textId="7EA09CC5" w:rsidR="00391196" w:rsidRPr="00391196" w:rsidRDefault="00391196"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Admin c</w:t>
            </w:r>
            <w:r w:rsidR="004E0583">
              <w:rPr>
                <w:rFonts w:cs="Times New Roman"/>
                <w:lang w:val="en-IN"/>
              </w:rPr>
              <w:t>an</w:t>
            </w:r>
            <w:r>
              <w:rPr>
                <w:rFonts w:cs="Times New Roman"/>
                <w:lang w:val="en-IN"/>
              </w:rPr>
              <w:t xml:space="preserve"> Deactivate the PG Owner and User’s account.</w:t>
            </w:r>
          </w:p>
          <w:p w14:paraId="4F1F8551" w14:textId="67AF1336" w:rsidR="00391196" w:rsidRPr="00391196" w:rsidRDefault="00391196"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 xml:space="preserve">Admin </w:t>
            </w:r>
            <w:r w:rsidR="00F13183">
              <w:rPr>
                <w:rFonts w:cs="Times New Roman"/>
                <w:lang w:val="en-IN"/>
              </w:rPr>
              <w:t>can</w:t>
            </w:r>
            <w:r>
              <w:rPr>
                <w:rFonts w:cs="Times New Roman"/>
                <w:lang w:val="en-IN"/>
              </w:rPr>
              <w:t xml:space="preserve"> view the Feedbacks given by Users</w:t>
            </w:r>
            <w:r w:rsidR="00562C58">
              <w:rPr>
                <w:rFonts w:cs="Times New Roman"/>
                <w:lang w:val="en-IN"/>
              </w:rPr>
              <w:t xml:space="preserve"> </w:t>
            </w:r>
            <w:r w:rsidR="006831B3">
              <w:rPr>
                <w:rFonts w:cs="Times New Roman"/>
                <w:lang w:val="en-IN"/>
              </w:rPr>
              <w:t>about</w:t>
            </w:r>
            <w:r w:rsidR="00716370">
              <w:rPr>
                <w:rFonts w:cs="Times New Roman"/>
                <w:lang w:val="en-IN"/>
              </w:rPr>
              <w:t xml:space="preserve"> the</w:t>
            </w:r>
            <w:r w:rsidR="00562C58">
              <w:rPr>
                <w:rFonts w:cs="Times New Roman"/>
                <w:lang w:val="en-IN"/>
              </w:rPr>
              <w:t xml:space="preserve"> PG</w:t>
            </w:r>
            <w:r>
              <w:rPr>
                <w:rFonts w:cs="Times New Roman"/>
                <w:lang w:val="en-IN"/>
              </w:rPr>
              <w:t>.</w:t>
            </w:r>
          </w:p>
          <w:p w14:paraId="608DB3F0" w14:textId="77777777" w:rsidR="00391196" w:rsidRPr="00391196" w:rsidRDefault="00391196" w:rsidP="00391196">
            <w:pPr>
              <w:widowControl/>
              <w:suppressAutoHyphens w:val="0"/>
              <w:spacing w:before="120" w:after="240"/>
              <w:jc w:val="both"/>
              <w:rPr>
                <w:rFonts w:eastAsia="Calibri" w:cs="Times New Roman"/>
                <w:b/>
                <w:bCs/>
                <w:kern w:val="0"/>
                <w:u w:val="single"/>
                <w:lang w:val="en-IN" w:eastAsia="en-US" w:bidi="ar-SA"/>
              </w:rPr>
            </w:pPr>
          </w:p>
          <w:p w14:paraId="2E16611A" w14:textId="2E64EFE4" w:rsidR="00391196" w:rsidRPr="00391196" w:rsidRDefault="00391196" w:rsidP="00391196">
            <w:pPr>
              <w:widowControl/>
              <w:numPr>
                <w:ilvl w:val="0"/>
                <w:numId w:val="7"/>
              </w:numPr>
              <w:suppressAutoHyphens w:val="0"/>
              <w:spacing w:before="120" w:after="240"/>
              <w:jc w:val="both"/>
              <w:rPr>
                <w:rFonts w:eastAsia="Calibri" w:cs="Times New Roman"/>
                <w:b/>
                <w:bCs/>
                <w:kern w:val="0"/>
                <w:u w:val="single"/>
                <w:lang w:val="en-IN" w:eastAsia="en-US" w:bidi="ar-SA"/>
              </w:rPr>
            </w:pPr>
            <w:r>
              <w:rPr>
                <w:rFonts w:cs="Times New Roman"/>
                <w:b/>
                <w:bCs/>
                <w:u w:val="single"/>
                <w:lang w:val="en-IN"/>
              </w:rPr>
              <w:t>PG Owner</w:t>
            </w:r>
          </w:p>
          <w:p w14:paraId="2B97DF24" w14:textId="7B4E238D" w:rsidR="00391196" w:rsidRPr="00391196" w:rsidRDefault="00391196"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 xml:space="preserve">New PG Owners </w:t>
            </w:r>
            <w:r w:rsidR="00072236">
              <w:rPr>
                <w:rFonts w:cs="Times New Roman"/>
                <w:lang w:val="en-IN"/>
              </w:rPr>
              <w:t>can</w:t>
            </w:r>
            <w:r>
              <w:rPr>
                <w:rFonts w:cs="Times New Roman"/>
                <w:lang w:val="en-IN"/>
              </w:rPr>
              <w:t xml:space="preserve"> </w:t>
            </w:r>
            <w:r w:rsidR="00072236">
              <w:rPr>
                <w:rFonts w:cs="Times New Roman"/>
                <w:lang w:val="en-IN"/>
              </w:rPr>
              <w:t>r</w:t>
            </w:r>
            <w:r>
              <w:rPr>
                <w:rFonts w:cs="Times New Roman"/>
                <w:lang w:val="en-IN"/>
              </w:rPr>
              <w:t xml:space="preserve">egister into </w:t>
            </w:r>
            <w:r w:rsidR="00072236">
              <w:rPr>
                <w:rFonts w:cs="Times New Roman"/>
                <w:lang w:val="en-IN"/>
              </w:rPr>
              <w:t xml:space="preserve">the </w:t>
            </w:r>
            <w:r>
              <w:rPr>
                <w:rFonts w:cs="Times New Roman"/>
                <w:lang w:val="en-IN"/>
              </w:rPr>
              <w:t>system.</w:t>
            </w:r>
          </w:p>
          <w:p w14:paraId="7C58207F" w14:textId="3236D963" w:rsidR="00391196" w:rsidRPr="00391196" w:rsidRDefault="00391196"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 xml:space="preserve">PG Owner </w:t>
            </w:r>
            <w:r w:rsidR="00837533">
              <w:rPr>
                <w:rFonts w:cs="Times New Roman"/>
                <w:lang w:val="en-IN"/>
              </w:rPr>
              <w:t>can</w:t>
            </w:r>
            <w:r>
              <w:rPr>
                <w:rFonts w:cs="Times New Roman"/>
                <w:lang w:val="en-IN"/>
              </w:rPr>
              <w:t xml:space="preserve"> login into the system.</w:t>
            </w:r>
          </w:p>
          <w:p w14:paraId="5BE39FB9" w14:textId="3E0F085B" w:rsidR="00391196" w:rsidRPr="00A509C0" w:rsidRDefault="00391196" w:rsidP="00A509C0">
            <w:pPr>
              <w:pStyle w:val="ListParagraph"/>
              <w:widowControl/>
              <w:numPr>
                <w:ilvl w:val="0"/>
                <w:numId w:val="14"/>
              </w:numPr>
              <w:suppressAutoHyphens w:val="0"/>
              <w:spacing w:before="120" w:after="240"/>
              <w:jc w:val="both"/>
              <w:rPr>
                <w:rFonts w:eastAsia="Calibri" w:cs="Times New Roman"/>
                <w:b/>
                <w:bCs/>
                <w:kern w:val="0"/>
                <w:u w:val="single"/>
                <w:lang w:val="en-IN" w:eastAsia="en-US" w:bidi="ar-SA"/>
              </w:rPr>
            </w:pPr>
            <w:r w:rsidRPr="00A509C0">
              <w:rPr>
                <w:rFonts w:cs="Times New Roman"/>
                <w:lang w:val="en-IN"/>
              </w:rPr>
              <w:t xml:space="preserve">The PG owner </w:t>
            </w:r>
            <w:r w:rsidR="00C87037" w:rsidRPr="00A509C0">
              <w:rPr>
                <w:rFonts w:cs="Times New Roman"/>
                <w:lang w:val="en-IN"/>
              </w:rPr>
              <w:t>can</w:t>
            </w:r>
            <w:r w:rsidRPr="00A509C0">
              <w:rPr>
                <w:rFonts w:cs="Times New Roman"/>
                <w:lang w:val="en-IN"/>
              </w:rPr>
              <w:t xml:space="preserve"> add details and photos about his/her PG</w:t>
            </w:r>
            <w:r w:rsidR="007034AD" w:rsidRPr="00A509C0">
              <w:rPr>
                <w:rFonts w:cs="Times New Roman"/>
                <w:lang w:val="en-IN"/>
              </w:rPr>
              <w:t xml:space="preserve"> and </w:t>
            </w:r>
            <w:r w:rsidR="00A00BC1" w:rsidRPr="00A509C0">
              <w:rPr>
                <w:rFonts w:cs="Times New Roman"/>
                <w:lang w:val="en-IN"/>
              </w:rPr>
              <w:t xml:space="preserve">he/she </w:t>
            </w:r>
            <w:r w:rsidR="00DA12CC" w:rsidRPr="00A509C0">
              <w:rPr>
                <w:rFonts w:cs="Times New Roman"/>
                <w:lang w:val="en-IN"/>
              </w:rPr>
              <w:t>can</w:t>
            </w:r>
            <w:r w:rsidRPr="00A509C0">
              <w:rPr>
                <w:rFonts w:cs="Times New Roman"/>
                <w:lang w:val="en-IN"/>
              </w:rPr>
              <w:t xml:space="preserve"> provide live updates about the availability of the rooms/beds.</w:t>
            </w:r>
          </w:p>
          <w:p w14:paraId="46735226" w14:textId="2BE89352" w:rsidR="00391196" w:rsidRPr="009D18AB" w:rsidRDefault="009D18AB"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 xml:space="preserve">PG Owner </w:t>
            </w:r>
            <w:r w:rsidR="00733C7D">
              <w:rPr>
                <w:rFonts w:cs="Times New Roman"/>
                <w:lang w:val="en-IN"/>
              </w:rPr>
              <w:t>can</w:t>
            </w:r>
            <w:r w:rsidR="001539F8">
              <w:rPr>
                <w:rFonts w:cs="Times New Roman"/>
                <w:lang w:val="en-IN"/>
              </w:rPr>
              <w:t xml:space="preserve"> get</w:t>
            </w:r>
            <w:r w:rsidR="00733C7D">
              <w:rPr>
                <w:rFonts w:cs="Times New Roman"/>
                <w:lang w:val="en-IN"/>
              </w:rPr>
              <w:t xml:space="preserve"> the token </w:t>
            </w:r>
            <w:r>
              <w:rPr>
                <w:rFonts w:cs="Times New Roman"/>
                <w:lang w:val="en-IN"/>
              </w:rPr>
              <w:t>amount</w:t>
            </w:r>
            <w:r w:rsidR="00AF2323">
              <w:rPr>
                <w:rFonts w:cs="Times New Roman"/>
                <w:lang w:val="en-IN"/>
              </w:rPr>
              <w:t xml:space="preserve"> </w:t>
            </w:r>
            <w:r>
              <w:rPr>
                <w:rFonts w:cs="Times New Roman"/>
                <w:lang w:val="en-IN"/>
              </w:rPr>
              <w:t>from User</w:t>
            </w:r>
            <w:r w:rsidR="00AF2323">
              <w:rPr>
                <w:rFonts w:cs="Times New Roman"/>
                <w:lang w:val="en-IN"/>
              </w:rPr>
              <w:t xml:space="preserve"> for reservation of </w:t>
            </w:r>
            <w:r w:rsidR="005B7C82">
              <w:rPr>
                <w:rFonts w:cs="Times New Roman"/>
                <w:lang w:val="en-IN"/>
              </w:rPr>
              <w:t xml:space="preserve">a </w:t>
            </w:r>
            <w:r w:rsidR="00AF2323">
              <w:rPr>
                <w:rFonts w:cs="Times New Roman"/>
                <w:lang w:val="en-IN"/>
              </w:rPr>
              <w:t>bed</w:t>
            </w:r>
            <w:r w:rsidR="00391196">
              <w:rPr>
                <w:rFonts w:cs="Times New Roman"/>
                <w:lang w:val="en-IN"/>
              </w:rPr>
              <w:t>.</w:t>
            </w:r>
          </w:p>
          <w:p w14:paraId="56BB4AEA" w14:textId="62F063DA" w:rsidR="009D18AB" w:rsidRPr="00391196" w:rsidRDefault="009D18AB" w:rsidP="00391196">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lastRenderedPageBreak/>
              <w:t xml:space="preserve">PG Owner </w:t>
            </w:r>
            <w:r w:rsidR="00433504">
              <w:rPr>
                <w:rFonts w:cs="Times New Roman"/>
                <w:lang w:val="en-IN"/>
              </w:rPr>
              <w:t>can</w:t>
            </w:r>
            <w:r>
              <w:rPr>
                <w:rFonts w:cs="Times New Roman"/>
                <w:lang w:val="en-IN"/>
              </w:rPr>
              <w:t xml:space="preserve"> </w:t>
            </w:r>
            <w:r w:rsidR="00FF1F63" w:rsidRPr="00FF1F63">
              <w:rPr>
                <w:rFonts w:cs="Times New Roman"/>
                <w:lang w:val="en-IN"/>
              </w:rPr>
              <w:t>view</w:t>
            </w:r>
            <w:r>
              <w:rPr>
                <w:rFonts w:cs="Times New Roman"/>
                <w:lang w:val="en-IN"/>
              </w:rPr>
              <w:t xml:space="preserve"> the feedbacks given by Users</w:t>
            </w:r>
          </w:p>
          <w:p w14:paraId="60FB8B27" w14:textId="2D16440A" w:rsidR="0010644F" w:rsidRDefault="0010644F" w:rsidP="002D617B">
            <w:pPr>
              <w:pStyle w:val="TableContents"/>
              <w:snapToGrid w:val="0"/>
              <w:rPr>
                <w:rFonts w:eastAsia="Times New Roman" w:cs="Times New Roman"/>
                <w:b/>
                <w:bCs/>
                <w:sz w:val="28"/>
                <w:szCs w:val="28"/>
              </w:rPr>
            </w:pPr>
          </w:p>
          <w:p w14:paraId="4A3D0A8D" w14:textId="22CA91AD" w:rsidR="0010644F" w:rsidRDefault="0010644F" w:rsidP="002D617B">
            <w:pPr>
              <w:pStyle w:val="TableContents"/>
              <w:snapToGrid w:val="0"/>
              <w:rPr>
                <w:rFonts w:eastAsia="Times New Roman" w:cs="Times New Roman"/>
                <w:b/>
                <w:bCs/>
                <w:sz w:val="28"/>
                <w:szCs w:val="28"/>
              </w:rPr>
            </w:pPr>
          </w:p>
          <w:p w14:paraId="15125527" w14:textId="32B7AAD9" w:rsidR="004C0933" w:rsidRPr="00391196" w:rsidRDefault="004C0933" w:rsidP="004C0933">
            <w:pPr>
              <w:widowControl/>
              <w:numPr>
                <w:ilvl w:val="0"/>
                <w:numId w:val="7"/>
              </w:numPr>
              <w:suppressAutoHyphens w:val="0"/>
              <w:spacing w:before="120" w:after="240"/>
              <w:jc w:val="both"/>
              <w:rPr>
                <w:rFonts w:eastAsia="Calibri" w:cs="Times New Roman"/>
                <w:b/>
                <w:bCs/>
                <w:kern w:val="0"/>
                <w:u w:val="single"/>
                <w:lang w:val="en-IN" w:eastAsia="en-US" w:bidi="ar-SA"/>
              </w:rPr>
            </w:pPr>
            <w:r>
              <w:rPr>
                <w:rFonts w:cs="Times New Roman"/>
                <w:b/>
                <w:bCs/>
                <w:u w:val="single"/>
                <w:lang w:val="en-IN"/>
              </w:rPr>
              <w:t>User</w:t>
            </w:r>
          </w:p>
          <w:p w14:paraId="7B598285" w14:textId="4376E64E" w:rsidR="004C0933" w:rsidRPr="00391196" w:rsidRDefault="004C0933" w:rsidP="004C093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 xml:space="preserve">New Users </w:t>
            </w:r>
            <w:r w:rsidR="008506C9">
              <w:rPr>
                <w:rFonts w:cs="Times New Roman"/>
                <w:lang w:val="en-IN"/>
              </w:rPr>
              <w:t xml:space="preserve">can </w:t>
            </w:r>
            <w:r>
              <w:rPr>
                <w:rFonts w:cs="Times New Roman"/>
                <w:lang w:val="en-IN"/>
              </w:rPr>
              <w:t>register into system.</w:t>
            </w:r>
          </w:p>
          <w:p w14:paraId="33F121DA" w14:textId="5B9AD3DE" w:rsidR="004C0933" w:rsidRPr="00391196" w:rsidRDefault="004C0933" w:rsidP="004C093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User</w:t>
            </w:r>
            <w:r w:rsidR="009B53C9">
              <w:rPr>
                <w:rFonts w:cs="Times New Roman"/>
                <w:lang w:val="en-IN"/>
              </w:rPr>
              <w:t>s</w:t>
            </w:r>
            <w:r>
              <w:rPr>
                <w:rFonts w:cs="Times New Roman"/>
                <w:lang w:val="en-IN"/>
              </w:rPr>
              <w:t xml:space="preserve"> </w:t>
            </w:r>
            <w:r w:rsidR="007D04E7">
              <w:rPr>
                <w:rFonts w:cs="Times New Roman"/>
                <w:lang w:val="en-IN"/>
              </w:rPr>
              <w:t>can</w:t>
            </w:r>
            <w:r>
              <w:rPr>
                <w:rFonts w:cs="Times New Roman"/>
                <w:lang w:val="en-IN"/>
              </w:rPr>
              <w:t xml:space="preserve"> login into system.</w:t>
            </w:r>
          </w:p>
          <w:p w14:paraId="44AC73A6" w14:textId="51E1D183" w:rsidR="004C0933" w:rsidRPr="00391196" w:rsidRDefault="004C0933" w:rsidP="004C093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User</w:t>
            </w:r>
            <w:r w:rsidR="009B53C9">
              <w:rPr>
                <w:rFonts w:cs="Times New Roman"/>
                <w:lang w:val="en-IN"/>
              </w:rPr>
              <w:t>s</w:t>
            </w:r>
            <w:r>
              <w:rPr>
                <w:rFonts w:cs="Times New Roman"/>
                <w:lang w:val="en-IN"/>
              </w:rPr>
              <w:t xml:space="preserve"> </w:t>
            </w:r>
            <w:r w:rsidR="006B4958">
              <w:rPr>
                <w:rFonts w:cs="Times New Roman"/>
                <w:lang w:val="en-IN"/>
              </w:rPr>
              <w:t xml:space="preserve">can </w:t>
            </w:r>
            <w:r>
              <w:rPr>
                <w:rFonts w:cs="Times New Roman"/>
                <w:lang w:val="en-IN"/>
              </w:rPr>
              <w:t>search for PG</w:t>
            </w:r>
            <w:r w:rsidR="00B542FE">
              <w:rPr>
                <w:rFonts w:cs="Times New Roman"/>
                <w:lang w:val="en-IN"/>
              </w:rPr>
              <w:t>s</w:t>
            </w:r>
            <w:r>
              <w:rPr>
                <w:rFonts w:cs="Times New Roman"/>
                <w:lang w:val="en-IN"/>
              </w:rPr>
              <w:t xml:space="preserve"> across the city.</w:t>
            </w:r>
          </w:p>
          <w:p w14:paraId="26DD7DC6" w14:textId="6346040B" w:rsidR="004C0933" w:rsidRPr="009D18AB" w:rsidRDefault="004C0933" w:rsidP="004C093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User</w:t>
            </w:r>
            <w:r w:rsidR="009D2A21">
              <w:rPr>
                <w:rFonts w:cs="Times New Roman"/>
                <w:lang w:val="en-IN"/>
              </w:rPr>
              <w:t>s</w:t>
            </w:r>
            <w:r>
              <w:rPr>
                <w:rFonts w:cs="Times New Roman"/>
                <w:lang w:val="en-IN"/>
              </w:rPr>
              <w:t xml:space="preserve"> can also sort PGs according to their preferences.</w:t>
            </w:r>
          </w:p>
          <w:p w14:paraId="1A2EDFEF" w14:textId="58F65642" w:rsidR="004C0933" w:rsidRPr="004C0933" w:rsidRDefault="004C0933" w:rsidP="004C093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User</w:t>
            </w:r>
            <w:r w:rsidR="009D2A21">
              <w:rPr>
                <w:rFonts w:cs="Times New Roman"/>
                <w:lang w:val="en-IN"/>
              </w:rPr>
              <w:t>s</w:t>
            </w:r>
            <w:r>
              <w:rPr>
                <w:rFonts w:cs="Times New Roman"/>
                <w:lang w:val="en-IN"/>
              </w:rPr>
              <w:t xml:space="preserve"> </w:t>
            </w:r>
            <w:r w:rsidR="009D2A21">
              <w:rPr>
                <w:rFonts w:cs="Times New Roman"/>
                <w:lang w:val="en-IN"/>
              </w:rPr>
              <w:t>can</w:t>
            </w:r>
            <w:r>
              <w:rPr>
                <w:rFonts w:cs="Times New Roman"/>
                <w:lang w:val="en-IN"/>
              </w:rPr>
              <w:t xml:space="preserve"> check for the availability of the particular bed/room.</w:t>
            </w:r>
          </w:p>
          <w:p w14:paraId="6DE7862B" w14:textId="7D581404" w:rsidR="004C0933" w:rsidRPr="004C0933" w:rsidRDefault="004C0933" w:rsidP="004C093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User</w:t>
            </w:r>
            <w:r w:rsidR="009D2A21">
              <w:rPr>
                <w:rFonts w:cs="Times New Roman"/>
                <w:lang w:val="en-IN"/>
              </w:rPr>
              <w:t>s</w:t>
            </w:r>
            <w:r>
              <w:rPr>
                <w:rFonts w:cs="Times New Roman"/>
                <w:lang w:val="en-IN"/>
              </w:rPr>
              <w:t xml:space="preserve"> can directly contact to the PG owner through the contact details provided.</w:t>
            </w:r>
          </w:p>
          <w:p w14:paraId="250D0AF8" w14:textId="1A1E4C7B" w:rsidR="008A7973" w:rsidRDefault="004C0933" w:rsidP="008A7973">
            <w:pPr>
              <w:widowControl/>
              <w:numPr>
                <w:ilvl w:val="0"/>
                <w:numId w:val="14"/>
              </w:numPr>
              <w:suppressAutoHyphens w:val="0"/>
              <w:spacing w:before="120" w:after="240"/>
              <w:jc w:val="both"/>
              <w:rPr>
                <w:rFonts w:eastAsia="Calibri" w:cs="Times New Roman"/>
                <w:b/>
                <w:bCs/>
                <w:kern w:val="0"/>
                <w:u w:val="single"/>
                <w:lang w:val="en-IN" w:eastAsia="en-US" w:bidi="ar-SA"/>
              </w:rPr>
            </w:pPr>
            <w:r>
              <w:rPr>
                <w:rFonts w:cs="Times New Roman"/>
                <w:lang w:val="en-IN"/>
              </w:rPr>
              <w:t>User</w:t>
            </w:r>
            <w:r w:rsidR="009D2A21">
              <w:rPr>
                <w:rFonts w:cs="Times New Roman"/>
                <w:lang w:val="en-IN"/>
              </w:rPr>
              <w:t>s</w:t>
            </w:r>
            <w:r>
              <w:rPr>
                <w:rFonts w:cs="Times New Roman"/>
                <w:lang w:val="en-IN"/>
              </w:rPr>
              <w:t xml:space="preserve"> </w:t>
            </w:r>
            <w:r w:rsidR="009D2A21">
              <w:rPr>
                <w:rFonts w:cs="Times New Roman"/>
                <w:lang w:val="en-IN"/>
              </w:rPr>
              <w:t>can</w:t>
            </w:r>
            <w:r>
              <w:rPr>
                <w:rFonts w:cs="Times New Roman"/>
                <w:lang w:val="en-IN"/>
              </w:rPr>
              <w:t xml:space="preserve"> pay online token money which ensures the reservation of bed/room</w:t>
            </w:r>
            <w:r>
              <w:rPr>
                <w:rFonts w:cs="Times New Roman"/>
                <w:b/>
                <w:lang w:val="en-IN"/>
              </w:rPr>
              <w:t>.</w:t>
            </w:r>
          </w:p>
          <w:p w14:paraId="60C11BBF" w14:textId="77777777" w:rsidR="008A7973" w:rsidRPr="008A7973" w:rsidRDefault="008A7973" w:rsidP="008A7973">
            <w:pPr>
              <w:widowControl/>
              <w:suppressAutoHyphens w:val="0"/>
              <w:spacing w:before="120" w:after="240"/>
              <w:ind w:left="1778"/>
              <w:jc w:val="both"/>
              <w:rPr>
                <w:rFonts w:eastAsia="Calibri" w:cs="Times New Roman"/>
                <w:b/>
                <w:bCs/>
                <w:kern w:val="0"/>
                <w:u w:val="single"/>
                <w:lang w:val="en-IN" w:eastAsia="en-US" w:bidi="ar-SA"/>
              </w:rPr>
            </w:pPr>
          </w:p>
          <w:p w14:paraId="07117DE4" w14:textId="4D8A4096" w:rsidR="00916F37" w:rsidRDefault="00916F37" w:rsidP="00916F37">
            <w:pPr>
              <w:pStyle w:val="TableContents"/>
              <w:numPr>
                <w:ilvl w:val="0"/>
                <w:numId w:val="13"/>
              </w:numPr>
              <w:snapToGrid w:val="0"/>
              <w:rPr>
                <w:rFonts w:eastAsia="Times New Roman" w:cs="Times New Roman"/>
                <w:b/>
                <w:bCs/>
                <w:sz w:val="28"/>
                <w:szCs w:val="28"/>
              </w:rPr>
            </w:pPr>
            <w:r w:rsidRPr="00916F37">
              <w:rPr>
                <w:rFonts w:eastAsia="Times New Roman" w:cs="Times New Roman"/>
                <w:b/>
                <w:bCs/>
                <w:sz w:val="28"/>
                <w:szCs w:val="28"/>
              </w:rPr>
              <w:t>Benefits to the surrounding/society</w:t>
            </w:r>
            <w:r w:rsidRPr="002D617B">
              <w:rPr>
                <w:rFonts w:eastAsia="Times New Roman" w:cs="Times New Roman"/>
                <w:b/>
                <w:bCs/>
                <w:sz w:val="28"/>
                <w:szCs w:val="28"/>
              </w:rPr>
              <w:t>:</w:t>
            </w:r>
          </w:p>
          <w:p w14:paraId="45174834" w14:textId="77777777" w:rsidR="00916F37" w:rsidRDefault="00916F37" w:rsidP="00916F37">
            <w:pPr>
              <w:pStyle w:val="TableContents"/>
              <w:snapToGrid w:val="0"/>
              <w:ind w:left="360"/>
              <w:rPr>
                <w:rFonts w:eastAsia="Times New Roman" w:cs="Times New Roman"/>
                <w:b/>
                <w:bCs/>
                <w:sz w:val="28"/>
                <w:szCs w:val="28"/>
              </w:rPr>
            </w:pPr>
          </w:p>
          <w:p w14:paraId="77D1F4AD" w14:textId="2C61F246" w:rsidR="00762C2A" w:rsidRPr="006A4611" w:rsidRDefault="00762C2A" w:rsidP="00762C2A">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No brokerage charges from Customers.</w:t>
            </w:r>
          </w:p>
          <w:p w14:paraId="44982B9D" w14:textId="43C10ABA" w:rsidR="006A4611" w:rsidRDefault="006A4611" w:rsidP="00B2062B">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Easy booking of bed.</w:t>
            </w:r>
          </w:p>
          <w:p w14:paraId="5FC556C3" w14:textId="69A807B5" w:rsidR="001A07DC" w:rsidRDefault="001A07DC" w:rsidP="00B2062B">
            <w:pPr>
              <w:widowControl/>
              <w:numPr>
                <w:ilvl w:val="0"/>
                <w:numId w:val="7"/>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No need of intermedi</w:t>
            </w:r>
            <w:r w:rsidR="003808D8">
              <w:rPr>
                <w:rFonts w:eastAsia="Calibri" w:cs="Times New Roman"/>
                <w:kern w:val="0"/>
                <w:lang w:val="en-IN" w:eastAsia="en-US" w:bidi="ar-SA"/>
              </w:rPr>
              <w:t>ate person</w:t>
            </w:r>
            <w:r>
              <w:rPr>
                <w:rFonts w:eastAsia="Calibri" w:cs="Times New Roman"/>
                <w:kern w:val="0"/>
                <w:lang w:val="en-IN" w:eastAsia="en-US" w:bidi="ar-SA"/>
              </w:rPr>
              <w:t xml:space="preserve"> throughout the process.</w:t>
            </w:r>
          </w:p>
          <w:p w14:paraId="6E3C8C02" w14:textId="4C652399" w:rsidR="00990D4D" w:rsidRPr="00B2062B" w:rsidRDefault="00990D4D" w:rsidP="00B2062B">
            <w:pPr>
              <w:widowControl/>
              <w:numPr>
                <w:ilvl w:val="0"/>
                <w:numId w:val="7"/>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Time and cost efficient for users and PG Owners</w:t>
            </w:r>
            <w:r w:rsidR="00E84C64">
              <w:rPr>
                <w:rFonts w:eastAsia="Calibri" w:cs="Times New Roman"/>
                <w:kern w:val="0"/>
                <w:lang w:val="en-IN" w:eastAsia="en-US" w:bidi="ar-SA"/>
              </w:rPr>
              <w:t>.</w:t>
            </w:r>
          </w:p>
          <w:p w14:paraId="0FBA2274" w14:textId="77777777" w:rsidR="004802D6" w:rsidRDefault="004802D6" w:rsidP="00916F37">
            <w:pPr>
              <w:pStyle w:val="TableContents"/>
              <w:snapToGrid w:val="0"/>
              <w:rPr>
                <w:rFonts w:eastAsia="Times New Roman" w:cs="Times New Roman"/>
              </w:rPr>
            </w:pPr>
          </w:p>
          <w:p w14:paraId="0DF057C4" w14:textId="77777777" w:rsidR="00281ED5" w:rsidRDefault="00281ED5" w:rsidP="00916F37">
            <w:pPr>
              <w:pStyle w:val="TableContents"/>
              <w:snapToGrid w:val="0"/>
              <w:rPr>
                <w:rFonts w:eastAsia="Times New Roman" w:cs="Times New Roman"/>
              </w:rPr>
            </w:pPr>
          </w:p>
          <w:p w14:paraId="016CD083" w14:textId="77777777" w:rsidR="00281ED5" w:rsidRDefault="00281ED5" w:rsidP="00916F37">
            <w:pPr>
              <w:pStyle w:val="TableContents"/>
              <w:snapToGrid w:val="0"/>
              <w:rPr>
                <w:rFonts w:eastAsia="Times New Roman" w:cs="Times New Roman"/>
              </w:rPr>
            </w:pPr>
          </w:p>
          <w:p w14:paraId="634C72CD" w14:textId="77777777" w:rsidR="00281ED5" w:rsidRDefault="00281ED5" w:rsidP="00916F37">
            <w:pPr>
              <w:pStyle w:val="TableContents"/>
              <w:snapToGrid w:val="0"/>
              <w:rPr>
                <w:rFonts w:eastAsia="Times New Roman" w:cs="Times New Roman"/>
              </w:rPr>
            </w:pPr>
          </w:p>
          <w:p w14:paraId="67A5B0C6" w14:textId="77777777" w:rsidR="00281ED5" w:rsidRDefault="00281ED5" w:rsidP="00916F37">
            <w:pPr>
              <w:pStyle w:val="TableContents"/>
              <w:snapToGrid w:val="0"/>
              <w:rPr>
                <w:rFonts w:eastAsia="Times New Roman" w:cs="Times New Roman"/>
              </w:rPr>
            </w:pPr>
          </w:p>
          <w:p w14:paraId="5180C8C6" w14:textId="77777777" w:rsidR="00281ED5" w:rsidRDefault="00281ED5" w:rsidP="00916F37">
            <w:pPr>
              <w:pStyle w:val="TableContents"/>
              <w:snapToGrid w:val="0"/>
              <w:rPr>
                <w:rFonts w:eastAsia="Times New Roman" w:cs="Times New Roman"/>
              </w:rPr>
            </w:pPr>
          </w:p>
          <w:p w14:paraId="165E6ADE" w14:textId="77777777" w:rsidR="00281ED5" w:rsidRDefault="00281ED5" w:rsidP="00916F37">
            <w:pPr>
              <w:pStyle w:val="TableContents"/>
              <w:snapToGrid w:val="0"/>
              <w:rPr>
                <w:rFonts w:eastAsia="Times New Roman" w:cs="Times New Roman"/>
              </w:rPr>
            </w:pPr>
          </w:p>
          <w:p w14:paraId="27A4930D" w14:textId="77777777" w:rsidR="00281ED5" w:rsidRDefault="00281ED5" w:rsidP="00916F37">
            <w:pPr>
              <w:pStyle w:val="TableContents"/>
              <w:snapToGrid w:val="0"/>
              <w:rPr>
                <w:rFonts w:eastAsia="Times New Roman" w:cs="Times New Roman"/>
              </w:rPr>
            </w:pPr>
          </w:p>
          <w:p w14:paraId="6A618858" w14:textId="77777777" w:rsidR="00281ED5" w:rsidRDefault="00281ED5" w:rsidP="00916F37">
            <w:pPr>
              <w:pStyle w:val="TableContents"/>
              <w:snapToGrid w:val="0"/>
              <w:rPr>
                <w:rFonts w:eastAsia="Times New Roman" w:cs="Times New Roman"/>
              </w:rPr>
            </w:pPr>
          </w:p>
          <w:p w14:paraId="52A7D036" w14:textId="77777777" w:rsidR="00281ED5" w:rsidRDefault="00281ED5" w:rsidP="00916F37">
            <w:pPr>
              <w:pStyle w:val="TableContents"/>
              <w:snapToGrid w:val="0"/>
              <w:rPr>
                <w:rFonts w:eastAsia="Times New Roman" w:cs="Times New Roman"/>
              </w:rPr>
            </w:pPr>
          </w:p>
          <w:p w14:paraId="0B9DCB78" w14:textId="77777777" w:rsidR="00281ED5" w:rsidRDefault="00281ED5" w:rsidP="00916F37">
            <w:pPr>
              <w:pStyle w:val="TableContents"/>
              <w:snapToGrid w:val="0"/>
              <w:rPr>
                <w:rFonts w:eastAsia="Times New Roman" w:cs="Times New Roman"/>
              </w:rPr>
            </w:pPr>
          </w:p>
          <w:p w14:paraId="141B0F6C" w14:textId="77777777" w:rsidR="00281ED5" w:rsidRDefault="00281ED5" w:rsidP="00916F37">
            <w:pPr>
              <w:pStyle w:val="TableContents"/>
              <w:snapToGrid w:val="0"/>
              <w:rPr>
                <w:rFonts w:eastAsia="Times New Roman" w:cs="Times New Roman"/>
              </w:rPr>
            </w:pPr>
          </w:p>
          <w:p w14:paraId="35FF10B3" w14:textId="77777777" w:rsidR="00281ED5" w:rsidRDefault="00281ED5" w:rsidP="00916F37">
            <w:pPr>
              <w:pStyle w:val="TableContents"/>
              <w:snapToGrid w:val="0"/>
              <w:rPr>
                <w:rFonts w:eastAsia="Times New Roman" w:cs="Times New Roman"/>
              </w:rPr>
            </w:pPr>
          </w:p>
          <w:p w14:paraId="7E673702" w14:textId="77777777" w:rsidR="00281ED5" w:rsidRDefault="00281ED5" w:rsidP="00916F37">
            <w:pPr>
              <w:pStyle w:val="TableContents"/>
              <w:snapToGrid w:val="0"/>
              <w:rPr>
                <w:rFonts w:eastAsia="Times New Roman" w:cs="Times New Roman"/>
              </w:rPr>
            </w:pPr>
          </w:p>
          <w:p w14:paraId="64F4FB91" w14:textId="77777777" w:rsidR="00281ED5" w:rsidRDefault="00281ED5" w:rsidP="00916F37">
            <w:pPr>
              <w:pStyle w:val="TableContents"/>
              <w:snapToGrid w:val="0"/>
              <w:rPr>
                <w:rFonts w:eastAsia="Times New Roman" w:cs="Times New Roman"/>
              </w:rPr>
            </w:pPr>
          </w:p>
          <w:p w14:paraId="05F845A0" w14:textId="58B64EAC" w:rsidR="00281ED5" w:rsidRDefault="00281ED5" w:rsidP="00916F37">
            <w:pPr>
              <w:pStyle w:val="TableContents"/>
              <w:snapToGrid w:val="0"/>
              <w:rPr>
                <w:rFonts w:eastAsia="Times New Roman" w:cs="Times New Roman"/>
              </w:rPr>
            </w:pPr>
          </w:p>
        </w:tc>
      </w:tr>
      <w:tr w:rsidR="000039E9" w14:paraId="31A820E1" w14:textId="77777777" w:rsidTr="00185031">
        <w:tc>
          <w:tcPr>
            <w:tcW w:w="10543" w:type="dxa"/>
          </w:tcPr>
          <w:p w14:paraId="210A62C8" w14:textId="20A75D11" w:rsidR="000039E9" w:rsidRDefault="00762C2A" w:rsidP="00762C2A">
            <w:pPr>
              <w:pStyle w:val="TableContents"/>
              <w:snapToGrid w:val="0"/>
              <w:spacing w:line="276" w:lineRule="auto"/>
              <w:rPr>
                <w:rFonts w:eastAsia="Times New Roman" w:cs="Times New Roman"/>
                <w:b/>
                <w:bCs/>
                <w:sz w:val="32"/>
                <w:szCs w:val="32"/>
              </w:rPr>
            </w:pPr>
            <w:r w:rsidRPr="004802D6">
              <w:rPr>
                <w:rFonts w:eastAsia="Times New Roman" w:cs="Times New Roman"/>
                <w:b/>
                <w:bCs/>
                <w:sz w:val="32"/>
                <w:szCs w:val="32"/>
              </w:rPr>
              <w:lastRenderedPageBreak/>
              <w:t>4. Methodology:</w:t>
            </w:r>
          </w:p>
          <w:p w14:paraId="1D578EBA" w14:textId="77777777" w:rsidR="00496050" w:rsidRPr="004802D6" w:rsidRDefault="00496050" w:rsidP="00762C2A">
            <w:pPr>
              <w:pStyle w:val="TableContents"/>
              <w:snapToGrid w:val="0"/>
              <w:spacing w:line="276" w:lineRule="auto"/>
              <w:rPr>
                <w:rFonts w:eastAsia="Times New Roman" w:cs="Times New Roman"/>
                <w:b/>
                <w:bCs/>
                <w:sz w:val="32"/>
                <w:szCs w:val="32"/>
              </w:rPr>
            </w:pPr>
          </w:p>
          <w:p w14:paraId="5E21C3A3" w14:textId="2175BCF6" w:rsidR="00496050" w:rsidRDefault="00496050" w:rsidP="00496050">
            <w:pPr>
              <w:pStyle w:val="TableContents"/>
              <w:numPr>
                <w:ilvl w:val="0"/>
                <w:numId w:val="13"/>
              </w:numPr>
              <w:snapToGrid w:val="0"/>
              <w:rPr>
                <w:rFonts w:eastAsia="Times New Roman" w:cs="Times New Roman"/>
                <w:b/>
                <w:bCs/>
                <w:sz w:val="28"/>
                <w:szCs w:val="28"/>
              </w:rPr>
            </w:pPr>
            <w:r w:rsidRPr="00762C2A">
              <w:rPr>
                <w:rFonts w:eastAsia="Times New Roman" w:cs="Times New Roman"/>
                <w:b/>
                <w:bCs/>
                <w:sz w:val="28"/>
                <w:szCs w:val="28"/>
              </w:rPr>
              <w:t>Proposed Techniques or methods to be implemented</w:t>
            </w:r>
            <w:r w:rsidRPr="002D617B">
              <w:rPr>
                <w:rFonts w:eastAsia="Times New Roman" w:cs="Times New Roman"/>
                <w:b/>
                <w:bCs/>
                <w:sz w:val="28"/>
                <w:szCs w:val="28"/>
              </w:rPr>
              <w:t>:</w:t>
            </w:r>
          </w:p>
          <w:p w14:paraId="505B3282" w14:textId="77777777" w:rsidR="00496050" w:rsidRDefault="00496050" w:rsidP="00496050">
            <w:pPr>
              <w:pStyle w:val="TableContents"/>
              <w:snapToGrid w:val="0"/>
              <w:ind w:left="360"/>
              <w:rPr>
                <w:rFonts w:eastAsia="Times New Roman" w:cs="Times New Roman"/>
                <w:b/>
                <w:bCs/>
                <w:sz w:val="28"/>
                <w:szCs w:val="28"/>
              </w:rPr>
            </w:pPr>
          </w:p>
          <w:p w14:paraId="55AD8D73" w14:textId="4460B374" w:rsidR="00496050" w:rsidRPr="00496050" w:rsidRDefault="00496050"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Th</w:t>
            </w:r>
            <w:r w:rsidR="001177E1">
              <w:rPr>
                <w:rFonts w:cs="Times New Roman"/>
                <w:lang w:val="en-IN"/>
              </w:rPr>
              <w:t xml:space="preserve">is </w:t>
            </w:r>
            <w:r>
              <w:rPr>
                <w:rFonts w:cs="Times New Roman"/>
                <w:lang w:val="en-IN"/>
              </w:rPr>
              <w:t>website gives you a user-friendly platform for browsing through PG’s with different facilities, without this you will have to go around the city searching for one.</w:t>
            </w:r>
          </w:p>
          <w:p w14:paraId="3987D64B" w14:textId="69C6D0B4" w:rsidR="00496050" w:rsidRPr="00496050" w:rsidRDefault="00496050"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Explore the facilities and services provided by different owners.</w:t>
            </w:r>
          </w:p>
          <w:p w14:paraId="0B416661" w14:textId="34CF5C74" w:rsidR="00496050" w:rsidRPr="00496050" w:rsidRDefault="00496050"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You can look for PG’s across the city with your desired location and facilities you need.</w:t>
            </w:r>
          </w:p>
          <w:p w14:paraId="121A994C" w14:textId="4AB34A7C" w:rsidR="00496050" w:rsidRPr="00496050" w:rsidRDefault="00496050"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Also, you can book</w:t>
            </w:r>
            <w:r w:rsidR="00821AC5">
              <w:rPr>
                <w:rFonts w:cs="Times New Roman"/>
                <w:lang w:val="en-IN"/>
              </w:rPr>
              <w:t xml:space="preserve"> a bed in the room</w:t>
            </w:r>
            <w:r>
              <w:rPr>
                <w:rFonts w:cs="Times New Roman"/>
                <w:lang w:val="en-IN"/>
              </w:rPr>
              <w:t xml:space="preserve"> by paying a token amount online through the website.</w:t>
            </w:r>
          </w:p>
          <w:p w14:paraId="3DBD4CBB" w14:textId="51037F01" w:rsidR="00496050" w:rsidRPr="00496050" w:rsidRDefault="00496050"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It allows the PG owners to add details about their PG, which includes the address, facilities provided, contact details.</w:t>
            </w:r>
          </w:p>
          <w:p w14:paraId="59C21CFD" w14:textId="492F9023" w:rsidR="00496050" w:rsidRPr="0099140B" w:rsidRDefault="00496050"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Also, the PG owner</w:t>
            </w:r>
            <w:r w:rsidR="005C5997">
              <w:rPr>
                <w:rFonts w:cs="Times New Roman"/>
                <w:lang w:val="en-IN"/>
              </w:rPr>
              <w:t xml:space="preserve"> can</w:t>
            </w:r>
            <w:r>
              <w:rPr>
                <w:rFonts w:cs="Times New Roman"/>
                <w:lang w:val="en-IN"/>
              </w:rPr>
              <w:t xml:space="preserve"> provide live updates about the PG </w:t>
            </w:r>
            <w:proofErr w:type="spellStart"/>
            <w:r>
              <w:rPr>
                <w:rFonts w:cs="Times New Roman"/>
                <w:lang w:val="en-IN"/>
              </w:rPr>
              <w:t>i.e</w:t>
            </w:r>
            <w:proofErr w:type="spellEnd"/>
            <w:r w:rsidR="006200ED">
              <w:rPr>
                <w:rFonts w:cs="Times New Roman"/>
                <w:lang w:val="en-IN"/>
              </w:rPr>
              <w:t>,</w:t>
            </w:r>
            <w:r>
              <w:rPr>
                <w:rFonts w:cs="Times New Roman"/>
                <w:lang w:val="en-IN"/>
              </w:rPr>
              <w:t xml:space="preserve"> availability of beds.</w:t>
            </w:r>
          </w:p>
          <w:p w14:paraId="40B95F1D" w14:textId="2EB2FDD5" w:rsidR="0099140B" w:rsidRPr="0099140B" w:rsidRDefault="0099140B" w:rsidP="00496050">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After the completion of booking a bed, if a customer wants to cancel the booking then these terms will apply.</w:t>
            </w:r>
          </w:p>
          <w:p w14:paraId="23C092B9" w14:textId="75B03B64" w:rsidR="0099140B" w:rsidRDefault="0099140B" w:rsidP="0099140B">
            <w:pPr>
              <w:pStyle w:val="ListParagraph"/>
              <w:widowControl/>
              <w:numPr>
                <w:ilvl w:val="0"/>
                <w:numId w:val="19"/>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Full amount will be refunded to the customer if booking cancelled within the same day.</w:t>
            </w:r>
          </w:p>
          <w:p w14:paraId="2CD45AEE" w14:textId="3A9FE9F7" w:rsidR="0099140B" w:rsidRDefault="0099140B" w:rsidP="0099140B">
            <w:pPr>
              <w:pStyle w:val="ListParagraph"/>
              <w:widowControl/>
              <w:numPr>
                <w:ilvl w:val="0"/>
                <w:numId w:val="19"/>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75% of the amount will be refunded to the customer if the booking is cancelled within 10 days.</w:t>
            </w:r>
          </w:p>
          <w:p w14:paraId="6769A9E1" w14:textId="2E8811F8" w:rsidR="0099140B" w:rsidRDefault="0099140B" w:rsidP="0099140B">
            <w:pPr>
              <w:pStyle w:val="ListParagraph"/>
              <w:widowControl/>
              <w:numPr>
                <w:ilvl w:val="0"/>
                <w:numId w:val="19"/>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50% of the amount will be refunded to the customer if the booking is cancelled within 15 days.</w:t>
            </w:r>
          </w:p>
          <w:p w14:paraId="3526210D" w14:textId="06219CC7" w:rsidR="0099140B" w:rsidRPr="0099140B" w:rsidRDefault="0099140B" w:rsidP="0099140B">
            <w:pPr>
              <w:pStyle w:val="ListParagraph"/>
              <w:widowControl/>
              <w:numPr>
                <w:ilvl w:val="0"/>
                <w:numId w:val="19"/>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No amount will be refunded if the booking cancelled after 15 days.</w:t>
            </w:r>
          </w:p>
          <w:p w14:paraId="7BA4C560" w14:textId="0AFCE581" w:rsidR="003F0784" w:rsidRDefault="00496050" w:rsidP="003F0784">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T</w:t>
            </w:r>
            <w:r w:rsidR="000F6573">
              <w:rPr>
                <w:rFonts w:cs="Times New Roman"/>
                <w:lang w:val="en-IN"/>
              </w:rPr>
              <w:t>his</w:t>
            </w:r>
            <w:r>
              <w:rPr>
                <w:rFonts w:cs="Times New Roman"/>
                <w:lang w:val="en-IN"/>
              </w:rPr>
              <w:t xml:space="preserve"> system is developed to reduce the work load of a person and save the precious time of the Users.</w:t>
            </w:r>
            <w:r w:rsidRPr="00496050">
              <w:rPr>
                <w:rFonts w:eastAsia="Times New Roman" w:cs="Times New Roman"/>
                <w:b/>
                <w:bCs/>
                <w:sz w:val="28"/>
                <w:szCs w:val="28"/>
              </w:rPr>
              <w:t xml:space="preserve">          </w:t>
            </w:r>
          </w:p>
          <w:p w14:paraId="5F6B6DDA" w14:textId="54D6258F" w:rsidR="004802D6" w:rsidRDefault="00496050" w:rsidP="003F0784">
            <w:pPr>
              <w:widowControl/>
              <w:suppressAutoHyphens w:val="0"/>
              <w:spacing w:before="120" w:after="240"/>
              <w:ind w:left="1352"/>
              <w:jc w:val="both"/>
              <w:rPr>
                <w:rFonts w:eastAsia="Times New Roman" w:cs="Times New Roman"/>
                <w:b/>
                <w:bCs/>
                <w:sz w:val="28"/>
                <w:szCs w:val="28"/>
              </w:rPr>
            </w:pPr>
            <w:r w:rsidRPr="003F0784">
              <w:rPr>
                <w:rFonts w:eastAsia="Times New Roman" w:cs="Times New Roman"/>
                <w:b/>
                <w:bCs/>
                <w:sz w:val="28"/>
                <w:szCs w:val="28"/>
              </w:rPr>
              <w:t xml:space="preserve">      </w:t>
            </w:r>
          </w:p>
          <w:p w14:paraId="366BC4B4" w14:textId="5F65FA7E" w:rsidR="006318A3" w:rsidRDefault="006318A3" w:rsidP="003F0784">
            <w:pPr>
              <w:widowControl/>
              <w:suppressAutoHyphens w:val="0"/>
              <w:spacing w:before="120" w:after="240"/>
              <w:ind w:left="1352"/>
              <w:jc w:val="both"/>
              <w:rPr>
                <w:rFonts w:eastAsia="Times New Roman" w:cs="Times New Roman"/>
                <w:b/>
                <w:bCs/>
                <w:sz w:val="28"/>
                <w:szCs w:val="28"/>
              </w:rPr>
            </w:pPr>
          </w:p>
          <w:p w14:paraId="66478A17" w14:textId="618977C9" w:rsidR="006318A3" w:rsidRDefault="006318A3" w:rsidP="003F0784">
            <w:pPr>
              <w:widowControl/>
              <w:suppressAutoHyphens w:val="0"/>
              <w:spacing w:before="120" w:after="240"/>
              <w:ind w:left="1352"/>
              <w:jc w:val="both"/>
              <w:rPr>
                <w:rFonts w:eastAsia="Times New Roman" w:cs="Times New Roman"/>
                <w:b/>
                <w:bCs/>
                <w:sz w:val="28"/>
                <w:szCs w:val="28"/>
              </w:rPr>
            </w:pPr>
          </w:p>
          <w:p w14:paraId="5C531DA2" w14:textId="2563D6C6" w:rsidR="006318A3" w:rsidRDefault="006318A3" w:rsidP="00281ED5">
            <w:pPr>
              <w:widowControl/>
              <w:suppressAutoHyphens w:val="0"/>
              <w:spacing w:before="120" w:after="240"/>
              <w:jc w:val="both"/>
              <w:rPr>
                <w:rFonts w:eastAsia="Times New Roman" w:cs="Times New Roman"/>
                <w:b/>
                <w:bCs/>
                <w:sz w:val="28"/>
                <w:szCs w:val="28"/>
              </w:rPr>
            </w:pPr>
          </w:p>
          <w:p w14:paraId="02332F64" w14:textId="77777777" w:rsidR="00281ED5" w:rsidRPr="003F0784" w:rsidRDefault="00281ED5" w:rsidP="00281ED5">
            <w:pPr>
              <w:widowControl/>
              <w:suppressAutoHyphens w:val="0"/>
              <w:spacing w:before="120" w:after="240"/>
              <w:jc w:val="both"/>
              <w:rPr>
                <w:rFonts w:eastAsia="Calibri" w:cs="Times New Roman"/>
                <w:kern w:val="0"/>
                <w:lang w:val="en-IN" w:eastAsia="en-US" w:bidi="ar-SA"/>
              </w:rPr>
            </w:pPr>
          </w:p>
          <w:p w14:paraId="22E4D62D" w14:textId="5F8C3EE2" w:rsidR="00762C2A" w:rsidRDefault="00762C2A" w:rsidP="00762C2A">
            <w:pPr>
              <w:pStyle w:val="TableContents"/>
              <w:numPr>
                <w:ilvl w:val="0"/>
                <w:numId w:val="13"/>
              </w:numPr>
              <w:snapToGrid w:val="0"/>
              <w:spacing w:line="276" w:lineRule="auto"/>
              <w:rPr>
                <w:rFonts w:eastAsia="Times New Roman" w:cs="Times New Roman"/>
                <w:b/>
                <w:bCs/>
                <w:sz w:val="28"/>
                <w:szCs w:val="28"/>
              </w:rPr>
            </w:pPr>
            <w:r>
              <w:rPr>
                <w:rFonts w:eastAsia="Times New Roman" w:cs="Times New Roman"/>
                <w:b/>
                <w:bCs/>
                <w:sz w:val="28"/>
                <w:szCs w:val="28"/>
              </w:rPr>
              <w:lastRenderedPageBreak/>
              <w:t>Project Flowchart:</w:t>
            </w:r>
          </w:p>
          <w:p w14:paraId="6F15E033" w14:textId="577EF0CF" w:rsidR="0054291A"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02272" behindDoc="0" locked="0" layoutInCell="1" allowOverlap="1" wp14:anchorId="3B447794" wp14:editId="20116C92">
                      <wp:simplePos x="0" y="0"/>
                      <wp:positionH relativeFrom="column">
                        <wp:posOffset>3055620</wp:posOffset>
                      </wp:positionH>
                      <wp:positionV relativeFrom="paragraph">
                        <wp:posOffset>203835</wp:posOffset>
                      </wp:positionV>
                      <wp:extent cx="1355725" cy="342900"/>
                      <wp:effectExtent l="12065" t="5080" r="13335" b="13970"/>
                      <wp:wrapNone/>
                      <wp:docPr id="1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045C4A53" w14:textId="6E2097CD" w:rsidR="00125C51" w:rsidRPr="00125C51" w:rsidRDefault="00125C51" w:rsidP="00125C51">
                                  <w:pPr>
                                    <w:jc w:val="center"/>
                                    <w:rPr>
                                      <w:lang w:val="en-IN"/>
                                    </w:rPr>
                                  </w:pPr>
                                  <w:r>
                                    <w:rPr>
                                      <w:lang w:val="en-IN"/>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47794" id="Text Box 87" o:spid="_x0000_s1037" type="#_x0000_t202" style="position:absolute;left:0;text-align:left;margin-left:240.6pt;margin-top:16.05pt;width:106.7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">
                      <v:textbox>
                        <w:txbxContent>
                          <w:p w14:paraId="045C4A53" w14:textId="6E2097CD" w:rsidR="00125C51" w:rsidRPr="00125C51" w:rsidRDefault="00125C51" w:rsidP="00125C51">
                            <w:pPr>
                              <w:jc w:val="center"/>
                              <w:rPr>
                                <w:lang w:val="en-IN"/>
                              </w:rPr>
                            </w:pPr>
                            <w:r>
                              <w:rPr>
                                <w:lang w:val="en-IN"/>
                              </w:rPr>
                              <w:t>Customer</w:t>
                            </w:r>
                          </w:p>
                        </w:txbxContent>
                      </v:textbox>
                    </v:shape>
                  </w:pict>
                </mc:Fallback>
              </mc:AlternateContent>
            </w:r>
          </w:p>
          <w:p w14:paraId="4FF0F8AA" w14:textId="7A4ACA5A" w:rsidR="00125C51" w:rsidRDefault="00125C51" w:rsidP="00125C51">
            <w:pPr>
              <w:pStyle w:val="TableContents"/>
              <w:snapToGrid w:val="0"/>
              <w:spacing w:line="276" w:lineRule="auto"/>
              <w:ind w:left="785"/>
              <w:jc w:val="center"/>
              <w:rPr>
                <w:rFonts w:eastAsia="Times New Roman" w:cs="Times New Roman"/>
                <w:b/>
                <w:bCs/>
                <w:sz w:val="28"/>
                <w:szCs w:val="28"/>
              </w:rPr>
            </w:pPr>
          </w:p>
          <w:p w14:paraId="5EC03AD1" w14:textId="734E023D"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08416" behindDoc="0" locked="0" layoutInCell="1" allowOverlap="1" wp14:anchorId="067F745F" wp14:editId="54A25970">
                      <wp:simplePos x="0" y="0"/>
                      <wp:positionH relativeFrom="column">
                        <wp:posOffset>3704590</wp:posOffset>
                      </wp:positionH>
                      <wp:positionV relativeFrom="paragraph">
                        <wp:posOffset>76200</wp:posOffset>
                      </wp:positionV>
                      <wp:extent cx="3810" cy="391160"/>
                      <wp:effectExtent l="51435" t="5080" r="59055" b="22860"/>
                      <wp:wrapNone/>
                      <wp:docPr id="1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911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C3FE4" id="AutoShape 93" o:spid="_x0000_s1026" type="#_x0000_t32" style="position:absolute;margin-left:291.7pt;margin-top:6pt;width:.3pt;height:3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">
                      <v:stroke endarrow="block"/>
                    </v:shape>
                  </w:pict>
                </mc:Fallback>
              </mc:AlternateContent>
            </w:r>
          </w:p>
          <w:p w14:paraId="2187B526" w14:textId="1A56B96C"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03296" behindDoc="0" locked="0" layoutInCell="1" allowOverlap="1" wp14:anchorId="3B447794" wp14:editId="4436C2E3">
                      <wp:simplePos x="0" y="0"/>
                      <wp:positionH relativeFrom="column">
                        <wp:posOffset>3055620</wp:posOffset>
                      </wp:positionH>
                      <wp:positionV relativeFrom="paragraph">
                        <wp:posOffset>217170</wp:posOffset>
                      </wp:positionV>
                      <wp:extent cx="1355725" cy="342900"/>
                      <wp:effectExtent l="0" t="0" r="15875" b="19050"/>
                      <wp:wrapNone/>
                      <wp:docPr id="1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725" cy="342900"/>
                              </a:xfrm>
                              <a:prstGeom prst="roundRect">
                                <a:avLst>
                                  <a:gd name="adj" fmla="val 16667"/>
                                </a:avLst>
                              </a:prstGeom>
                              <a:solidFill>
                                <a:srgbClr val="FFFFFF"/>
                              </a:solidFill>
                              <a:ln w="9525">
                                <a:solidFill>
                                  <a:srgbClr val="000000"/>
                                </a:solidFill>
                                <a:round/>
                                <a:headEnd type="none" w="med" len="med"/>
                                <a:tailEnd type="none" w="med" len="med"/>
                              </a:ln>
                            </wps:spPr>
                            <wps:txbx>
                              <w:txbxContent>
                                <w:p w14:paraId="123C7B84" w14:textId="4B127C19" w:rsidR="00125C51" w:rsidRPr="00125C51" w:rsidRDefault="00125C51" w:rsidP="00125C51">
                                  <w:pPr>
                                    <w:jc w:val="center"/>
                                    <w:rPr>
                                      <w:lang w:val="en-IN"/>
                                    </w:rPr>
                                  </w:pPr>
                                  <w:r>
                                    <w:rPr>
                                      <w:lang w:val="en-IN"/>
                                    </w:rP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447794" id="AutoShape 88" o:spid="_x0000_s1038" style="position:absolute;left:0;text-align:left;margin-left:240.6pt;margin-top:17.1pt;width:106.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">
                      <v:textbox>
                        <w:txbxContent>
                          <w:p w14:paraId="123C7B84" w14:textId="4B127C19" w:rsidR="00125C51" w:rsidRPr="00125C51" w:rsidRDefault="00125C51" w:rsidP="00125C51">
                            <w:pPr>
                              <w:jc w:val="center"/>
                              <w:rPr>
                                <w:lang w:val="en-IN"/>
                              </w:rPr>
                            </w:pPr>
                            <w:r>
                              <w:rPr>
                                <w:lang w:val="en-IN"/>
                              </w:rPr>
                              <w:t>Search</w:t>
                            </w:r>
                          </w:p>
                        </w:txbxContent>
                      </v:textbox>
                    </v:roundrect>
                  </w:pict>
                </mc:Fallback>
              </mc:AlternateContent>
            </w:r>
          </w:p>
          <w:p w14:paraId="3DB58A04" w14:textId="58D1A25E" w:rsidR="00125C51" w:rsidRDefault="00125C51" w:rsidP="00125C51">
            <w:pPr>
              <w:pStyle w:val="TableContents"/>
              <w:snapToGrid w:val="0"/>
              <w:spacing w:line="276" w:lineRule="auto"/>
              <w:ind w:left="785"/>
              <w:jc w:val="center"/>
              <w:rPr>
                <w:rFonts w:eastAsia="Times New Roman" w:cs="Times New Roman"/>
                <w:b/>
                <w:bCs/>
                <w:sz w:val="28"/>
                <w:szCs w:val="28"/>
              </w:rPr>
            </w:pPr>
          </w:p>
          <w:p w14:paraId="5BF44CE3" w14:textId="1C71A0D6"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09440" behindDoc="0" locked="0" layoutInCell="1" allowOverlap="1" wp14:anchorId="067F745F" wp14:editId="27D11DD1">
                      <wp:simplePos x="0" y="0"/>
                      <wp:positionH relativeFrom="column">
                        <wp:posOffset>3685540</wp:posOffset>
                      </wp:positionH>
                      <wp:positionV relativeFrom="paragraph">
                        <wp:posOffset>90170</wp:posOffset>
                      </wp:positionV>
                      <wp:extent cx="3810" cy="260985"/>
                      <wp:effectExtent l="51435" t="9525" r="59055" b="15240"/>
                      <wp:wrapNone/>
                      <wp:docPr id="16"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60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E8A40" id="AutoShape 96" o:spid="_x0000_s1026" type="#_x0000_t32" style="position:absolute;margin-left:290.2pt;margin-top:7.1pt;width:.3pt;height:2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">
                      <v:stroke endarrow="block"/>
                    </v:shape>
                  </w:pict>
                </mc:Fallback>
              </mc:AlternateContent>
            </w:r>
          </w:p>
          <w:p w14:paraId="334F5063" w14:textId="18A52927"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9680" behindDoc="0" locked="0" layoutInCell="1" allowOverlap="1" wp14:anchorId="298954F7" wp14:editId="78F7F432">
                      <wp:simplePos x="0" y="0"/>
                      <wp:positionH relativeFrom="column">
                        <wp:posOffset>4403090</wp:posOffset>
                      </wp:positionH>
                      <wp:positionV relativeFrom="paragraph">
                        <wp:posOffset>212725</wp:posOffset>
                      </wp:positionV>
                      <wp:extent cx="466725" cy="290830"/>
                      <wp:effectExtent l="0" t="0" r="2540" b="0"/>
                      <wp:wrapNone/>
                      <wp:docPr id="1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B5B" w14:textId="4BAC0134" w:rsidR="00002FB8" w:rsidRPr="00002FB8" w:rsidRDefault="00002FB8">
                                  <w:pPr>
                                    <w:rPr>
                                      <w:lang w:val="en-IN"/>
                                    </w:rPr>
                                  </w:pPr>
                                  <w:r>
                                    <w:rPr>
                                      <w:lang w:val="en-IN"/>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954F7" id="_x0000_t202" coordsize="21600,21600" o:spt="202" path="m,l,21600r21600,l21600,xe">
                      <v:stroke joinstyle="miter"/>
                      <v:path gradientshapeok="t" o:connecttype="rect"/>
                    </v:shapetype>
                    <v:shape id="Text Box 112" o:spid="_x0000_s1039" type="#_x0000_t202" style="position:absolute;left:0;text-align:left;margin-left:346.7pt;margin-top:16.75pt;width:36.75pt;height:2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" stroked="f">
                      <v:textbox>
                        <w:txbxContent>
                          <w:p w14:paraId="0DE23B5B" w14:textId="4BAC0134" w:rsidR="00002FB8" w:rsidRPr="00002FB8" w:rsidRDefault="00002FB8">
                            <w:pPr>
                              <w:rPr>
                                <w:lang w:val="en-IN"/>
                              </w:rPr>
                            </w:pPr>
                            <w:r>
                              <w:rPr>
                                <w:lang w:val="en-IN"/>
                              </w:rPr>
                              <w:t>No</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705344" behindDoc="0" locked="0" layoutInCell="1" allowOverlap="1" wp14:anchorId="3A75B350" wp14:editId="5640C0DF">
                      <wp:simplePos x="0" y="0"/>
                      <wp:positionH relativeFrom="column">
                        <wp:posOffset>3012440</wp:posOffset>
                      </wp:positionH>
                      <wp:positionV relativeFrom="paragraph">
                        <wp:posOffset>115570</wp:posOffset>
                      </wp:positionV>
                      <wp:extent cx="1333500" cy="810895"/>
                      <wp:effectExtent l="16510" t="13335" r="21590" b="13970"/>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1089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80D00" id="_x0000_t4" coordsize="21600,21600" o:spt="4" path="m10800,l,10800,10800,21600,21600,10800xe">
                      <v:stroke joinstyle="miter"/>
                      <v:path gradientshapeok="t" o:connecttype="rect" textboxrect="5400,5400,16200,16200"/>
                    </v:shapetype>
                    <v:shape id="AutoShape 90" o:spid="_x0000_s1026" type="#_x0000_t4" style="position:absolute;margin-left:237.2pt;margin-top:9.1pt;width:105pt;height:63.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"/>
                  </w:pict>
                </mc:Fallback>
              </mc:AlternateContent>
            </w:r>
          </w:p>
          <w:p w14:paraId="176D54CE" w14:textId="3F81E929"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04320" behindDoc="0" locked="0" layoutInCell="1" allowOverlap="1" wp14:anchorId="3B447794" wp14:editId="5D165F78">
                      <wp:simplePos x="0" y="0"/>
                      <wp:positionH relativeFrom="column">
                        <wp:posOffset>5010785</wp:posOffset>
                      </wp:positionH>
                      <wp:positionV relativeFrom="paragraph">
                        <wp:posOffset>93980</wp:posOffset>
                      </wp:positionV>
                      <wp:extent cx="1355725" cy="342900"/>
                      <wp:effectExtent l="5080" t="7620" r="10795" b="11430"/>
                      <wp:wrapNone/>
                      <wp:docPr id="1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24EA19EE" w14:textId="5EDDCF49" w:rsidR="00125C51" w:rsidRPr="00125C51" w:rsidRDefault="00125C51" w:rsidP="00125C51">
                                  <w:pPr>
                                    <w:jc w:val="center"/>
                                    <w:rPr>
                                      <w:lang w:val="en-IN"/>
                                    </w:rPr>
                                  </w:pPr>
                                  <w:r>
                                    <w:rPr>
                                      <w:lang w:val="en-IN"/>
                                    </w:rPr>
                                    <w:t>Failure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47794" id="Text Box 89" o:spid="_x0000_s1040" type="#_x0000_t202" style="position:absolute;left:0;text-align:left;margin-left:394.55pt;margin-top:7.4pt;width:106.7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">
                      <v:textbox>
                        <w:txbxContent>
                          <w:p w14:paraId="24EA19EE" w14:textId="5EDDCF49" w:rsidR="00125C51" w:rsidRPr="00125C51" w:rsidRDefault="00125C51" w:rsidP="00125C51">
                            <w:pPr>
                              <w:jc w:val="center"/>
                              <w:rPr>
                                <w:lang w:val="en-IN"/>
                              </w:rPr>
                            </w:pPr>
                            <w:r>
                              <w:rPr>
                                <w:lang w:val="en-IN"/>
                              </w:rPr>
                              <w:t>Failure Message</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706368" behindDoc="0" locked="0" layoutInCell="1" allowOverlap="1" wp14:anchorId="68E74A63" wp14:editId="2FBA5A59">
                      <wp:simplePos x="0" y="0"/>
                      <wp:positionH relativeFrom="column">
                        <wp:posOffset>3345180</wp:posOffset>
                      </wp:positionH>
                      <wp:positionV relativeFrom="paragraph">
                        <wp:posOffset>43815</wp:posOffset>
                      </wp:positionV>
                      <wp:extent cx="1099185" cy="560070"/>
                      <wp:effectExtent l="0" t="0" r="0" b="0"/>
                      <wp:wrapNone/>
                      <wp:docPr id="1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32595" w14:textId="6B464D30" w:rsidR="00125C51" w:rsidRPr="00125C51" w:rsidRDefault="00125C51">
                                  <w:pPr>
                                    <w:rPr>
                                      <w:lang w:val="en-IN"/>
                                    </w:rPr>
                                  </w:pPr>
                                  <w:r>
                                    <w:rPr>
                                      <w:lang w:val="en-IN"/>
                                    </w:rPr>
                                    <w:t>Service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74A63" id="Text Box 91" o:spid="_x0000_s1041" type="#_x0000_t202" style="position:absolute;left:0;text-align:left;margin-left:263.4pt;margin-top:3.45pt;width:86.55pt;height:4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" filled="f" stroked="f">
                      <v:textbox>
                        <w:txbxContent>
                          <w:p w14:paraId="67832595" w14:textId="6B464D30" w:rsidR="00125C51" w:rsidRPr="00125C51" w:rsidRDefault="00125C51">
                            <w:pPr>
                              <w:rPr>
                                <w:lang w:val="en-IN"/>
                              </w:rPr>
                            </w:pPr>
                            <w:r>
                              <w:rPr>
                                <w:lang w:val="en-IN"/>
                              </w:rPr>
                              <w:t>Service available</w:t>
                            </w:r>
                          </w:p>
                        </w:txbxContent>
                      </v:textbox>
                    </v:shape>
                  </w:pict>
                </mc:Fallback>
              </mc:AlternateContent>
            </w:r>
          </w:p>
          <w:p w14:paraId="39CFC899" w14:textId="5BA42E87"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0464" behindDoc="0" locked="0" layoutInCell="1" allowOverlap="1" wp14:anchorId="067F745F" wp14:editId="68248236">
                      <wp:simplePos x="0" y="0"/>
                      <wp:positionH relativeFrom="column">
                        <wp:posOffset>4345940</wp:posOffset>
                      </wp:positionH>
                      <wp:positionV relativeFrom="paragraph">
                        <wp:posOffset>41275</wp:posOffset>
                      </wp:positionV>
                      <wp:extent cx="664845" cy="0"/>
                      <wp:effectExtent l="6985" t="56515" r="23495" b="57785"/>
                      <wp:wrapNone/>
                      <wp:docPr id="11"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72F4E" id="AutoShape 100" o:spid="_x0000_s1026" type="#_x0000_t32" style="position:absolute;margin-left:342.2pt;margin-top:3.25pt;width:52.3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">
                      <v:stroke endarrow="block"/>
                    </v:shape>
                  </w:pict>
                </mc:Fallback>
              </mc:AlternateContent>
            </w:r>
          </w:p>
          <w:p w14:paraId="46DD31A7" w14:textId="1C2C7498"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20704" behindDoc="0" locked="0" layoutInCell="1" allowOverlap="1" wp14:anchorId="298954F7" wp14:editId="376A0792">
                      <wp:simplePos x="0" y="0"/>
                      <wp:positionH relativeFrom="column">
                        <wp:posOffset>4080510</wp:posOffset>
                      </wp:positionH>
                      <wp:positionV relativeFrom="paragraph">
                        <wp:posOffset>133350</wp:posOffset>
                      </wp:positionV>
                      <wp:extent cx="466725" cy="290830"/>
                      <wp:effectExtent l="0" t="3175" r="1270" b="1270"/>
                      <wp:wrapNone/>
                      <wp:docPr id="1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FA792" w14:textId="10BEE232" w:rsidR="00002FB8" w:rsidRPr="00002FB8" w:rsidRDefault="00002FB8" w:rsidP="00002FB8">
                                  <w:pPr>
                                    <w:rPr>
                                      <w:lang w:val="en-IN"/>
                                    </w:rPr>
                                  </w:pPr>
                                  <w:r>
                                    <w:rPr>
                                      <w:lang w:val="en-IN"/>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954F7" id="Text Box 113" o:spid="_x0000_s1042" type="#_x0000_t202" style="position:absolute;left:0;text-align:left;margin-left:321.3pt;margin-top:10.5pt;width:36.75pt;height:2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" stroked="f">
                      <v:textbox>
                        <w:txbxContent>
                          <w:p w14:paraId="336FA792" w14:textId="10BEE232" w:rsidR="00002FB8" w:rsidRPr="00002FB8" w:rsidRDefault="00002FB8" w:rsidP="00002FB8">
                            <w:pPr>
                              <w:rPr>
                                <w:lang w:val="en-IN"/>
                              </w:rPr>
                            </w:pPr>
                            <w:r>
                              <w:rPr>
                                <w:lang w:val="en-IN"/>
                              </w:rPr>
                              <w:t>Yes</w:t>
                            </w:r>
                          </w:p>
                        </w:txbxContent>
                      </v:textbox>
                    </v:shape>
                  </w:pict>
                </mc:Fallback>
              </mc:AlternateContent>
            </w:r>
            <w:r>
              <w:rPr>
                <w:rFonts w:eastAsia="Times New Roman" w:cs="Times New Roman"/>
                <w:b/>
                <w:bCs/>
                <w:noProof/>
                <w:sz w:val="28"/>
                <w:szCs w:val="28"/>
              </w:rPr>
              <mc:AlternateContent>
                <mc:Choice Requires="wps">
                  <w:drawing>
                    <wp:anchor distT="0" distB="0" distL="114300" distR="114300" simplePos="0" relativeHeight="251711488" behindDoc="0" locked="0" layoutInCell="1" allowOverlap="1" wp14:anchorId="0183D81D" wp14:editId="757D2D09">
                      <wp:simplePos x="0" y="0"/>
                      <wp:positionH relativeFrom="column">
                        <wp:posOffset>2324735</wp:posOffset>
                      </wp:positionH>
                      <wp:positionV relativeFrom="paragraph">
                        <wp:posOffset>220980</wp:posOffset>
                      </wp:positionV>
                      <wp:extent cx="1350645" cy="390525"/>
                      <wp:effectExtent l="14605" t="5080" r="15875" b="61595"/>
                      <wp:wrapNone/>
                      <wp:docPr id="9"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350645" cy="390525"/>
                              </a:xfrm>
                              <a:prstGeom prst="bentConnector3">
                                <a:avLst>
                                  <a:gd name="adj1" fmla="val -28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3B837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1" o:spid="_x0000_s1026" type="#_x0000_t34" style="position:absolute;margin-left:183.05pt;margin-top:17.4pt;width:106.35pt;height:30.75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" adj="-61">
                      <v:stroke endarrow="block"/>
                    </v:shape>
                  </w:pict>
                </mc:Fallback>
              </mc:AlternateContent>
            </w:r>
          </w:p>
          <w:p w14:paraId="153ABA14" w14:textId="2E19C95C"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3536" behindDoc="0" locked="0" layoutInCell="1" allowOverlap="1" wp14:anchorId="067F745F" wp14:editId="3D4C2AFC">
                      <wp:simplePos x="0" y="0"/>
                      <wp:positionH relativeFrom="column">
                        <wp:posOffset>3681730</wp:posOffset>
                      </wp:positionH>
                      <wp:positionV relativeFrom="paragraph">
                        <wp:posOffset>205740</wp:posOffset>
                      </wp:positionV>
                      <wp:extent cx="1329055" cy="7620"/>
                      <wp:effectExtent l="9525" t="53340" r="23495" b="53340"/>
                      <wp:wrapNone/>
                      <wp:docPr id="8"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9055"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F404E" id="AutoShape 105" o:spid="_x0000_s1026" type="#_x0000_t32" style="position:absolute;margin-left:289.9pt;margin-top:16.2pt;width:104.65pt;height:.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">
                      <v:stroke endarrow="block"/>
                    </v:shape>
                  </w:pict>
                </mc:Fallback>
              </mc:AlternateContent>
            </w:r>
            <w:r>
              <w:rPr>
                <w:rFonts w:eastAsia="Times New Roman" w:cs="Times New Roman"/>
                <w:b/>
                <w:bCs/>
                <w:noProof/>
                <w:sz w:val="32"/>
                <w:szCs w:val="32"/>
              </w:rPr>
              <mc:AlternateContent>
                <mc:Choice Requires="wps">
                  <w:drawing>
                    <wp:anchor distT="0" distB="0" distL="114300" distR="114300" simplePos="0" relativeHeight="251707392" behindDoc="0" locked="0" layoutInCell="1" allowOverlap="1" wp14:anchorId="3B447794" wp14:editId="2AE0BDF7">
                      <wp:simplePos x="0" y="0"/>
                      <wp:positionH relativeFrom="column">
                        <wp:posOffset>4998085</wp:posOffset>
                      </wp:positionH>
                      <wp:positionV relativeFrom="paragraph">
                        <wp:posOffset>104775</wp:posOffset>
                      </wp:positionV>
                      <wp:extent cx="1355725" cy="342900"/>
                      <wp:effectExtent l="11430" t="9525" r="13970" b="9525"/>
                      <wp:wrapNone/>
                      <wp:docPr id="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569ECC2F" w14:textId="477145E7" w:rsidR="00125C51" w:rsidRPr="00125C51" w:rsidRDefault="00253B09" w:rsidP="00125C51">
                                  <w:pPr>
                                    <w:jc w:val="center"/>
                                    <w:rPr>
                                      <w:lang w:val="en-IN"/>
                                    </w:rPr>
                                  </w:pPr>
                                  <w:r>
                                    <w:rPr>
                                      <w:lang w:val="en-IN"/>
                                    </w:rPr>
                                    <w:t>More Facilities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47794" id="Text Box 92" o:spid="_x0000_s1043" type="#_x0000_t202" style="position:absolute;left:0;text-align:left;margin-left:393.55pt;margin-top:8.25pt;width:106.7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">
                      <v:textbox>
                        <w:txbxContent>
                          <w:p w14:paraId="569ECC2F" w14:textId="477145E7" w:rsidR="00125C51" w:rsidRPr="00125C51" w:rsidRDefault="00253B09" w:rsidP="00125C51">
                            <w:pPr>
                              <w:jc w:val="center"/>
                              <w:rPr>
                                <w:lang w:val="en-IN"/>
                              </w:rPr>
                            </w:pPr>
                            <w:r>
                              <w:rPr>
                                <w:lang w:val="en-IN"/>
                              </w:rPr>
                              <w:t>More Facilities</w:t>
                            </w:r>
                          </w:p>
                        </w:txbxContent>
                      </v:textbox>
                    </v:shape>
                  </w:pict>
                </mc:Fallback>
              </mc:AlternateContent>
            </w:r>
            <w:r>
              <w:rPr>
                <w:rFonts w:eastAsia="Times New Roman" w:cs="Times New Roman"/>
                <w:b/>
                <w:bCs/>
                <w:noProof/>
                <w:sz w:val="32"/>
                <w:szCs w:val="32"/>
              </w:rPr>
              <mc:AlternateContent>
                <mc:Choice Requires="wps">
                  <w:drawing>
                    <wp:anchor distT="0" distB="0" distL="114300" distR="114300" simplePos="0" relativeHeight="251712512" behindDoc="0" locked="0" layoutInCell="1" allowOverlap="1" wp14:anchorId="3B447794" wp14:editId="4CA135C1">
                      <wp:simplePos x="0" y="0"/>
                      <wp:positionH relativeFrom="column">
                        <wp:posOffset>977265</wp:posOffset>
                      </wp:positionH>
                      <wp:positionV relativeFrom="paragraph">
                        <wp:posOffset>196215</wp:posOffset>
                      </wp:positionV>
                      <wp:extent cx="1355725" cy="342900"/>
                      <wp:effectExtent l="10160" t="5715" r="5715" b="13335"/>
                      <wp:wrapNone/>
                      <wp:docPr id="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498A8B35" w14:textId="4E05EA2D" w:rsidR="00182DE2" w:rsidRPr="00125C51" w:rsidRDefault="00182DE2" w:rsidP="00182DE2">
                                  <w:pPr>
                                    <w:jc w:val="center"/>
                                    <w:rPr>
                                      <w:lang w:val="en-IN"/>
                                    </w:rPr>
                                  </w:pPr>
                                  <w:r>
                                    <w:rPr>
                                      <w:lang w:val="en-IN"/>
                                    </w:rPr>
                                    <w:t>Room / P</w:t>
                                  </w:r>
                                  <w:r w:rsidR="00E95A85">
                                    <w:rPr>
                                      <w:lang w:val="en-IN"/>
                                    </w:rPr>
                                    <w:t>G</w:t>
                                  </w:r>
                                  <w:r>
                                    <w:rPr>
                                      <w:lang w:val="en-IN"/>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47794" id="Text Box 102" o:spid="_x0000_s1044" type="#_x0000_t202" style="position:absolute;left:0;text-align:left;margin-left:76.95pt;margin-top:15.45pt;width:106.7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">
                      <v:textbox>
                        <w:txbxContent>
                          <w:p w14:paraId="498A8B35" w14:textId="4E05EA2D" w:rsidR="00182DE2" w:rsidRPr="00125C51" w:rsidRDefault="00182DE2" w:rsidP="00182DE2">
                            <w:pPr>
                              <w:jc w:val="center"/>
                              <w:rPr>
                                <w:lang w:val="en-IN"/>
                              </w:rPr>
                            </w:pPr>
                            <w:r>
                              <w:rPr>
                                <w:lang w:val="en-IN"/>
                              </w:rPr>
                              <w:t>Room / P</w:t>
                            </w:r>
                            <w:r w:rsidR="00E95A85">
                              <w:rPr>
                                <w:lang w:val="en-IN"/>
                              </w:rPr>
                              <w:t>G</w:t>
                            </w:r>
                            <w:r>
                              <w:rPr>
                                <w:lang w:val="en-IN"/>
                              </w:rPr>
                              <w:t xml:space="preserve"> details</w:t>
                            </w:r>
                          </w:p>
                        </w:txbxContent>
                      </v:textbox>
                    </v:shape>
                  </w:pict>
                </mc:Fallback>
              </mc:AlternateContent>
            </w:r>
          </w:p>
          <w:p w14:paraId="0F414F83" w14:textId="45803B23"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6608" behindDoc="0" locked="0" layoutInCell="1" allowOverlap="1" wp14:anchorId="20564899" wp14:editId="615A1194">
                      <wp:simplePos x="0" y="0"/>
                      <wp:positionH relativeFrom="column">
                        <wp:posOffset>4403090</wp:posOffset>
                      </wp:positionH>
                      <wp:positionV relativeFrom="paragraph">
                        <wp:posOffset>212725</wp:posOffset>
                      </wp:positionV>
                      <wp:extent cx="1164590" cy="1029335"/>
                      <wp:effectExtent l="16510" t="9525" r="19050" b="56515"/>
                      <wp:wrapNone/>
                      <wp:docPr id="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64590" cy="1029335"/>
                              </a:xfrm>
                              <a:prstGeom prst="bentConnector3">
                                <a:avLst>
                                  <a:gd name="adj1" fmla="val -44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69999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9" o:spid="_x0000_s1026" type="#_x0000_t34" style="position:absolute;margin-left:346.7pt;margin-top:16.75pt;width:91.7pt;height:81.05pt;rotation:18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" adj="-95">
                      <v:stroke endarrow="block"/>
                    </v:shape>
                  </w:pict>
                </mc:Fallback>
              </mc:AlternateContent>
            </w:r>
          </w:p>
          <w:p w14:paraId="64C148F3" w14:textId="69E7D69E"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15584" behindDoc="0" locked="0" layoutInCell="1" allowOverlap="1" wp14:anchorId="20564899" wp14:editId="42E1C24D">
                      <wp:simplePos x="0" y="0"/>
                      <wp:positionH relativeFrom="column">
                        <wp:posOffset>1534160</wp:posOffset>
                      </wp:positionH>
                      <wp:positionV relativeFrom="paragraph">
                        <wp:posOffset>60960</wp:posOffset>
                      </wp:positionV>
                      <wp:extent cx="1513205" cy="909955"/>
                      <wp:effectExtent l="5080" t="6985" r="15240" b="54610"/>
                      <wp:wrapNone/>
                      <wp:docPr id="4"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3205" cy="909955"/>
                              </a:xfrm>
                              <a:prstGeom prst="bentConnector3">
                                <a:avLst>
                                  <a:gd name="adj1" fmla="val 16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6F1F0" id="AutoShape 108" o:spid="_x0000_s1026" type="#_x0000_t34" style="position:absolute;margin-left:120.8pt;margin-top:4.8pt;width:119.15pt;height:7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" adj="36">
                      <v:stroke endarrow="block"/>
                    </v:shape>
                  </w:pict>
                </mc:Fallback>
              </mc:AlternateContent>
            </w:r>
          </w:p>
          <w:p w14:paraId="553A2711" w14:textId="2EB15534" w:rsidR="00125C51" w:rsidRDefault="00125C51" w:rsidP="00125C51">
            <w:pPr>
              <w:pStyle w:val="TableContents"/>
              <w:snapToGrid w:val="0"/>
              <w:spacing w:line="276" w:lineRule="auto"/>
              <w:ind w:left="785"/>
              <w:jc w:val="center"/>
              <w:rPr>
                <w:rFonts w:eastAsia="Times New Roman" w:cs="Times New Roman"/>
                <w:b/>
                <w:bCs/>
                <w:sz w:val="28"/>
                <w:szCs w:val="28"/>
              </w:rPr>
            </w:pPr>
          </w:p>
          <w:p w14:paraId="2A4BA2FD" w14:textId="3825408F" w:rsidR="00125C51" w:rsidRDefault="00125C51" w:rsidP="00125C51">
            <w:pPr>
              <w:pStyle w:val="TableContents"/>
              <w:snapToGrid w:val="0"/>
              <w:spacing w:line="276" w:lineRule="auto"/>
              <w:ind w:left="785"/>
              <w:jc w:val="center"/>
              <w:rPr>
                <w:rFonts w:eastAsia="Times New Roman" w:cs="Times New Roman"/>
                <w:b/>
                <w:bCs/>
                <w:sz w:val="28"/>
                <w:szCs w:val="28"/>
              </w:rPr>
            </w:pPr>
          </w:p>
          <w:p w14:paraId="6F99DFA5" w14:textId="1ABD5D50"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4560" behindDoc="0" locked="0" layoutInCell="1" allowOverlap="1" wp14:anchorId="3B447794" wp14:editId="055EA3C5">
                      <wp:simplePos x="0" y="0"/>
                      <wp:positionH relativeFrom="column">
                        <wp:posOffset>3047365</wp:posOffset>
                      </wp:positionH>
                      <wp:positionV relativeFrom="paragraph">
                        <wp:posOffset>123190</wp:posOffset>
                      </wp:positionV>
                      <wp:extent cx="1355725" cy="342900"/>
                      <wp:effectExtent l="13335" t="12700" r="12065" b="6350"/>
                      <wp:wrapNone/>
                      <wp:docPr id="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30E66AED" w14:textId="570F3433" w:rsidR="00253B09" w:rsidRPr="00125C51" w:rsidRDefault="00E95A85" w:rsidP="00253B09">
                                  <w:pPr>
                                    <w:jc w:val="center"/>
                                    <w:rPr>
                                      <w:lang w:val="en-IN"/>
                                    </w:rPr>
                                  </w:pPr>
                                  <w:r>
                                    <w:rPr>
                                      <w:lang w:val="en-IN"/>
                                    </w:rPr>
                                    <w:t>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47794" id="Text Box 106" o:spid="_x0000_s1045" type="#_x0000_t202" style="position:absolute;left:0;text-align:left;margin-left:239.95pt;margin-top:9.7pt;width:106.75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">
                      <v:textbox>
                        <w:txbxContent>
                          <w:p w14:paraId="30E66AED" w14:textId="570F3433" w:rsidR="00253B09" w:rsidRPr="00125C51" w:rsidRDefault="00E95A85" w:rsidP="00253B09">
                            <w:pPr>
                              <w:jc w:val="center"/>
                              <w:rPr>
                                <w:lang w:val="en-IN"/>
                              </w:rPr>
                            </w:pPr>
                            <w:r>
                              <w:rPr>
                                <w:lang w:val="en-IN"/>
                              </w:rPr>
                              <w:t>Booking</w:t>
                            </w:r>
                          </w:p>
                        </w:txbxContent>
                      </v:textbox>
                    </v:shape>
                  </w:pict>
                </mc:Fallback>
              </mc:AlternateContent>
            </w:r>
          </w:p>
          <w:p w14:paraId="281031A5" w14:textId="663D92D4" w:rsidR="00125C51" w:rsidRDefault="00775A38"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7632" behindDoc="0" locked="0" layoutInCell="1" allowOverlap="1" wp14:anchorId="067F745F" wp14:editId="460C47CC">
                      <wp:simplePos x="0" y="0"/>
                      <wp:positionH relativeFrom="column">
                        <wp:posOffset>3671570</wp:posOffset>
                      </wp:positionH>
                      <wp:positionV relativeFrom="paragraph">
                        <wp:posOffset>221615</wp:posOffset>
                      </wp:positionV>
                      <wp:extent cx="3810" cy="408940"/>
                      <wp:effectExtent l="56515" t="12700" r="53975" b="16510"/>
                      <wp:wrapNone/>
                      <wp:docPr id="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4089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88893" id="_x0000_t32" coordsize="21600,21600" o:spt="32" o:oned="t" path="m,l21600,21600e" filled="f">
                      <v:path arrowok="t" fillok="f" o:connecttype="none"/>
                      <o:lock v:ext="edit" shapetype="t"/>
                    </v:shapetype>
                    <v:shape id="AutoShape 110" o:spid="_x0000_s1026" type="#_x0000_t32" style="position:absolute;margin-left:289.1pt;margin-top:17.45pt;width:.3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">
                      <v:stroke endarrow="block"/>
                    </v:shape>
                  </w:pict>
                </mc:Fallback>
              </mc:AlternateContent>
            </w:r>
          </w:p>
          <w:p w14:paraId="7F4DDAF3" w14:textId="3F5AFFD3" w:rsidR="00125C51" w:rsidRDefault="00125C51" w:rsidP="00125C51">
            <w:pPr>
              <w:pStyle w:val="TableContents"/>
              <w:snapToGrid w:val="0"/>
              <w:spacing w:line="276" w:lineRule="auto"/>
              <w:ind w:left="785"/>
              <w:jc w:val="center"/>
              <w:rPr>
                <w:rFonts w:eastAsia="Times New Roman" w:cs="Times New Roman"/>
                <w:b/>
                <w:bCs/>
                <w:sz w:val="28"/>
                <w:szCs w:val="28"/>
              </w:rPr>
            </w:pPr>
          </w:p>
          <w:p w14:paraId="680E9357" w14:textId="2D3A1D42" w:rsidR="00125C51" w:rsidRDefault="009545A0"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28"/>
                <w:szCs w:val="28"/>
              </w:rPr>
              <mc:AlternateContent>
                <mc:Choice Requires="wps">
                  <w:drawing>
                    <wp:anchor distT="0" distB="0" distL="114300" distR="114300" simplePos="0" relativeHeight="251759103" behindDoc="1" locked="0" layoutInCell="1" allowOverlap="1" wp14:anchorId="5125E42E" wp14:editId="036EB106">
                      <wp:simplePos x="0" y="0"/>
                      <wp:positionH relativeFrom="column">
                        <wp:posOffset>4937760</wp:posOffset>
                      </wp:positionH>
                      <wp:positionV relativeFrom="paragraph">
                        <wp:posOffset>172085</wp:posOffset>
                      </wp:positionV>
                      <wp:extent cx="1333500" cy="810895"/>
                      <wp:effectExtent l="16510" t="13335" r="21590" b="13970"/>
                      <wp:wrapNone/>
                      <wp:docPr id="87"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1089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63D66" id="_x0000_t4" coordsize="21600,21600" o:spt="4" path="m10800,l,10800,10800,21600,21600,10800xe">
                      <v:stroke joinstyle="miter"/>
                      <v:path gradientshapeok="t" o:connecttype="rect" textboxrect="5400,5400,16200,16200"/>
                    </v:shapetype>
                    <v:shape id="AutoShape 90" o:spid="_x0000_s1026" type="#_x0000_t4" style="position:absolute;margin-left:388.8pt;margin-top:13.55pt;width:105pt;height:63.85pt;z-index:-251557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"/>
                  </w:pict>
                </mc:Fallback>
              </mc:AlternateContent>
            </w:r>
            <w:r w:rsidR="006318A3">
              <w:rPr>
                <w:rFonts w:eastAsia="Times New Roman" w:cs="Times New Roman"/>
                <w:b/>
                <w:bCs/>
                <w:noProof/>
                <w:sz w:val="28"/>
                <w:szCs w:val="28"/>
              </w:rPr>
              <mc:AlternateContent>
                <mc:Choice Requires="wps">
                  <w:drawing>
                    <wp:anchor distT="0" distB="0" distL="114300" distR="114300" simplePos="0" relativeHeight="251741184" behindDoc="0" locked="0" layoutInCell="1" allowOverlap="1" wp14:anchorId="0AA2D8F7" wp14:editId="2AC7E1FF">
                      <wp:simplePos x="0" y="0"/>
                      <wp:positionH relativeFrom="column">
                        <wp:posOffset>3022600</wp:posOffset>
                      </wp:positionH>
                      <wp:positionV relativeFrom="paragraph">
                        <wp:posOffset>160655</wp:posOffset>
                      </wp:positionV>
                      <wp:extent cx="1333500" cy="810895"/>
                      <wp:effectExtent l="16510" t="13335" r="21590" b="13970"/>
                      <wp:wrapNone/>
                      <wp:docPr id="74"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1089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FD4D4" id="AutoShape 90" o:spid="_x0000_s1026" type="#_x0000_t4" style="position:absolute;margin-left:238pt;margin-top:12.65pt;width:105pt;height:6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"/>
                  </w:pict>
                </mc:Fallback>
              </mc:AlternateContent>
            </w:r>
          </w:p>
          <w:p w14:paraId="0744CD3C" w14:textId="0FBC7F3C" w:rsidR="009C0C9D" w:rsidRDefault="009545A0" w:rsidP="006318A3">
            <w:pPr>
              <w:pStyle w:val="TableContents"/>
              <w:snapToGrid w:val="0"/>
              <w:spacing w:line="276" w:lineRule="auto"/>
              <w:rPr>
                <w:rFonts w:eastAsia="Times New Roman" w:cs="Times New Roman"/>
                <w:b/>
                <w:bCs/>
                <w:sz w:val="28"/>
                <w:szCs w:val="28"/>
              </w:rPr>
            </w:pPr>
            <w:r w:rsidRPr="009545A0">
              <w:rPr>
                <w:rFonts w:eastAsia="Times New Roman" w:cs="Times New Roman"/>
                <w:b/>
                <w:bCs/>
                <w:noProof/>
                <w:sz w:val="28"/>
                <w:szCs w:val="28"/>
              </w:rPr>
              <mc:AlternateContent>
                <mc:Choice Requires="wps">
                  <w:drawing>
                    <wp:anchor distT="0" distB="0" distL="114300" distR="114300" simplePos="0" relativeHeight="251750400" behindDoc="0" locked="0" layoutInCell="1" allowOverlap="1" wp14:anchorId="7131267B" wp14:editId="5BA0F605">
                      <wp:simplePos x="0" y="0"/>
                      <wp:positionH relativeFrom="column">
                        <wp:posOffset>5208905</wp:posOffset>
                      </wp:positionH>
                      <wp:positionV relativeFrom="paragraph">
                        <wp:posOffset>113030</wp:posOffset>
                      </wp:positionV>
                      <wp:extent cx="723900" cy="477520"/>
                      <wp:effectExtent l="0" t="0" r="0" b="0"/>
                      <wp:wrapNone/>
                      <wp:docPr id="8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B4AFD" w14:textId="401267C5" w:rsidR="009545A0" w:rsidRDefault="00EA1FEA" w:rsidP="00EA1FEA">
                                  <w:pPr>
                                    <w:jc w:val="center"/>
                                    <w:rPr>
                                      <w:lang w:val="en-IN"/>
                                    </w:rPr>
                                  </w:pPr>
                                  <w:r>
                                    <w:rPr>
                                      <w:lang w:val="en-IN"/>
                                    </w:rPr>
                                    <w:t>0 Day</w:t>
                                  </w:r>
                                </w:p>
                                <w:p w14:paraId="1D23C16B" w14:textId="4DF8325E" w:rsidR="00EA1FEA" w:rsidRPr="00125C51" w:rsidRDefault="00EA1FEA" w:rsidP="00EA1FEA">
                                  <w:pPr>
                                    <w:jc w:val="center"/>
                                    <w:rPr>
                                      <w:lang w:val="en-IN"/>
                                    </w:rPr>
                                  </w:pPr>
                                  <w:r>
                                    <w:rPr>
                                      <w:lang w:val="en-IN"/>
                                    </w:rPr>
                                    <w:t>100 %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1267B" id="_x0000_t202" coordsize="21600,21600" o:spt="202" path="m,l,21600r21600,l21600,xe">
                      <v:stroke joinstyle="miter"/>
                      <v:path gradientshapeok="t" o:connecttype="rect"/>
                    </v:shapetype>
                    <v:shape id="_x0000_s1046" type="#_x0000_t202" style="position:absolute;margin-left:410.15pt;margin-top:8.9pt;width:57pt;height:3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" filled="f" stroked="f">
                      <v:textbox>
                        <w:txbxContent>
                          <w:p w14:paraId="59DB4AFD" w14:textId="401267C5" w:rsidR="009545A0" w:rsidRDefault="00EA1FEA" w:rsidP="00EA1FEA">
                            <w:pPr>
                              <w:jc w:val="center"/>
                              <w:rPr>
                                <w:lang w:val="en-IN"/>
                              </w:rPr>
                            </w:pPr>
                            <w:r>
                              <w:rPr>
                                <w:lang w:val="en-IN"/>
                              </w:rPr>
                              <w:t>0 Day</w:t>
                            </w:r>
                          </w:p>
                          <w:p w14:paraId="1D23C16B" w14:textId="4DF8325E" w:rsidR="00EA1FEA" w:rsidRPr="00125C51" w:rsidRDefault="00EA1FEA" w:rsidP="00EA1FEA">
                            <w:pPr>
                              <w:jc w:val="center"/>
                              <w:rPr>
                                <w:lang w:val="en-IN"/>
                              </w:rPr>
                            </w:pPr>
                            <w:r>
                              <w:rPr>
                                <w:lang w:val="en-IN"/>
                              </w:rPr>
                              <w:t>100 %</w:t>
                            </w:r>
                          </w:p>
                        </w:txbxContent>
                      </v:textbox>
                    </v:shape>
                  </w:pict>
                </mc:Fallback>
              </mc:AlternateContent>
            </w:r>
            <w:r w:rsidR="006318A3">
              <w:rPr>
                <w:rFonts w:eastAsia="Times New Roman" w:cs="Times New Roman"/>
                <w:b/>
                <w:bCs/>
                <w:noProof/>
                <w:sz w:val="32"/>
                <w:szCs w:val="32"/>
              </w:rPr>
              <mc:AlternateContent>
                <mc:Choice Requires="wps">
                  <w:drawing>
                    <wp:anchor distT="0" distB="0" distL="114300" distR="114300" simplePos="0" relativeHeight="251747328" behindDoc="0" locked="0" layoutInCell="1" allowOverlap="1" wp14:anchorId="5C57148D" wp14:editId="3BAA2300">
                      <wp:simplePos x="0" y="0"/>
                      <wp:positionH relativeFrom="column">
                        <wp:posOffset>4333240</wp:posOffset>
                      </wp:positionH>
                      <wp:positionV relativeFrom="paragraph">
                        <wp:posOffset>17145</wp:posOffset>
                      </wp:positionV>
                      <wp:extent cx="466725" cy="290830"/>
                      <wp:effectExtent l="0" t="3175" r="1270" b="1270"/>
                      <wp:wrapNone/>
                      <wp:docPr id="7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50775" w14:textId="77777777" w:rsidR="006318A3" w:rsidRPr="00002FB8" w:rsidRDefault="006318A3" w:rsidP="006318A3">
                                  <w:pPr>
                                    <w:rPr>
                                      <w:lang w:val="en-IN"/>
                                    </w:rPr>
                                  </w:pPr>
                                  <w:r>
                                    <w:rPr>
                                      <w:lang w:val="en-IN"/>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7148D" id="_x0000_s1047" type="#_x0000_t202" style="position:absolute;margin-left:341.2pt;margin-top:1.35pt;width:36.75pt;height:22.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" stroked="f">
                      <v:textbox>
                        <w:txbxContent>
                          <w:p w14:paraId="29750775" w14:textId="77777777" w:rsidR="006318A3" w:rsidRPr="00002FB8" w:rsidRDefault="006318A3" w:rsidP="006318A3">
                            <w:pPr>
                              <w:rPr>
                                <w:lang w:val="en-IN"/>
                              </w:rPr>
                            </w:pPr>
                            <w:r>
                              <w:rPr>
                                <w:lang w:val="en-IN"/>
                              </w:rPr>
                              <w:t>Yes</w:t>
                            </w:r>
                          </w:p>
                        </w:txbxContent>
                      </v:textbox>
                    </v:shape>
                  </w:pict>
                </mc:Fallback>
              </mc:AlternateContent>
            </w:r>
            <w:r w:rsidR="006318A3">
              <w:rPr>
                <w:rFonts w:eastAsia="Times New Roman" w:cs="Times New Roman"/>
                <w:b/>
                <w:bCs/>
                <w:noProof/>
                <w:sz w:val="28"/>
                <w:szCs w:val="28"/>
              </w:rPr>
              <mc:AlternateContent>
                <mc:Choice Requires="wps">
                  <w:drawing>
                    <wp:anchor distT="0" distB="0" distL="114300" distR="114300" simplePos="0" relativeHeight="251743232" behindDoc="0" locked="0" layoutInCell="1" allowOverlap="1" wp14:anchorId="6503F0F8" wp14:editId="3179D4F9">
                      <wp:simplePos x="0" y="0"/>
                      <wp:positionH relativeFrom="column">
                        <wp:posOffset>3136265</wp:posOffset>
                      </wp:positionH>
                      <wp:positionV relativeFrom="paragraph">
                        <wp:posOffset>108585</wp:posOffset>
                      </wp:positionV>
                      <wp:extent cx="1099185" cy="560070"/>
                      <wp:effectExtent l="0" t="0" r="0" b="0"/>
                      <wp:wrapNone/>
                      <wp:docPr id="7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4796F" w14:textId="29DDB8DB" w:rsidR="006318A3" w:rsidRPr="00125C51" w:rsidRDefault="006318A3" w:rsidP="006318A3">
                                  <w:pPr>
                                    <w:jc w:val="center"/>
                                    <w:rPr>
                                      <w:lang w:val="en-IN"/>
                                    </w:rPr>
                                  </w:pPr>
                                  <w:r>
                                    <w:rPr>
                                      <w:lang w:val="en-IN"/>
                                    </w:rPr>
                                    <w:t>Booking Cancellation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3F0F8" id="_x0000_s1048" type="#_x0000_t202" style="position:absolute;margin-left:246.95pt;margin-top:8.55pt;width:86.55pt;height:44.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" filled="f" stroked="f">
                      <v:textbox>
                        <w:txbxContent>
                          <w:p w14:paraId="6F54796F" w14:textId="29DDB8DB" w:rsidR="006318A3" w:rsidRPr="00125C51" w:rsidRDefault="006318A3" w:rsidP="006318A3">
                            <w:pPr>
                              <w:jc w:val="center"/>
                              <w:rPr>
                                <w:lang w:val="en-IN"/>
                              </w:rPr>
                            </w:pPr>
                            <w:r>
                              <w:rPr>
                                <w:lang w:val="en-IN"/>
                              </w:rPr>
                              <w:t>Booking Cancellation</w:t>
                            </w:r>
                          </w:p>
                        </w:txbxContent>
                      </v:textbox>
                    </v:shape>
                  </w:pict>
                </mc:Fallback>
              </mc:AlternateContent>
            </w:r>
          </w:p>
          <w:p w14:paraId="7AEB907B" w14:textId="2098D5DF" w:rsidR="006318A3" w:rsidRDefault="00310E10" w:rsidP="006318A3">
            <w:pPr>
              <w:pStyle w:val="TableContents"/>
              <w:snapToGrid w:val="0"/>
              <w:spacing w:line="276" w:lineRule="auto"/>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86751" behindDoc="0" locked="0" layoutInCell="1" allowOverlap="1" wp14:anchorId="36B2E5D3" wp14:editId="4F7E7F1E">
                      <wp:simplePos x="0" y="0"/>
                      <wp:positionH relativeFrom="column">
                        <wp:posOffset>2448559</wp:posOffset>
                      </wp:positionH>
                      <wp:positionV relativeFrom="paragraph">
                        <wp:posOffset>93980</wp:posOffset>
                      </wp:positionV>
                      <wp:extent cx="582295" cy="2139950"/>
                      <wp:effectExtent l="209550" t="0" r="27305" b="88900"/>
                      <wp:wrapNone/>
                      <wp:docPr id="100" name="Connector: Elbow 100"/>
                      <wp:cNvGraphicFramePr/>
                      <a:graphic xmlns:a="http://schemas.openxmlformats.org/drawingml/2006/main">
                        <a:graphicData uri="http://schemas.microsoft.com/office/word/2010/wordprocessingShape">
                          <wps:wsp>
                            <wps:cNvCnPr/>
                            <wps:spPr>
                              <a:xfrm flipH="1">
                                <a:off x="0" y="0"/>
                                <a:ext cx="582295" cy="2139950"/>
                              </a:xfrm>
                              <a:prstGeom prst="bentConnector3">
                                <a:avLst>
                                  <a:gd name="adj1" fmla="val 135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D30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0" o:spid="_x0000_s1026" type="#_x0000_t34" style="position:absolute;margin-left:192.8pt;margin-top:7.4pt;width:45.85pt;height:168.5pt;flip:x;z-index:251786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" adj="29356" strokecolor="black [3200]" strokeweight=".5pt">
                      <v:stroke endarrow="block"/>
                    </v:shape>
                  </w:pict>
                </mc:Fallback>
              </mc:AlternateContent>
            </w:r>
            <w:r w:rsidR="006318A3">
              <w:rPr>
                <w:rFonts w:eastAsia="Times New Roman" w:cs="Times New Roman"/>
                <w:b/>
                <w:bCs/>
                <w:noProof/>
                <w:sz w:val="32"/>
                <w:szCs w:val="32"/>
              </w:rPr>
              <mc:AlternateContent>
                <mc:Choice Requires="wps">
                  <w:drawing>
                    <wp:anchor distT="0" distB="0" distL="114300" distR="114300" simplePos="0" relativeHeight="251745280" behindDoc="0" locked="0" layoutInCell="1" allowOverlap="1" wp14:anchorId="2A4226B1" wp14:editId="63AF2F94">
                      <wp:simplePos x="0" y="0"/>
                      <wp:positionH relativeFrom="column">
                        <wp:posOffset>4311650</wp:posOffset>
                      </wp:positionH>
                      <wp:positionV relativeFrom="paragraph">
                        <wp:posOffset>91440</wp:posOffset>
                      </wp:positionV>
                      <wp:extent cx="615315" cy="15240"/>
                      <wp:effectExtent l="0" t="76200" r="32385" b="80010"/>
                      <wp:wrapNone/>
                      <wp:docPr id="77"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 cy="152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49C57" id="_x0000_t32" coordsize="21600,21600" o:spt="32" o:oned="t" path="m,l21600,21600e" filled="f">
                      <v:path arrowok="t" fillok="f" o:connecttype="none"/>
                      <o:lock v:ext="edit" shapetype="t"/>
                    </v:shapetype>
                    <v:shape id="AutoShape 105" o:spid="_x0000_s1026" type="#_x0000_t32" style="position:absolute;margin-left:339.5pt;margin-top:7.2pt;width:48.45pt;height:1.2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">
                      <v:stroke endarrow="block"/>
                    </v:shape>
                  </w:pict>
                </mc:Fallback>
              </mc:AlternateContent>
            </w:r>
          </w:p>
          <w:p w14:paraId="4C5DC47D" w14:textId="7D892E3A" w:rsidR="0050750D" w:rsidRDefault="00EA1FEA"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77535" behindDoc="0" locked="0" layoutInCell="1" allowOverlap="1" wp14:anchorId="512E13B7" wp14:editId="54EA2BF7">
                      <wp:simplePos x="0" y="0"/>
                      <wp:positionH relativeFrom="column">
                        <wp:posOffset>4500245</wp:posOffset>
                      </wp:positionH>
                      <wp:positionV relativeFrom="paragraph">
                        <wp:posOffset>16510</wp:posOffset>
                      </wp:positionV>
                      <wp:extent cx="670560" cy="822960"/>
                      <wp:effectExtent l="38100" t="0" r="15240" b="91440"/>
                      <wp:wrapNone/>
                      <wp:docPr id="92" name="Connector: Elbow 92"/>
                      <wp:cNvGraphicFramePr/>
                      <a:graphic xmlns:a="http://schemas.openxmlformats.org/drawingml/2006/main">
                        <a:graphicData uri="http://schemas.microsoft.com/office/word/2010/wordprocessingShape">
                          <wps:wsp>
                            <wps:cNvCnPr/>
                            <wps:spPr>
                              <a:xfrm flipH="1">
                                <a:off x="0" y="0"/>
                                <a:ext cx="670560" cy="8229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287E5" id="Connector: Elbow 92" o:spid="_x0000_s1026" type="#_x0000_t34" style="position:absolute;margin-left:354.35pt;margin-top:1.3pt;width:52.8pt;height:64.8pt;flip:x;z-index:251777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" strokecolor="black [3200]" strokeweight=".5pt">
                      <v:stroke endarrow="block"/>
                    </v:shape>
                  </w:pict>
                </mc:Fallback>
              </mc:AlternateContent>
            </w:r>
            <w:r w:rsidR="000B4FCD" w:rsidRPr="009545A0">
              <w:rPr>
                <w:rFonts w:eastAsia="Times New Roman" w:cs="Times New Roman"/>
                <w:b/>
                <w:bCs/>
                <w:noProof/>
                <w:sz w:val="28"/>
                <w:szCs w:val="28"/>
              </w:rPr>
              <mc:AlternateContent>
                <mc:Choice Requires="wps">
                  <w:drawing>
                    <wp:anchor distT="0" distB="0" distL="114300" distR="114300" simplePos="0" relativeHeight="251753472" behindDoc="1" locked="0" layoutInCell="1" allowOverlap="1" wp14:anchorId="21535588" wp14:editId="3A72066E">
                      <wp:simplePos x="0" y="0"/>
                      <wp:positionH relativeFrom="column">
                        <wp:posOffset>5674360</wp:posOffset>
                      </wp:positionH>
                      <wp:positionV relativeFrom="paragraph">
                        <wp:posOffset>235585</wp:posOffset>
                      </wp:positionV>
                      <wp:extent cx="466725" cy="290830"/>
                      <wp:effectExtent l="0" t="0" r="2540" b="0"/>
                      <wp:wrapNone/>
                      <wp:docPr id="8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E383F" w14:textId="77777777" w:rsidR="009545A0" w:rsidRPr="00002FB8" w:rsidRDefault="009545A0" w:rsidP="009545A0">
                                  <w:pPr>
                                    <w:rPr>
                                      <w:lang w:val="en-IN"/>
                                    </w:rPr>
                                  </w:pPr>
                                  <w:r>
                                    <w:rPr>
                                      <w:lang w:val="en-IN"/>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35588" id="_x0000_s1049" type="#_x0000_t202" style="position:absolute;left:0;text-align:left;margin-left:446.8pt;margin-top:18.55pt;width:36.75pt;height:22.9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" stroked="f">
                      <v:textbox>
                        <w:txbxContent>
                          <w:p w14:paraId="649E383F" w14:textId="77777777" w:rsidR="009545A0" w:rsidRPr="00002FB8" w:rsidRDefault="009545A0" w:rsidP="009545A0">
                            <w:pPr>
                              <w:rPr>
                                <w:lang w:val="en-IN"/>
                              </w:rPr>
                            </w:pPr>
                            <w:r>
                              <w:rPr>
                                <w:lang w:val="en-IN"/>
                              </w:rPr>
                              <w:t>No</w:t>
                            </w:r>
                          </w:p>
                        </w:txbxContent>
                      </v:textbox>
                    </v:shape>
                  </w:pict>
                </mc:Fallback>
              </mc:AlternateContent>
            </w:r>
            <w:r w:rsidR="000B4FCD">
              <w:rPr>
                <w:rFonts w:eastAsia="Times New Roman" w:cs="Times New Roman"/>
                <w:b/>
                <w:bCs/>
                <w:noProof/>
                <w:sz w:val="32"/>
                <w:szCs w:val="32"/>
              </w:rPr>
              <mc:AlternateContent>
                <mc:Choice Requires="wps">
                  <w:drawing>
                    <wp:anchor distT="0" distB="0" distL="114300" distR="114300" simplePos="0" relativeHeight="251763199" behindDoc="0" locked="0" layoutInCell="1" allowOverlap="1" wp14:anchorId="47793048" wp14:editId="66ECDE2E">
                      <wp:simplePos x="0" y="0"/>
                      <wp:positionH relativeFrom="column">
                        <wp:posOffset>5621020</wp:posOffset>
                      </wp:positionH>
                      <wp:positionV relativeFrom="paragraph">
                        <wp:posOffset>241935</wp:posOffset>
                      </wp:positionV>
                      <wp:extent cx="14567" cy="362585"/>
                      <wp:effectExtent l="57150" t="0" r="81280" b="56515"/>
                      <wp:wrapNone/>
                      <wp:docPr id="89"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67" cy="362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8281B" id="AutoShape 105" o:spid="_x0000_s1026" type="#_x0000_t32" style="position:absolute;margin-left:442.6pt;margin-top:19.05pt;width:1.15pt;height:28.55pt;z-index:251763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">
                      <v:stroke endarrow="block"/>
                    </v:shape>
                  </w:pict>
                </mc:Fallback>
              </mc:AlternateContent>
            </w:r>
          </w:p>
          <w:p w14:paraId="0ECA2767" w14:textId="1EB2466E" w:rsidR="0050750D" w:rsidRDefault="00EA1FEA" w:rsidP="000B4FCD">
            <w:pPr>
              <w:pStyle w:val="TableContents"/>
              <w:tabs>
                <w:tab w:val="center" w:pos="5609"/>
                <w:tab w:val="left" w:pos="9460"/>
              </w:tabs>
              <w:snapToGrid w:val="0"/>
              <w:spacing w:line="276" w:lineRule="auto"/>
              <w:ind w:left="785"/>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80607" behindDoc="0" locked="0" layoutInCell="1" allowOverlap="1" wp14:anchorId="57FD5F7B" wp14:editId="23821048">
                      <wp:simplePos x="0" y="0"/>
                      <wp:positionH relativeFrom="column">
                        <wp:posOffset>4347210</wp:posOffset>
                      </wp:positionH>
                      <wp:positionV relativeFrom="paragraph">
                        <wp:posOffset>52070</wp:posOffset>
                      </wp:positionV>
                      <wp:extent cx="466725" cy="240665"/>
                      <wp:effectExtent l="0" t="0" r="9525" b="6985"/>
                      <wp:wrapNone/>
                      <wp:docPr id="9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67E35" w14:textId="77777777" w:rsidR="00EA1FEA" w:rsidRPr="00002FB8" w:rsidRDefault="00EA1FEA" w:rsidP="00EA1FEA">
                                  <w:pPr>
                                    <w:rPr>
                                      <w:lang w:val="en-IN"/>
                                    </w:rPr>
                                  </w:pPr>
                                  <w:r>
                                    <w:rPr>
                                      <w:lang w:val="en-IN"/>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D5F7B" id="_x0000_s1050" type="#_x0000_t202" style="position:absolute;left:0;text-align:left;margin-left:342.3pt;margin-top:4.1pt;width:36.75pt;height:18.95pt;z-index:251780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" stroked="f">
                      <v:textbox>
                        <w:txbxContent>
                          <w:p w14:paraId="37B67E35" w14:textId="77777777" w:rsidR="00EA1FEA" w:rsidRPr="00002FB8" w:rsidRDefault="00EA1FEA" w:rsidP="00EA1FEA">
                            <w:pPr>
                              <w:rPr>
                                <w:lang w:val="en-IN"/>
                              </w:rPr>
                            </w:pPr>
                            <w:r>
                              <w:rPr>
                                <w:lang w:val="en-IN"/>
                              </w:rPr>
                              <w:t>Yes</w:t>
                            </w:r>
                          </w:p>
                        </w:txbxContent>
                      </v:textbox>
                    </v:shape>
                  </w:pict>
                </mc:Fallback>
              </mc:AlternateContent>
            </w:r>
            <w:r w:rsidR="000B4FCD">
              <w:rPr>
                <w:rFonts w:eastAsia="Times New Roman" w:cs="Times New Roman"/>
                <w:b/>
                <w:bCs/>
                <w:sz w:val="28"/>
                <w:szCs w:val="28"/>
              </w:rPr>
              <w:tab/>
            </w:r>
            <w:r w:rsidR="000B4FCD">
              <w:rPr>
                <w:rFonts w:eastAsia="Times New Roman" w:cs="Times New Roman"/>
                <w:b/>
                <w:bCs/>
                <w:sz w:val="28"/>
                <w:szCs w:val="28"/>
              </w:rPr>
              <w:tab/>
            </w:r>
          </w:p>
          <w:p w14:paraId="1812150A" w14:textId="07C2E0B7" w:rsidR="006318A3" w:rsidRDefault="00EA1FEA" w:rsidP="00125C51">
            <w:pPr>
              <w:pStyle w:val="TableContents"/>
              <w:snapToGrid w:val="0"/>
              <w:spacing w:line="276" w:lineRule="auto"/>
              <w:ind w:left="785"/>
              <w:jc w:val="center"/>
              <w:rPr>
                <w:rFonts w:eastAsia="Times New Roman" w:cs="Times New Roman"/>
                <w:b/>
                <w:bCs/>
                <w:sz w:val="28"/>
                <w:szCs w:val="28"/>
              </w:rPr>
            </w:pPr>
            <w:r w:rsidRPr="009545A0">
              <w:rPr>
                <w:rFonts w:eastAsia="Times New Roman" w:cs="Times New Roman"/>
                <w:b/>
                <w:bCs/>
                <w:noProof/>
                <w:sz w:val="28"/>
                <w:szCs w:val="28"/>
              </w:rPr>
              <mc:AlternateContent>
                <mc:Choice Requires="wps">
                  <w:drawing>
                    <wp:anchor distT="0" distB="0" distL="114300" distR="114300" simplePos="0" relativeHeight="251758592" behindDoc="0" locked="0" layoutInCell="1" allowOverlap="1" wp14:anchorId="582EADDC" wp14:editId="0783CBDE">
                      <wp:simplePos x="0" y="0"/>
                      <wp:positionH relativeFrom="column">
                        <wp:posOffset>5269864</wp:posOffset>
                      </wp:positionH>
                      <wp:positionV relativeFrom="paragraph">
                        <wp:posOffset>201295</wp:posOffset>
                      </wp:positionV>
                      <wp:extent cx="870585" cy="487680"/>
                      <wp:effectExtent l="0" t="0" r="0" b="7620"/>
                      <wp:wrapNone/>
                      <wp:docPr id="8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AE65E" w14:textId="3011560D" w:rsidR="009545A0" w:rsidRDefault="009545A0" w:rsidP="00EA1FEA">
                                  <w:pPr>
                                    <w:jc w:val="center"/>
                                    <w:rPr>
                                      <w:lang w:val="en-IN"/>
                                    </w:rPr>
                                  </w:pPr>
                                  <w:r>
                                    <w:rPr>
                                      <w:lang w:val="en-IN"/>
                                    </w:rPr>
                                    <w:t>1</w:t>
                                  </w:r>
                                  <w:r w:rsidR="00EA1FEA">
                                    <w:rPr>
                                      <w:lang w:val="en-IN"/>
                                    </w:rPr>
                                    <w:t>0</w:t>
                                  </w:r>
                                  <w:r>
                                    <w:rPr>
                                      <w:lang w:val="en-IN"/>
                                    </w:rPr>
                                    <w:t xml:space="preserve"> Days</w:t>
                                  </w:r>
                                </w:p>
                                <w:p w14:paraId="241EEF84" w14:textId="1789DBF9" w:rsidR="00EA1FEA" w:rsidRPr="00125C51" w:rsidRDefault="00EA1FEA" w:rsidP="00EA1FEA">
                                  <w:pPr>
                                    <w:jc w:val="center"/>
                                    <w:rPr>
                                      <w:lang w:val="en-IN"/>
                                    </w:rPr>
                                  </w:pPr>
                                  <w:r>
                                    <w:rPr>
                                      <w:lang w:val="en-IN"/>
                                    </w:rPr>
                                    <w:t>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EADDC" id="_x0000_s1051" type="#_x0000_t202" style="position:absolute;left:0;text-align:left;margin-left:414.95pt;margin-top:15.85pt;width:68.55pt;height:38.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" filled="f" stroked="f">
                      <v:textbox>
                        <w:txbxContent>
                          <w:p w14:paraId="11DAE65E" w14:textId="3011560D" w:rsidR="009545A0" w:rsidRDefault="009545A0" w:rsidP="00EA1FEA">
                            <w:pPr>
                              <w:jc w:val="center"/>
                              <w:rPr>
                                <w:lang w:val="en-IN"/>
                              </w:rPr>
                            </w:pPr>
                            <w:r>
                              <w:rPr>
                                <w:lang w:val="en-IN"/>
                              </w:rPr>
                              <w:t>1</w:t>
                            </w:r>
                            <w:r w:rsidR="00EA1FEA">
                              <w:rPr>
                                <w:lang w:val="en-IN"/>
                              </w:rPr>
                              <w:t>0</w:t>
                            </w:r>
                            <w:r>
                              <w:rPr>
                                <w:lang w:val="en-IN"/>
                              </w:rPr>
                              <w:t xml:space="preserve"> Days</w:t>
                            </w:r>
                          </w:p>
                          <w:p w14:paraId="241EEF84" w14:textId="1789DBF9" w:rsidR="00EA1FEA" w:rsidRPr="00125C51" w:rsidRDefault="00EA1FEA" w:rsidP="00EA1FEA">
                            <w:pPr>
                              <w:jc w:val="center"/>
                              <w:rPr>
                                <w:lang w:val="en-IN"/>
                              </w:rPr>
                            </w:pPr>
                            <w:r>
                              <w:rPr>
                                <w:lang w:val="en-IN"/>
                              </w:rPr>
                              <w:t>75%</w:t>
                            </w:r>
                          </w:p>
                        </w:txbxContent>
                      </v:textbox>
                    </v:shape>
                  </w:pict>
                </mc:Fallback>
              </mc:AlternateContent>
            </w:r>
            <w:r w:rsidR="009545A0">
              <w:rPr>
                <w:rFonts w:eastAsia="Times New Roman" w:cs="Times New Roman"/>
                <w:b/>
                <w:bCs/>
                <w:noProof/>
                <w:sz w:val="28"/>
                <w:szCs w:val="28"/>
              </w:rPr>
              <mc:AlternateContent>
                <mc:Choice Requires="wps">
                  <w:drawing>
                    <wp:anchor distT="0" distB="0" distL="114300" distR="114300" simplePos="0" relativeHeight="251761151" behindDoc="1" locked="0" layoutInCell="1" allowOverlap="1" wp14:anchorId="08B6942F" wp14:editId="36D99FE8">
                      <wp:simplePos x="0" y="0"/>
                      <wp:positionH relativeFrom="column">
                        <wp:posOffset>5104765</wp:posOffset>
                      </wp:positionH>
                      <wp:positionV relativeFrom="paragraph">
                        <wp:posOffset>87630</wp:posOffset>
                      </wp:positionV>
                      <wp:extent cx="1101090" cy="716915"/>
                      <wp:effectExtent l="19050" t="19050" r="41910" b="45085"/>
                      <wp:wrapNone/>
                      <wp:docPr id="88"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7169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C23000" id="_x0000_t4" coordsize="21600,21600" o:spt="4" path="m10800,l,10800,10800,21600,21600,10800xe">
                      <v:stroke joinstyle="miter"/>
                      <v:path gradientshapeok="t" o:connecttype="rect" textboxrect="5400,5400,16200,16200"/>
                    </v:shapetype>
                    <v:shape id="AutoShape 90" o:spid="_x0000_s1026" type="#_x0000_t4" style="position:absolute;margin-left:401.95pt;margin-top:6.9pt;width:86.7pt;height:56.45pt;z-index:-251555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"/>
                  </w:pict>
                </mc:Fallback>
              </mc:AlternateContent>
            </w:r>
          </w:p>
          <w:p w14:paraId="76E097EF" w14:textId="3844BC3C" w:rsidR="006318A3" w:rsidRDefault="00310E10"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88799" behindDoc="0" locked="0" layoutInCell="1" allowOverlap="1" wp14:anchorId="496D2E04" wp14:editId="531886BD">
                      <wp:simplePos x="0" y="0"/>
                      <wp:positionH relativeFrom="column">
                        <wp:posOffset>1684020</wp:posOffset>
                      </wp:positionH>
                      <wp:positionV relativeFrom="paragraph">
                        <wp:posOffset>40640</wp:posOffset>
                      </wp:positionV>
                      <wp:extent cx="466725" cy="290830"/>
                      <wp:effectExtent l="0" t="3175" r="1270" b="1270"/>
                      <wp:wrapNone/>
                      <wp:docPr id="10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CF049" w14:textId="06CD603E" w:rsidR="00310E10" w:rsidRPr="00002FB8" w:rsidRDefault="00310E10" w:rsidP="00310E10">
                                  <w:pPr>
                                    <w:rPr>
                                      <w:lang w:val="en-IN"/>
                                    </w:rPr>
                                  </w:pPr>
                                  <w:r>
                                    <w:rPr>
                                      <w:lang w:val="en-IN"/>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E04" id="_x0000_s1052" type="#_x0000_t202" style="position:absolute;left:0;text-align:left;margin-left:132.6pt;margin-top:3.2pt;width:36.75pt;height:22.9pt;z-index:251788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" stroked="f">
                      <v:textbox>
                        <w:txbxContent>
                          <w:p w14:paraId="38ECF049" w14:textId="06CD603E" w:rsidR="00310E10" w:rsidRPr="00002FB8" w:rsidRDefault="00310E10" w:rsidP="00310E10">
                            <w:pPr>
                              <w:rPr>
                                <w:lang w:val="en-IN"/>
                              </w:rPr>
                            </w:pPr>
                            <w:r>
                              <w:rPr>
                                <w:lang w:val="en-IN"/>
                              </w:rPr>
                              <w:t>No</w:t>
                            </w:r>
                          </w:p>
                        </w:txbxContent>
                      </v:textbox>
                    </v:shape>
                  </w:pict>
                </mc:Fallback>
              </mc:AlternateContent>
            </w:r>
            <w:r>
              <w:rPr>
                <w:rFonts w:eastAsia="Times New Roman" w:cs="Times New Roman"/>
                <w:b/>
                <w:bCs/>
                <w:noProof/>
                <w:sz w:val="32"/>
                <w:szCs w:val="32"/>
              </w:rPr>
              <mc:AlternateContent>
                <mc:Choice Requires="wps">
                  <w:drawing>
                    <wp:anchor distT="0" distB="0" distL="114300" distR="114300" simplePos="0" relativeHeight="251784703" behindDoc="0" locked="0" layoutInCell="1" allowOverlap="1" wp14:anchorId="57BC42BA" wp14:editId="20B1568E">
                      <wp:simplePos x="0" y="0"/>
                      <wp:positionH relativeFrom="column">
                        <wp:posOffset>4851968</wp:posOffset>
                      </wp:positionH>
                      <wp:positionV relativeFrom="paragraph">
                        <wp:posOffset>235050</wp:posOffset>
                      </wp:positionV>
                      <wp:extent cx="368969" cy="218607"/>
                      <wp:effectExtent l="0" t="0" r="0" b="0"/>
                      <wp:wrapNone/>
                      <wp:docPr id="9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69" cy="218607"/>
                              </a:xfrm>
                              <a:prstGeom prst="rect">
                                <a:avLst/>
                              </a:prstGeom>
                              <a:noFill/>
                              <a:ln w="9525">
                                <a:noFill/>
                                <a:miter lim="800000"/>
                                <a:headEnd/>
                                <a:tailEnd/>
                              </a:ln>
                            </wps:spPr>
                            <wps:txbx>
                              <w:txbxContent>
                                <w:p w14:paraId="53888409" w14:textId="77777777" w:rsidR="00EA1FEA" w:rsidRPr="00310E10" w:rsidRDefault="00EA1FEA" w:rsidP="00EA1FEA">
                                  <w:pPr>
                                    <w:rPr>
                                      <w:sz w:val="18"/>
                                      <w:szCs w:val="18"/>
                                      <w:lang w:val="en-IN"/>
                                    </w:rPr>
                                  </w:pPr>
                                  <w:r w:rsidRPr="00310E10">
                                    <w:rPr>
                                      <w:sz w:val="18"/>
                                      <w:szCs w:val="18"/>
                                      <w:lang w:val="en-IN"/>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C42BA" id="_x0000_s1053" type="#_x0000_t202" style="position:absolute;left:0;text-align:left;margin-left:382.05pt;margin-top:18.5pt;width:29.05pt;height:17.2pt;z-index:251784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" filled="f" stroked="f">
                      <v:textbox>
                        <w:txbxContent>
                          <w:p w14:paraId="53888409" w14:textId="77777777" w:rsidR="00EA1FEA" w:rsidRPr="00310E10" w:rsidRDefault="00EA1FEA" w:rsidP="00EA1FEA">
                            <w:pPr>
                              <w:rPr>
                                <w:sz w:val="18"/>
                                <w:szCs w:val="18"/>
                                <w:lang w:val="en-IN"/>
                              </w:rPr>
                            </w:pPr>
                            <w:r w:rsidRPr="00310E10">
                              <w:rPr>
                                <w:sz w:val="18"/>
                                <w:szCs w:val="18"/>
                                <w:lang w:val="en-IN"/>
                              </w:rPr>
                              <w:t>Yes</w:t>
                            </w:r>
                          </w:p>
                        </w:txbxContent>
                      </v:textbox>
                    </v:shape>
                  </w:pict>
                </mc:Fallback>
              </mc:AlternateContent>
            </w:r>
            <w:r w:rsidR="00EA1FEA">
              <w:rPr>
                <w:rFonts w:eastAsia="Times New Roman" w:cs="Times New Roman"/>
                <w:b/>
                <w:bCs/>
                <w:noProof/>
                <w:sz w:val="32"/>
                <w:szCs w:val="32"/>
              </w:rPr>
              <mc:AlternateContent>
                <mc:Choice Requires="wps">
                  <w:drawing>
                    <wp:anchor distT="0" distB="0" distL="114300" distR="114300" simplePos="0" relativeHeight="251765247" behindDoc="0" locked="0" layoutInCell="1" allowOverlap="1" wp14:anchorId="644D9DEC" wp14:editId="66123C22">
                      <wp:simplePos x="0" y="0"/>
                      <wp:positionH relativeFrom="column">
                        <wp:posOffset>3152775</wp:posOffset>
                      </wp:positionH>
                      <wp:positionV relativeFrom="paragraph">
                        <wp:posOffset>68580</wp:posOffset>
                      </wp:positionV>
                      <wp:extent cx="1355725" cy="342900"/>
                      <wp:effectExtent l="8255" t="13335" r="7620" b="5715"/>
                      <wp:wrapNone/>
                      <wp:docPr id="7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2091B8DF" w14:textId="754A36E2" w:rsidR="00EA1FEA" w:rsidRPr="00125C51" w:rsidRDefault="00EA1FEA" w:rsidP="00EA1FEA">
                                  <w:pPr>
                                    <w:jc w:val="center"/>
                                    <w:rPr>
                                      <w:lang w:val="en-IN"/>
                                    </w:rPr>
                                  </w:pPr>
                                  <w:r>
                                    <w:rPr>
                                      <w:lang w:val="en-IN"/>
                                    </w:rPr>
                                    <w:t>Refunded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D9DEC" id="Text Box 111" o:spid="_x0000_s1054" type="#_x0000_t202" style="position:absolute;left:0;text-align:left;margin-left:248.25pt;margin-top:5.4pt;width:106.75pt;height:27pt;z-index:251765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">
                      <v:textbox>
                        <w:txbxContent>
                          <w:p w14:paraId="2091B8DF" w14:textId="754A36E2" w:rsidR="00EA1FEA" w:rsidRPr="00125C51" w:rsidRDefault="00EA1FEA" w:rsidP="00EA1FEA">
                            <w:pPr>
                              <w:jc w:val="center"/>
                              <w:rPr>
                                <w:lang w:val="en-IN"/>
                              </w:rPr>
                            </w:pPr>
                            <w:r>
                              <w:rPr>
                                <w:lang w:val="en-IN"/>
                              </w:rPr>
                              <w:t>Refunded</w:t>
                            </w:r>
                          </w:p>
                        </w:txbxContent>
                      </v:textbox>
                    </v:shape>
                  </w:pict>
                </mc:Fallback>
              </mc:AlternateContent>
            </w:r>
          </w:p>
          <w:p w14:paraId="0856C917" w14:textId="00889C69" w:rsidR="006318A3" w:rsidRDefault="00310E10"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85727" behindDoc="0" locked="0" layoutInCell="1" allowOverlap="1" wp14:anchorId="72FDEF76" wp14:editId="66F1F909">
                      <wp:simplePos x="0" y="0"/>
                      <wp:positionH relativeFrom="column">
                        <wp:posOffset>3554430</wp:posOffset>
                      </wp:positionH>
                      <wp:positionV relativeFrom="paragraph">
                        <wp:posOffset>159385</wp:posOffset>
                      </wp:positionV>
                      <wp:extent cx="6703" cy="757382"/>
                      <wp:effectExtent l="76200" t="0" r="69850" b="62230"/>
                      <wp:wrapNone/>
                      <wp:docPr id="97" name="Straight Arrow Connector 97"/>
                      <wp:cNvGraphicFramePr/>
                      <a:graphic xmlns:a="http://schemas.openxmlformats.org/drawingml/2006/main">
                        <a:graphicData uri="http://schemas.microsoft.com/office/word/2010/wordprocessingShape">
                          <wps:wsp>
                            <wps:cNvCnPr/>
                            <wps:spPr>
                              <a:xfrm>
                                <a:off x="0" y="0"/>
                                <a:ext cx="6703" cy="757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55ADC" id="Straight Arrow Connector 97" o:spid="_x0000_s1026" type="#_x0000_t32" style="position:absolute;margin-left:279.9pt;margin-top:12.55pt;width:.55pt;height:59.65pt;z-index:251785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" strokecolor="black [3200]" strokeweight=".5pt">
                      <v:stroke endarrow="block" joinstyle="miter"/>
                    </v:shape>
                  </w:pict>
                </mc:Fallback>
              </mc:AlternateContent>
            </w:r>
            <w:r w:rsidR="00EA1FEA">
              <w:rPr>
                <w:rFonts w:eastAsia="Times New Roman" w:cs="Times New Roman"/>
                <w:b/>
                <w:bCs/>
                <w:noProof/>
                <w:sz w:val="32"/>
                <w:szCs w:val="32"/>
              </w:rPr>
              <mc:AlternateContent>
                <mc:Choice Requires="wps">
                  <w:drawing>
                    <wp:anchor distT="0" distB="0" distL="114300" distR="114300" simplePos="0" relativeHeight="251778559" behindDoc="0" locked="0" layoutInCell="1" allowOverlap="1" wp14:anchorId="7DA4EF99" wp14:editId="1D7F64A0">
                      <wp:simplePos x="0" y="0"/>
                      <wp:positionH relativeFrom="column">
                        <wp:posOffset>4477385</wp:posOffset>
                      </wp:positionH>
                      <wp:positionV relativeFrom="paragraph">
                        <wp:posOffset>127635</wp:posOffset>
                      </wp:positionV>
                      <wp:extent cx="769620" cy="838200"/>
                      <wp:effectExtent l="38100" t="76200" r="11430" b="19050"/>
                      <wp:wrapNone/>
                      <wp:docPr id="93" name="Connector: Elbow 93"/>
                      <wp:cNvGraphicFramePr/>
                      <a:graphic xmlns:a="http://schemas.openxmlformats.org/drawingml/2006/main">
                        <a:graphicData uri="http://schemas.microsoft.com/office/word/2010/wordprocessingShape">
                          <wps:wsp>
                            <wps:cNvCnPr/>
                            <wps:spPr>
                              <a:xfrm flipH="1" flipV="1">
                                <a:off x="0" y="0"/>
                                <a:ext cx="769620" cy="838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7563D" id="Connector: Elbow 93" o:spid="_x0000_s1026" type="#_x0000_t34" style="position:absolute;margin-left:352.55pt;margin-top:10.05pt;width:60.6pt;height:66pt;flip:x y;z-index:251778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" strokecolor="black [3200]" strokeweight=".5pt">
                      <v:stroke endarrow="block"/>
                    </v:shape>
                  </w:pict>
                </mc:Fallback>
              </mc:AlternateContent>
            </w:r>
            <w:r w:rsidR="00EA1FEA">
              <w:rPr>
                <w:rFonts w:eastAsia="Times New Roman" w:cs="Times New Roman"/>
                <w:b/>
                <w:bCs/>
                <w:noProof/>
                <w:sz w:val="32"/>
                <w:szCs w:val="32"/>
              </w:rPr>
              <mc:AlternateContent>
                <mc:Choice Requires="wps">
                  <w:drawing>
                    <wp:anchor distT="0" distB="0" distL="114300" distR="114300" simplePos="0" relativeHeight="251776511" behindDoc="0" locked="0" layoutInCell="1" allowOverlap="1" wp14:anchorId="52A5ECE3" wp14:editId="03BAA495">
                      <wp:simplePos x="0" y="0"/>
                      <wp:positionH relativeFrom="column">
                        <wp:posOffset>4482465</wp:posOffset>
                      </wp:positionH>
                      <wp:positionV relativeFrom="paragraph">
                        <wp:posOffset>12700</wp:posOffset>
                      </wp:positionV>
                      <wp:extent cx="662941" cy="64"/>
                      <wp:effectExtent l="38100" t="76200" r="0" b="95250"/>
                      <wp:wrapNone/>
                      <wp:docPr id="91"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2941" cy="6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336C1" id="AutoShape 105" o:spid="_x0000_s1026" type="#_x0000_t32" style="position:absolute;margin-left:352.95pt;margin-top:1pt;width:52.2pt;height:0;flip:x y;z-index:251776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">
                      <v:stroke endarrow="block"/>
                    </v:shape>
                  </w:pict>
                </mc:Fallback>
              </mc:AlternateContent>
            </w:r>
          </w:p>
          <w:p w14:paraId="6D08086B" w14:textId="151E8370" w:rsidR="006318A3" w:rsidRDefault="00EA1FEA"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82655" behindDoc="0" locked="0" layoutInCell="1" allowOverlap="1" wp14:anchorId="5A4F2AEF" wp14:editId="53F80DCD">
                      <wp:simplePos x="0" y="0"/>
                      <wp:positionH relativeFrom="column">
                        <wp:posOffset>4357370</wp:posOffset>
                      </wp:positionH>
                      <wp:positionV relativeFrom="paragraph">
                        <wp:posOffset>137795</wp:posOffset>
                      </wp:positionV>
                      <wp:extent cx="466725" cy="290830"/>
                      <wp:effectExtent l="0" t="3175" r="1270" b="1270"/>
                      <wp:wrapNone/>
                      <wp:docPr id="9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F65A9" w14:textId="77777777" w:rsidR="00EA1FEA" w:rsidRPr="00002FB8" w:rsidRDefault="00EA1FEA" w:rsidP="00EA1FEA">
                                  <w:pPr>
                                    <w:rPr>
                                      <w:lang w:val="en-IN"/>
                                    </w:rPr>
                                  </w:pPr>
                                  <w:r>
                                    <w:rPr>
                                      <w:lang w:val="en-IN"/>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F2AEF" id="_x0000_s1055" type="#_x0000_t202" style="position:absolute;left:0;text-align:left;margin-left:343.1pt;margin-top:10.85pt;width:36.75pt;height:22.9pt;z-index:251782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" stroked="f">
                      <v:textbox>
                        <w:txbxContent>
                          <w:p w14:paraId="4A5F65A9" w14:textId="77777777" w:rsidR="00EA1FEA" w:rsidRPr="00002FB8" w:rsidRDefault="00EA1FEA" w:rsidP="00EA1FEA">
                            <w:pPr>
                              <w:rPr>
                                <w:lang w:val="en-IN"/>
                              </w:rPr>
                            </w:pPr>
                            <w:r>
                              <w:rPr>
                                <w:lang w:val="en-IN"/>
                              </w:rPr>
                              <w:t>Yes</w:t>
                            </w:r>
                          </w:p>
                        </w:txbxContent>
                      </v:textbox>
                    </v:shape>
                  </w:pict>
                </mc:Fallback>
              </mc:AlternateContent>
            </w:r>
            <w:r>
              <w:rPr>
                <w:rFonts w:eastAsia="Times New Roman" w:cs="Times New Roman"/>
                <w:b/>
                <w:bCs/>
                <w:noProof/>
                <w:sz w:val="32"/>
                <w:szCs w:val="32"/>
              </w:rPr>
              <mc:AlternateContent>
                <mc:Choice Requires="wps">
                  <w:drawing>
                    <wp:anchor distT="0" distB="0" distL="114300" distR="114300" simplePos="0" relativeHeight="251772415" behindDoc="0" locked="0" layoutInCell="1" allowOverlap="1" wp14:anchorId="4F2A707B" wp14:editId="0D31AC01">
                      <wp:simplePos x="0" y="0"/>
                      <wp:positionH relativeFrom="column">
                        <wp:posOffset>5788660</wp:posOffset>
                      </wp:positionH>
                      <wp:positionV relativeFrom="paragraph">
                        <wp:posOffset>83820</wp:posOffset>
                      </wp:positionV>
                      <wp:extent cx="466725" cy="290830"/>
                      <wp:effectExtent l="0" t="3175" r="1270" b="1270"/>
                      <wp:wrapNone/>
                      <wp:docPr id="8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5168A" w14:textId="5E4F61D3" w:rsidR="00EA1FEA" w:rsidRPr="00002FB8" w:rsidRDefault="00EA1FEA" w:rsidP="00EA1FEA">
                                  <w:pPr>
                                    <w:rPr>
                                      <w:lang w:val="en-IN"/>
                                    </w:rPr>
                                  </w:pPr>
                                  <w:r>
                                    <w:rPr>
                                      <w:lang w:val="en-IN"/>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A707B" id="_x0000_s1056" type="#_x0000_t202" style="position:absolute;left:0;text-align:left;margin-left:455.8pt;margin-top:6.6pt;width:36.75pt;height:22.9pt;z-index:251772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" stroked="f">
                      <v:textbox>
                        <w:txbxContent>
                          <w:p w14:paraId="7FC5168A" w14:textId="5E4F61D3" w:rsidR="00EA1FEA" w:rsidRPr="00002FB8" w:rsidRDefault="00EA1FEA" w:rsidP="00EA1FEA">
                            <w:pPr>
                              <w:rPr>
                                <w:lang w:val="en-IN"/>
                              </w:rPr>
                            </w:pPr>
                            <w:r>
                              <w:rPr>
                                <w:lang w:val="en-IN"/>
                              </w:rPr>
                              <w:t>No</w:t>
                            </w:r>
                          </w:p>
                        </w:txbxContent>
                      </v:textbox>
                    </v:shape>
                  </w:pict>
                </mc:Fallback>
              </mc:AlternateContent>
            </w:r>
            <w:r>
              <w:rPr>
                <w:rFonts w:eastAsia="Times New Roman" w:cs="Times New Roman"/>
                <w:b/>
                <w:bCs/>
                <w:noProof/>
                <w:sz w:val="32"/>
                <w:szCs w:val="32"/>
              </w:rPr>
              <mc:AlternateContent>
                <mc:Choice Requires="wps">
                  <w:drawing>
                    <wp:anchor distT="0" distB="0" distL="114300" distR="114300" simplePos="0" relativeHeight="251770367" behindDoc="0" locked="0" layoutInCell="1" allowOverlap="1" wp14:anchorId="74B2AB70" wp14:editId="3FD5F87C">
                      <wp:simplePos x="0" y="0"/>
                      <wp:positionH relativeFrom="column">
                        <wp:posOffset>5669280</wp:posOffset>
                      </wp:positionH>
                      <wp:positionV relativeFrom="paragraph">
                        <wp:posOffset>100965</wp:posOffset>
                      </wp:positionV>
                      <wp:extent cx="8223" cy="362585"/>
                      <wp:effectExtent l="38100" t="0" r="68580" b="56515"/>
                      <wp:wrapNone/>
                      <wp:docPr id="79"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3" cy="362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3B0CD" id="AutoShape 105" o:spid="_x0000_s1026" type="#_x0000_t32" style="position:absolute;margin-left:446.4pt;margin-top:7.95pt;width:.65pt;height:28.55pt;z-index:251770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">
                      <v:stroke endarrow="block"/>
                    </v:shape>
                  </w:pict>
                </mc:Fallback>
              </mc:AlternateContent>
            </w:r>
          </w:p>
          <w:p w14:paraId="407F4D3F" w14:textId="2FE7D72B" w:rsidR="006318A3" w:rsidRDefault="00EA1FEA" w:rsidP="00125C51">
            <w:pPr>
              <w:pStyle w:val="TableContents"/>
              <w:snapToGrid w:val="0"/>
              <w:spacing w:line="276" w:lineRule="auto"/>
              <w:ind w:left="785"/>
              <w:jc w:val="center"/>
              <w:rPr>
                <w:rFonts w:eastAsia="Times New Roman" w:cs="Times New Roman"/>
                <w:b/>
                <w:bCs/>
                <w:sz w:val="28"/>
                <w:szCs w:val="28"/>
              </w:rPr>
            </w:pPr>
            <w:r w:rsidRPr="00EA1FEA">
              <w:rPr>
                <w:rFonts w:eastAsia="Times New Roman" w:cs="Times New Roman"/>
                <w:b/>
                <w:bCs/>
                <w:sz w:val="28"/>
                <w:szCs w:val="28"/>
              </w:rPr>
              <mc:AlternateContent>
                <mc:Choice Requires="wps">
                  <w:drawing>
                    <wp:anchor distT="0" distB="0" distL="114300" distR="114300" simplePos="0" relativeHeight="251767295" behindDoc="0" locked="0" layoutInCell="1" allowOverlap="1" wp14:anchorId="1E640F94" wp14:editId="0C31D4CA">
                      <wp:simplePos x="0" y="0"/>
                      <wp:positionH relativeFrom="column">
                        <wp:posOffset>5029835</wp:posOffset>
                      </wp:positionH>
                      <wp:positionV relativeFrom="paragraph">
                        <wp:posOffset>202565</wp:posOffset>
                      </wp:positionV>
                      <wp:extent cx="1333500" cy="810895"/>
                      <wp:effectExtent l="16510" t="13335" r="21590" b="13970"/>
                      <wp:wrapNone/>
                      <wp:docPr id="73"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1089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7B718" id="AutoShape 90" o:spid="_x0000_s1026" type="#_x0000_t4" style="position:absolute;margin-left:396.05pt;margin-top:15.95pt;width:105pt;height:63.85pt;z-index:251767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"/>
                  </w:pict>
                </mc:Fallback>
              </mc:AlternateContent>
            </w:r>
          </w:p>
          <w:p w14:paraId="518EC4D3" w14:textId="43E342DB" w:rsidR="006318A3" w:rsidRDefault="00310E10" w:rsidP="00125C51">
            <w:pPr>
              <w:pStyle w:val="TableContents"/>
              <w:snapToGrid w:val="0"/>
              <w:spacing w:line="276" w:lineRule="auto"/>
              <w:ind w:left="785"/>
              <w:jc w:val="center"/>
              <w:rPr>
                <w:rFonts w:eastAsia="Times New Roman" w:cs="Times New Roman"/>
                <w:b/>
                <w:bCs/>
                <w:sz w:val="28"/>
                <w:szCs w:val="28"/>
              </w:rPr>
            </w:pPr>
            <w:r>
              <w:rPr>
                <w:rFonts w:eastAsia="Times New Roman" w:cs="Times New Roman"/>
                <w:b/>
                <w:bCs/>
                <w:noProof/>
                <w:sz w:val="32"/>
                <w:szCs w:val="32"/>
              </w:rPr>
              <mc:AlternateContent>
                <mc:Choice Requires="wps">
                  <w:drawing>
                    <wp:anchor distT="0" distB="0" distL="114300" distR="114300" simplePos="0" relativeHeight="251718656" behindDoc="0" locked="0" layoutInCell="1" allowOverlap="1" wp14:anchorId="3B447794" wp14:editId="2C67E95F">
                      <wp:simplePos x="0" y="0"/>
                      <wp:positionH relativeFrom="column">
                        <wp:posOffset>2446111</wp:posOffset>
                      </wp:positionH>
                      <wp:positionV relativeFrom="paragraph">
                        <wp:posOffset>200297</wp:posOffset>
                      </wp:positionV>
                      <wp:extent cx="1355725" cy="342900"/>
                      <wp:effectExtent l="8255" t="13335" r="7620" b="5715"/>
                      <wp:wrapNone/>
                      <wp:docPr id="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42900"/>
                              </a:xfrm>
                              <a:prstGeom prst="rect">
                                <a:avLst/>
                              </a:prstGeom>
                              <a:solidFill>
                                <a:srgbClr val="FFFFFF"/>
                              </a:solidFill>
                              <a:ln w="9525">
                                <a:solidFill>
                                  <a:srgbClr val="000000"/>
                                </a:solidFill>
                                <a:miter lim="800000"/>
                                <a:headEnd/>
                                <a:tailEnd/>
                              </a:ln>
                            </wps:spPr>
                            <wps:txbx>
                              <w:txbxContent>
                                <w:p w14:paraId="33646493" w14:textId="3AFACF4E" w:rsidR="00002FB8" w:rsidRDefault="00002FB8" w:rsidP="00002FB8">
                                  <w:pPr>
                                    <w:jc w:val="center"/>
                                    <w:rPr>
                                      <w:lang w:val="en-IN"/>
                                    </w:rPr>
                                  </w:pPr>
                                  <w:r>
                                    <w:rPr>
                                      <w:lang w:val="en-IN"/>
                                    </w:rPr>
                                    <w:t>End</w:t>
                                  </w:r>
                                </w:p>
                                <w:p w14:paraId="42EFBBFA" w14:textId="77777777" w:rsidR="00002FB8" w:rsidRPr="00125C51" w:rsidRDefault="00002FB8" w:rsidP="00002FB8">
                                  <w:pPr>
                                    <w:jc w:val="cente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47794" id="_x0000_s1057" type="#_x0000_t202" style="position:absolute;left:0;text-align:left;margin-left:192.6pt;margin-top:15.75pt;width:106.7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">
                      <v:textbox>
                        <w:txbxContent>
                          <w:p w14:paraId="33646493" w14:textId="3AFACF4E" w:rsidR="00002FB8" w:rsidRDefault="00002FB8" w:rsidP="00002FB8">
                            <w:pPr>
                              <w:jc w:val="center"/>
                              <w:rPr>
                                <w:lang w:val="en-IN"/>
                              </w:rPr>
                            </w:pPr>
                            <w:r>
                              <w:rPr>
                                <w:lang w:val="en-IN"/>
                              </w:rPr>
                              <w:t>End</w:t>
                            </w:r>
                          </w:p>
                          <w:p w14:paraId="42EFBBFA" w14:textId="77777777" w:rsidR="00002FB8" w:rsidRPr="00125C51" w:rsidRDefault="00002FB8" w:rsidP="00002FB8">
                            <w:pPr>
                              <w:jc w:val="center"/>
                              <w:rPr>
                                <w:lang w:val="en-IN"/>
                              </w:rPr>
                            </w:pPr>
                          </w:p>
                        </w:txbxContent>
                      </v:textbox>
                    </v:shape>
                  </w:pict>
                </mc:Fallback>
              </mc:AlternateContent>
            </w:r>
            <w:r w:rsidR="00EA1FEA" w:rsidRPr="00EA1FEA">
              <w:rPr>
                <w:rFonts w:eastAsia="Times New Roman" w:cs="Times New Roman"/>
                <w:b/>
                <w:bCs/>
                <w:sz w:val="28"/>
                <w:szCs w:val="28"/>
              </w:rPr>
              <mc:AlternateContent>
                <mc:Choice Requires="wps">
                  <w:drawing>
                    <wp:anchor distT="0" distB="0" distL="114300" distR="114300" simplePos="0" relativeHeight="251768319" behindDoc="0" locked="0" layoutInCell="1" allowOverlap="1" wp14:anchorId="123D6F84" wp14:editId="680C1DBF">
                      <wp:simplePos x="0" y="0"/>
                      <wp:positionH relativeFrom="column">
                        <wp:posOffset>5300345</wp:posOffset>
                      </wp:positionH>
                      <wp:positionV relativeFrom="paragraph">
                        <wp:posOffset>161290</wp:posOffset>
                      </wp:positionV>
                      <wp:extent cx="794385" cy="464820"/>
                      <wp:effectExtent l="0" t="0" r="0" b="0"/>
                      <wp:wrapNone/>
                      <wp:docPr id="7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A1ABF" w14:textId="1EC8A55E" w:rsidR="00EA1FEA" w:rsidRDefault="00EA1FEA" w:rsidP="00EA1FEA">
                                  <w:pPr>
                                    <w:jc w:val="center"/>
                                    <w:rPr>
                                      <w:lang w:val="en-IN"/>
                                    </w:rPr>
                                  </w:pPr>
                                  <w:r w:rsidRPr="00EA1FEA">
                                    <w:rPr>
                                      <w:lang w:val="en-IN"/>
                                    </w:rPr>
                                    <w:t>15 Days</w:t>
                                  </w:r>
                                </w:p>
                                <w:p w14:paraId="127CCCAF" w14:textId="11216198" w:rsidR="00EA1FEA" w:rsidRPr="00EA1FEA" w:rsidRDefault="00EA1FEA" w:rsidP="00EA1FEA">
                                  <w:pPr>
                                    <w:jc w:val="center"/>
                                    <w:rPr>
                                      <w:lang w:val="en-IN"/>
                                    </w:rPr>
                                  </w:pPr>
                                  <w:r>
                                    <w:rPr>
                                      <w:lang w:val="en-IN"/>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6F84" id="_x0000_s1058" type="#_x0000_t202" style="position:absolute;left:0;text-align:left;margin-left:417.35pt;margin-top:12.7pt;width:62.55pt;height:36.6pt;z-index:25176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" filled="f" stroked="f">
                      <v:textbox>
                        <w:txbxContent>
                          <w:p w14:paraId="0C4A1ABF" w14:textId="1EC8A55E" w:rsidR="00EA1FEA" w:rsidRDefault="00EA1FEA" w:rsidP="00EA1FEA">
                            <w:pPr>
                              <w:jc w:val="center"/>
                              <w:rPr>
                                <w:lang w:val="en-IN"/>
                              </w:rPr>
                            </w:pPr>
                            <w:r w:rsidRPr="00EA1FEA">
                              <w:rPr>
                                <w:lang w:val="en-IN"/>
                              </w:rPr>
                              <w:t>15 Days</w:t>
                            </w:r>
                          </w:p>
                          <w:p w14:paraId="127CCCAF" w14:textId="11216198" w:rsidR="00EA1FEA" w:rsidRPr="00EA1FEA" w:rsidRDefault="00EA1FEA" w:rsidP="00EA1FEA">
                            <w:pPr>
                              <w:jc w:val="center"/>
                              <w:rPr>
                                <w:lang w:val="en-IN"/>
                              </w:rPr>
                            </w:pPr>
                            <w:r>
                              <w:rPr>
                                <w:lang w:val="en-IN"/>
                              </w:rPr>
                              <w:t>50%</w:t>
                            </w:r>
                          </w:p>
                        </w:txbxContent>
                      </v:textbox>
                    </v:shape>
                  </w:pict>
                </mc:Fallback>
              </mc:AlternateContent>
            </w:r>
          </w:p>
          <w:p w14:paraId="3E56814B" w14:textId="31750FD3" w:rsidR="006318A3" w:rsidRDefault="006318A3" w:rsidP="00125C51">
            <w:pPr>
              <w:pStyle w:val="TableContents"/>
              <w:snapToGrid w:val="0"/>
              <w:spacing w:line="276" w:lineRule="auto"/>
              <w:ind w:left="785"/>
              <w:jc w:val="center"/>
              <w:rPr>
                <w:rFonts w:eastAsia="Times New Roman" w:cs="Times New Roman"/>
                <w:b/>
                <w:bCs/>
                <w:sz w:val="28"/>
                <w:szCs w:val="28"/>
              </w:rPr>
            </w:pPr>
          </w:p>
          <w:p w14:paraId="134ECE15" w14:textId="0533BC81" w:rsidR="006318A3" w:rsidRDefault="006318A3" w:rsidP="00125C51">
            <w:pPr>
              <w:pStyle w:val="TableContents"/>
              <w:snapToGrid w:val="0"/>
              <w:spacing w:line="276" w:lineRule="auto"/>
              <w:ind w:left="785"/>
              <w:jc w:val="center"/>
              <w:rPr>
                <w:rFonts w:eastAsia="Times New Roman" w:cs="Times New Roman"/>
                <w:b/>
                <w:bCs/>
                <w:sz w:val="28"/>
                <w:szCs w:val="28"/>
              </w:rPr>
            </w:pPr>
          </w:p>
          <w:p w14:paraId="54B91C90" w14:textId="1A468A2C" w:rsidR="006318A3" w:rsidRDefault="006318A3" w:rsidP="00125C51">
            <w:pPr>
              <w:pStyle w:val="TableContents"/>
              <w:snapToGrid w:val="0"/>
              <w:spacing w:line="276" w:lineRule="auto"/>
              <w:ind w:left="785"/>
              <w:jc w:val="center"/>
              <w:rPr>
                <w:rFonts w:eastAsia="Times New Roman" w:cs="Times New Roman"/>
                <w:b/>
                <w:bCs/>
                <w:sz w:val="28"/>
                <w:szCs w:val="28"/>
              </w:rPr>
            </w:pPr>
          </w:p>
          <w:p w14:paraId="1F2F867D" w14:textId="7D472E57" w:rsidR="00281ED5" w:rsidRDefault="00281ED5" w:rsidP="00125C51">
            <w:pPr>
              <w:pStyle w:val="TableContents"/>
              <w:snapToGrid w:val="0"/>
              <w:spacing w:line="276" w:lineRule="auto"/>
              <w:ind w:left="785"/>
              <w:jc w:val="center"/>
              <w:rPr>
                <w:rFonts w:eastAsia="Times New Roman" w:cs="Times New Roman"/>
                <w:b/>
                <w:bCs/>
                <w:sz w:val="28"/>
                <w:szCs w:val="28"/>
              </w:rPr>
            </w:pPr>
          </w:p>
          <w:p w14:paraId="2EC9C401" w14:textId="0D7132B5" w:rsidR="00281ED5" w:rsidRDefault="00281ED5" w:rsidP="00125C51">
            <w:pPr>
              <w:pStyle w:val="TableContents"/>
              <w:snapToGrid w:val="0"/>
              <w:spacing w:line="276" w:lineRule="auto"/>
              <w:ind w:left="785"/>
              <w:jc w:val="center"/>
              <w:rPr>
                <w:rFonts w:eastAsia="Times New Roman" w:cs="Times New Roman"/>
                <w:b/>
                <w:bCs/>
                <w:sz w:val="28"/>
                <w:szCs w:val="28"/>
              </w:rPr>
            </w:pPr>
          </w:p>
          <w:p w14:paraId="4AB30326" w14:textId="508CA7E3" w:rsidR="00281ED5" w:rsidRDefault="00281ED5" w:rsidP="00125C51">
            <w:pPr>
              <w:pStyle w:val="TableContents"/>
              <w:snapToGrid w:val="0"/>
              <w:spacing w:line="276" w:lineRule="auto"/>
              <w:ind w:left="785"/>
              <w:jc w:val="center"/>
              <w:rPr>
                <w:rFonts w:eastAsia="Times New Roman" w:cs="Times New Roman"/>
                <w:b/>
                <w:bCs/>
                <w:sz w:val="28"/>
                <w:szCs w:val="28"/>
              </w:rPr>
            </w:pPr>
          </w:p>
          <w:p w14:paraId="3F119C90" w14:textId="21B005C6" w:rsidR="00281ED5" w:rsidRDefault="00281ED5" w:rsidP="00125C51">
            <w:pPr>
              <w:pStyle w:val="TableContents"/>
              <w:snapToGrid w:val="0"/>
              <w:spacing w:line="276" w:lineRule="auto"/>
              <w:ind w:left="785"/>
              <w:jc w:val="center"/>
              <w:rPr>
                <w:rFonts w:eastAsia="Times New Roman" w:cs="Times New Roman"/>
                <w:b/>
                <w:bCs/>
                <w:sz w:val="28"/>
                <w:szCs w:val="28"/>
              </w:rPr>
            </w:pPr>
          </w:p>
          <w:p w14:paraId="78DA3F03" w14:textId="67B05E3C" w:rsidR="00281ED5" w:rsidRDefault="00281ED5" w:rsidP="00125C51">
            <w:pPr>
              <w:pStyle w:val="TableContents"/>
              <w:snapToGrid w:val="0"/>
              <w:spacing w:line="276" w:lineRule="auto"/>
              <w:ind w:left="785"/>
              <w:jc w:val="center"/>
              <w:rPr>
                <w:rFonts w:eastAsia="Times New Roman" w:cs="Times New Roman"/>
                <w:b/>
                <w:bCs/>
                <w:sz w:val="28"/>
                <w:szCs w:val="28"/>
              </w:rPr>
            </w:pPr>
          </w:p>
          <w:p w14:paraId="741BFF48" w14:textId="77777777" w:rsidR="00281ED5" w:rsidRDefault="00281ED5" w:rsidP="00125C51">
            <w:pPr>
              <w:pStyle w:val="TableContents"/>
              <w:snapToGrid w:val="0"/>
              <w:spacing w:line="276" w:lineRule="auto"/>
              <w:ind w:left="785"/>
              <w:jc w:val="center"/>
              <w:rPr>
                <w:rFonts w:eastAsia="Times New Roman" w:cs="Times New Roman"/>
                <w:b/>
                <w:bCs/>
                <w:sz w:val="28"/>
                <w:szCs w:val="28"/>
              </w:rPr>
            </w:pPr>
          </w:p>
          <w:p w14:paraId="238469EA" w14:textId="11D2C58C" w:rsidR="009C0C9D" w:rsidRDefault="009C0C9D" w:rsidP="009C0C9D">
            <w:pPr>
              <w:pStyle w:val="TableContents"/>
              <w:numPr>
                <w:ilvl w:val="0"/>
                <w:numId w:val="13"/>
              </w:numPr>
              <w:snapToGrid w:val="0"/>
              <w:rPr>
                <w:rFonts w:eastAsia="Times New Roman" w:cs="Times New Roman"/>
                <w:b/>
                <w:bCs/>
                <w:sz w:val="28"/>
                <w:szCs w:val="28"/>
              </w:rPr>
            </w:pPr>
            <w:r>
              <w:rPr>
                <w:rFonts w:eastAsia="Times New Roman" w:cs="Times New Roman"/>
                <w:b/>
                <w:bCs/>
                <w:sz w:val="28"/>
                <w:szCs w:val="28"/>
              </w:rPr>
              <w:lastRenderedPageBreak/>
              <w:t>Advantages</w:t>
            </w:r>
            <w:r w:rsidRPr="002D617B">
              <w:rPr>
                <w:rFonts w:eastAsia="Times New Roman" w:cs="Times New Roman"/>
                <w:b/>
                <w:bCs/>
                <w:sz w:val="28"/>
                <w:szCs w:val="28"/>
              </w:rPr>
              <w:t>:</w:t>
            </w:r>
          </w:p>
          <w:p w14:paraId="29E00728" w14:textId="77777777" w:rsidR="009C0C9D" w:rsidRDefault="009C0C9D" w:rsidP="009C0C9D">
            <w:pPr>
              <w:pStyle w:val="TableContents"/>
              <w:snapToGrid w:val="0"/>
              <w:ind w:left="360"/>
              <w:rPr>
                <w:rFonts w:eastAsia="Times New Roman" w:cs="Times New Roman"/>
                <w:b/>
                <w:bCs/>
                <w:sz w:val="28"/>
                <w:szCs w:val="28"/>
              </w:rPr>
            </w:pPr>
          </w:p>
          <w:p w14:paraId="127F5882" w14:textId="2262F21E" w:rsidR="009C0C9D" w:rsidRPr="009C0C9D" w:rsidRDefault="009C0C9D" w:rsidP="009C0C9D">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Easy process to book an Accommodation.</w:t>
            </w:r>
          </w:p>
          <w:p w14:paraId="48EF207F" w14:textId="4965AC73" w:rsidR="009C0C9D" w:rsidRDefault="008332C7" w:rsidP="009C0C9D">
            <w:pPr>
              <w:widowControl/>
              <w:numPr>
                <w:ilvl w:val="0"/>
                <w:numId w:val="7"/>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 xml:space="preserve">Provides </w:t>
            </w:r>
            <w:r w:rsidR="00282DC4">
              <w:rPr>
                <w:rFonts w:eastAsia="Calibri" w:cs="Times New Roman"/>
                <w:kern w:val="0"/>
                <w:lang w:val="en-IN" w:eastAsia="en-US" w:bidi="ar-SA"/>
              </w:rPr>
              <w:t>relevant details</w:t>
            </w:r>
            <w:r>
              <w:rPr>
                <w:rFonts w:eastAsia="Calibri" w:cs="Times New Roman"/>
                <w:kern w:val="0"/>
                <w:lang w:val="en-IN" w:eastAsia="en-US" w:bidi="ar-SA"/>
              </w:rPr>
              <w:t>.</w:t>
            </w:r>
          </w:p>
          <w:p w14:paraId="78E64B93" w14:textId="35B742D7" w:rsidR="008332C7" w:rsidRDefault="008332C7" w:rsidP="009C0C9D">
            <w:pPr>
              <w:widowControl/>
              <w:numPr>
                <w:ilvl w:val="0"/>
                <w:numId w:val="7"/>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Booking will be available 24/7.</w:t>
            </w:r>
          </w:p>
          <w:p w14:paraId="485B643C" w14:textId="6149439C" w:rsidR="008332C7" w:rsidRPr="008332C7" w:rsidRDefault="00C72FEE" w:rsidP="008332C7">
            <w:pPr>
              <w:widowControl/>
              <w:numPr>
                <w:ilvl w:val="0"/>
                <w:numId w:val="7"/>
              </w:numPr>
              <w:suppressAutoHyphens w:val="0"/>
              <w:spacing w:before="120" w:after="240"/>
              <w:jc w:val="both"/>
              <w:rPr>
                <w:rFonts w:eastAsia="Calibri" w:cs="Times New Roman"/>
                <w:kern w:val="0"/>
                <w:lang w:val="en-IN" w:eastAsia="en-US" w:bidi="ar-SA"/>
              </w:rPr>
            </w:pPr>
            <w:r>
              <w:rPr>
                <w:rFonts w:eastAsia="Calibri" w:cs="Times New Roman"/>
                <w:kern w:val="0"/>
                <w:lang w:val="en-IN" w:eastAsia="en-US" w:bidi="ar-SA"/>
              </w:rPr>
              <w:t>Booking process will be done online</w:t>
            </w:r>
            <w:r w:rsidR="00156607">
              <w:rPr>
                <w:rFonts w:eastAsia="Calibri" w:cs="Times New Roman"/>
                <w:kern w:val="0"/>
                <w:lang w:val="en-IN" w:eastAsia="en-US" w:bidi="ar-SA"/>
              </w:rPr>
              <w:t xml:space="preserve"> with ease</w:t>
            </w:r>
            <w:r w:rsidR="008332C7">
              <w:rPr>
                <w:rFonts w:eastAsia="Calibri" w:cs="Times New Roman"/>
                <w:kern w:val="0"/>
                <w:lang w:val="en-IN" w:eastAsia="en-US" w:bidi="ar-SA"/>
              </w:rPr>
              <w:t>.</w:t>
            </w:r>
          </w:p>
          <w:p w14:paraId="390036C6" w14:textId="43A312A9" w:rsidR="009C0C9D" w:rsidRPr="009C0C9D" w:rsidRDefault="009C0C9D" w:rsidP="009C0C9D">
            <w:pPr>
              <w:pStyle w:val="TableContents"/>
              <w:snapToGrid w:val="0"/>
              <w:spacing w:line="276" w:lineRule="auto"/>
              <w:rPr>
                <w:rFonts w:eastAsia="Times New Roman" w:cs="Times New Roman"/>
              </w:rPr>
            </w:pPr>
          </w:p>
          <w:p w14:paraId="14DEE917" w14:textId="6B1E8022" w:rsidR="008332C7" w:rsidRDefault="008332C7" w:rsidP="008332C7">
            <w:pPr>
              <w:pStyle w:val="TableContents"/>
              <w:numPr>
                <w:ilvl w:val="0"/>
                <w:numId w:val="13"/>
              </w:numPr>
              <w:snapToGrid w:val="0"/>
              <w:rPr>
                <w:rFonts w:eastAsia="Times New Roman" w:cs="Times New Roman"/>
                <w:b/>
                <w:bCs/>
                <w:sz w:val="28"/>
                <w:szCs w:val="28"/>
              </w:rPr>
            </w:pPr>
            <w:r>
              <w:rPr>
                <w:rFonts w:eastAsia="Times New Roman" w:cs="Times New Roman"/>
                <w:b/>
                <w:bCs/>
                <w:sz w:val="28"/>
                <w:szCs w:val="28"/>
              </w:rPr>
              <w:t>Limitations</w:t>
            </w:r>
            <w:r w:rsidRPr="002D617B">
              <w:rPr>
                <w:rFonts w:eastAsia="Times New Roman" w:cs="Times New Roman"/>
                <w:b/>
                <w:bCs/>
                <w:sz w:val="28"/>
                <w:szCs w:val="28"/>
              </w:rPr>
              <w:t>:</w:t>
            </w:r>
          </w:p>
          <w:p w14:paraId="46A0E31C" w14:textId="77777777" w:rsidR="008332C7" w:rsidRDefault="008332C7" w:rsidP="008332C7">
            <w:pPr>
              <w:pStyle w:val="TableContents"/>
              <w:snapToGrid w:val="0"/>
              <w:ind w:left="360"/>
              <w:rPr>
                <w:rFonts w:eastAsia="Times New Roman" w:cs="Times New Roman"/>
                <w:b/>
                <w:bCs/>
                <w:sz w:val="28"/>
                <w:szCs w:val="28"/>
              </w:rPr>
            </w:pPr>
          </w:p>
          <w:p w14:paraId="25357527" w14:textId="117597AE" w:rsidR="008332C7" w:rsidRPr="00BF35FE" w:rsidRDefault="008332C7" w:rsidP="008332C7">
            <w:pPr>
              <w:widowControl/>
              <w:numPr>
                <w:ilvl w:val="0"/>
                <w:numId w:val="7"/>
              </w:numPr>
              <w:suppressAutoHyphens w:val="0"/>
              <w:spacing w:before="120" w:after="240"/>
              <w:jc w:val="both"/>
              <w:rPr>
                <w:rFonts w:eastAsia="Calibri" w:cs="Times New Roman"/>
                <w:kern w:val="0"/>
                <w:lang w:val="en-IN" w:eastAsia="en-US" w:bidi="ar-SA"/>
              </w:rPr>
            </w:pPr>
            <w:r>
              <w:rPr>
                <w:rFonts w:cs="Times New Roman"/>
                <w:lang w:val="en-IN"/>
              </w:rPr>
              <w:t>The website requires an Active internet connection.</w:t>
            </w:r>
          </w:p>
          <w:p w14:paraId="6748B757" w14:textId="3D07FDD6" w:rsidR="00BF35FE" w:rsidRPr="00BF35FE" w:rsidRDefault="00BF35FE" w:rsidP="008332C7">
            <w:pPr>
              <w:widowControl/>
              <w:numPr>
                <w:ilvl w:val="0"/>
                <w:numId w:val="7"/>
              </w:numPr>
              <w:suppressAutoHyphens w:val="0"/>
              <w:spacing w:before="120" w:after="240"/>
              <w:jc w:val="both"/>
              <w:rPr>
                <w:rFonts w:eastAsia="Calibri" w:cs="Times New Roman"/>
                <w:kern w:val="0"/>
                <w:lang w:val="en-IN" w:eastAsia="en-US" w:bidi="ar-SA"/>
              </w:rPr>
            </w:pPr>
            <w:r w:rsidRPr="00BF35FE">
              <w:rPr>
                <w:rFonts w:cs="Times New Roman"/>
                <w:color w:val="202124"/>
                <w:shd w:val="clear" w:color="auto" w:fill="FFFFFF"/>
              </w:rPr>
              <w:t>susceptible to attacks</w:t>
            </w:r>
            <w:r w:rsidR="00C45D65">
              <w:rPr>
                <w:rFonts w:cs="Times New Roman"/>
                <w:color w:val="202124"/>
                <w:shd w:val="clear" w:color="auto" w:fill="FFFFFF"/>
              </w:rPr>
              <w:t>.</w:t>
            </w:r>
          </w:p>
          <w:p w14:paraId="1DB717A5" w14:textId="601F9B10" w:rsidR="003E5378" w:rsidRDefault="003E5378" w:rsidP="003E5378">
            <w:pPr>
              <w:pStyle w:val="TableContents"/>
              <w:numPr>
                <w:ilvl w:val="0"/>
                <w:numId w:val="13"/>
              </w:numPr>
              <w:snapToGrid w:val="0"/>
              <w:rPr>
                <w:rFonts w:eastAsia="Times New Roman" w:cs="Times New Roman"/>
                <w:b/>
                <w:bCs/>
                <w:sz w:val="28"/>
                <w:szCs w:val="28"/>
              </w:rPr>
            </w:pPr>
            <w:r>
              <w:rPr>
                <w:rFonts w:eastAsia="Times New Roman" w:cs="Times New Roman"/>
                <w:b/>
                <w:bCs/>
                <w:sz w:val="28"/>
                <w:szCs w:val="28"/>
              </w:rPr>
              <w:t>Applications</w:t>
            </w:r>
            <w:r w:rsidRPr="002D617B">
              <w:rPr>
                <w:rFonts w:eastAsia="Times New Roman" w:cs="Times New Roman"/>
                <w:b/>
                <w:bCs/>
                <w:sz w:val="28"/>
                <w:szCs w:val="28"/>
              </w:rPr>
              <w:t>:</w:t>
            </w:r>
          </w:p>
          <w:p w14:paraId="1412D528" w14:textId="77777777" w:rsidR="003E5378" w:rsidRDefault="003E5378" w:rsidP="003E5378">
            <w:pPr>
              <w:pStyle w:val="TableContents"/>
              <w:snapToGrid w:val="0"/>
              <w:ind w:left="360"/>
              <w:rPr>
                <w:rFonts w:eastAsia="Times New Roman" w:cs="Times New Roman"/>
                <w:b/>
                <w:bCs/>
                <w:sz w:val="28"/>
                <w:szCs w:val="28"/>
              </w:rPr>
            </w:pPr>
          </w:p>
          <w:p w14:paraId="1DC1A5BA" w14:textId="453E0A09" w:rsidR="00762C2A" w:rsidRPr="00803148" w:rsidRDefault="003E5378" w:rsidP="003E5378">
            <w:pPr>
              <w:widowControl/>
              <w:numPr>
                <w:ilvl w:val="0"/>
                <w:numId w:val="7"/>
              </w:numPr>
              <w:suppressAutoHyphens w:val="0"/>
              <w:spacing w:before="120" w:after="240"/>
              <w:jc w:val="both"/>
              <w:rPr>
                <w:rFonts w:eastAsia="Calibri" w:cs="Times New Roman"/>
                <w:kern w:val="0"/>
                <w:sz w:val="22"/>
                <w:szCs w:val="22"/>
                <w:lang w:val="en-IN" w:eastAsia="en-US" w:bidi="ar-SA"/>
              </w:rPr>
            </w:pPr>
            <w:r w:rsidRPr="003E5378">
              <w:rPr>
                <w:rFonts w:cs="Calibri"/>
              </w:rPr>
              <w:t xml:space="preserve">This system can be used by the multiple </w:t>
            </w:r>
            <w:r w:rsidR="00D213A3">
              <w:rPr>
                <w:rFonts w:cs="Calibri"/>
              </w:rPr>
              <w:t xml:space="preserve">users </w:t>
            </w:r>
            <w:r>
              <w:rPr>
                <w:rFonts w:cs="Calibri"/>
              </w:rPr>
              <w:t>to Book</w:t>
            </w:r>
            <w:r w:rsidR="00821C63">
              <w:rPr>
                <w:rFonts w:cs="Calibri"/>
              </w:rPr>
              <w:t xml:space="preserve"> </w:t>
            </w:r>
            <w:r>
              <w:rPr>
                <w:rFonts w:cs="Calibri"/>
              </w:rPr>
              <w:t>Paying</w:t>
            </w:r>
            <w:r w:rsidR="00635DF1">
              <w:rPr>
                <w:rFonts w:cs="Calibri"/>
              </w:rPr>
              <w:t xml:space="preserve"> </w:t>
            </w:r>
            <w:r>
              <w:rPr>
                <w:rFonts w:cs="Calibri"/>
              </w:rPr>
              <w:t xml:space="preserve">Guest </w:t>
            </w:r>
            <w:r w:rsidR="00635DF1">
              <w:rPr>
                <w:rFonts w:cs="Calibri"/>
              </w:rPr>
              <w:t>Accommodation</w:t>
            </w:r>
            <w:r>
              <w:rPr>
                <w:rFonts w:cs="Calibri"/>
              </w:rPr>
              <w:t xml:space="preserve"> online</w:t>
            </w:r>
            <w:r w:rsidRPr="003E5378">
              <w:rPr>
                <w:rFonts w:cs="Times New Roman"/>
                <w:sz w:val="22"/>
                <w:szCs w:val="22"/>
                <w:lang w:val="en-IN"/>
              </w:rPr>
              <w:t>.</w:t>
            </w:r>
          </w:p>
          <w:p w14:paraId="7813E13E" w14:textId="2D365E1D" w:rsidR="00803148" w:rsidRDefault="00803148" w:rsidP="00803148">
            <w:pPr>
              <w:pStyle w:val="ListParagraph"/>
              <w:widowControl/>
              <w:numPr>
                <w:ilvl w:val="0"/>
                <w:numId w:val="13"/>
              </w:numPr>
              <w:suppressAutoHyphens w:val="0"/>
              <w:spacing w:before="120" w:after="240"/>
              <w:jc w:val="both"/>
              <w:rPr>
                <w:rFonts w:eastAsia="Calibri" w:cs="Times New Roman"/>
                <w:b/>
                <w:bCs/>
                <w:kern w:val="0"/>
                <w:sz w:val="28"/>
                <w:szCs w:val="28"/>
                <w:lang w:val="en-IN" w:eastAsia="en-US" w:bidi="ar-SA"/>
              </w:rPr>
            </w:pPr>
            <w:r w:rsidRPr="00803148">
              <w:rPr>
                <w:rFonts w:eastAsia="Calibri" w:cs="Times New Roman"/>
                <w:b/>
                <w:bCs/>
                <w:kern w:val="0"/>
                <w:sz w:val="28"/>
                <w:szCs w:val="28"/>
                <w:lang w:val="en-IN" w:eastAsia="en-US" w:bidi="ar-SA"/>
              </w:rPr>
              <w:t>System Features:</w:t>
            </w:r>
          </w:p>
          <w:p w14:paraId="19C53FF3" w14:textId="55D8C0C8" w:rsidR="00803148" w:rsidRDefault="00803148" w:rsidP="00803148">
            <w:pPr>
              <w:pStyle w:val="ListParagraph"/>
              <w:widowControl/>
              <w:numPr>
                <w:ilvl w:val="0"/>
                <w:numId w:val="7"/>
              </w:numPr>
              <w:suppressAutoHyphens w:val="0"/>
              <w:spacing w:before="120" w:after="240"/>
              <w:jc w:val="both"/>
              <w:rPr>
                <w:rFonts w:eastAsia="Calibri" w:cs="Times New Roman"/>
                <w:b/>
                <w:bCs/>
                <w:kern w:val="0"/>
                <w:sz w:val="28"/>
                <w:szCs w:val="28"/>
                <w:lang w:val="en-IN" w:eastAsia="en-US" w:bidi="ar-SA"/>
              </w:rPr>
            </w:pPr>
            <w:r>
              <w:rPr>
                <w:rFonts w:eastAsia="Calibri" w:cs="Times New Roman"/>
                <w:b/>
                <w:bCs/>
                <w:kern w:val="0"/>
                <w:sz w:val="28"/>
                <w:szCs w:val="28"/>
                <w:lang w:val="en-IN" w:eastAsia="en-US" w:bidi="ar-SA"/>
              </w:rPr>
              <w:t>User Management</w:t>
            </w:r>
          </w:p>
          <w:p w14:paraId="77689BEF" w14:textId="6774AD62" w:rsidR="00803148" w:rsidRDefault="00803148" w:rsidP="00803148">
            <w:pPr>
              <w:pStyle w:val="ListParagraph"/>
              <w:widowControl/>
              <w:suppressAutoHyphens w:val="0"/>
              <w:spacing w:before="120" w:after="240"/>
              <w:ind w:left="1352"/>
              <w:jc w:val="both"/>
              <w:rPr>
                <w:rFonts w:eastAsia="Times New Roman" w:cs="Times New Roman"/>
                <w:szCs w:val="24"/>
              </w:rPr>
            </w:pPr>
            <w:r w:rsidRPr="00803148">
              <w:rPr>
                <w:rFonts w:eastAsia="Times New Roman" w:cs="Times New Roman"/>
                <w:szCs w:val="24"/>
              </w:rPr>
              <w:t>The users are managed by the Admin, if any user is found doing any suspicious activity or anything which goes against the guidelines then the admin can block that user from accessing his/her account and admin can unblock user if necessary.</w:t>
            </w:r>
          </w:p>
          <w:p w14:paraId="022C6F2F" w14:textId="10AE24DF" w:rsidR="00803148" w:rsidRPr="00803148" w:rsidRDefault="00803148" w:rsidP="00803148">
            <w:pPr>
              <w:pStyle w:val="ListParagraph"/>
              <w:widowControl/>
              <w:numPr>
                <w:ilvl w:val="0"/>
                <w:numId w:val="7"/>
              </w:numPr>
              <w:suppressAutoHyphens w:val="0"/>
              <w:spacing w:before="120" w:after="240"/>
              <w:jc w:val="both"/>
              <w:rPr>
                <w:rFonts w:eastAsia="Calibri" w:cs="Times New Roman"/>
                <w:b/>
                <w:bCs/>
                <w:kern w:val="0"/>
                <w:szCs w:val="24"/>
                <w:lang w:val="en-IN" w:eastAsia="en-US" w:bidi="ar-SA"/>
              </w:rPr>
            </w:pPr>
            <w:r w:rsidRPr="00803148">
              <w:rPr>
                <w:rFonts w:eastAsia="Times New Roman" w:cs="Times New Roman"/>
                <w:b/>
                <w:sz w:val="28"/>
                <w:szCs w:val="28"/>
              </w:rPr>
              <w:t>PG Owner Management</w:t>
            </w:r>
          </w:p>
          <w:p w14:paraId="2A9D937B" w14:textId="7A2F9020" w:rsidR="00803148" w:rsidRDefault="00803148" w:rsidP="00803148">
            <w:pPr>
              <w:ind w:left="1352"/>
              <w:rPr>
                <w:rFonts w:eastAsia="Times New Roman" w:cs="Times New Roman"/>
              </w:rPr>
            </w:pPr>
            <w:r w:rsidRPr="00803148">
              <w:rPr>
                <w:rFonts w:eastAsia="Times New Roman" w:cs="Times New Roman"/>
              </w:rPr>
              <w:t xml:space="preserve">The PG Owners are managed by the Admin, if any owner is found doing any suspicious activity and using fake details of PG or anything which goes against the guidelines then the admin can block that PG Owner from accessing his/her account </w:t>
            </w:r>
            <w:proofErr w:type="gramStart"/>
            <w:r w:rsidRPr="00803148">
              <w:rPr>
                <w:rFonts w:eastAsia="Times New Roman" w:cs="Times New Roman"/>
              </w:rPr>
              <w:t>and  admin</w:t>
            </w:r>
            <w:proofErr w:type="gramEnd"/>
            <w:r w:rsidRPr="00803148">
              <w:rPr>
                <w:rFonts w:eastAsia="Times New Roman" w:cs="Times New Roman"/>
              </w:rPr>
              <w:t xml:space="preserve"> can unblock PG Owner if necessary.</w:t>
            </w:r>
          </w:p>
          <w:p w14:paraId="7FB1959F" w14:textId="490B02AC" w:rsidR="00803148" w:rsidRDefault="00803148" w:rsidP="00803148">
            <w:pPr>
              <w:rPr>
                <w:rFonts w:eastAsia="Times New Roman" w:cs="Times New Roman"/>
              </w:rPr>
            </w:pPr>
          </w:p>
          <w:p w14:paraId="46725DB2" w14:textId="2C814E02" w:rsidR="001F6AA7" w:rsidRDefault="001F6AA7" w:rsidP="00803148">
            <w:pPr>
              <w:rPr>
                <w:rFonts w:eastAsia="Times New Roman" w:cs="Times New Roman"/>
              </w:rPr>
            </w:pPr>
          </w:p>
          <w:p w14:paraId="779A5C1E" w14:textId="77CCF058" w:rsidR="001F6AA7" w:rsidRDefault="001F6AA7" w:rsidP="00803148">
            <w:pPr>
              <w:rPr>
                <w:rFonts w:eastAsia="Times New Roman" w:cs="Times New Roman"/>
              </w:rPr>
            </w:pPr>
          </w:p>
          <w:p w14:paraId="0C2D4D25" w14:textId="77777777" w:rsidR="001F6AA7" w:rsidRPr="00803148" w:rsidRDefault="001F6AA7" w:rsidP="00803148">
            <w:pPr>
              <w:rPr>
                <w:rFonts w:eastAsia="Times New Roman" w:cs="Times New Roman"/>
                <w:kern w:val="0"/>
                <w:sz w:val="28"/>
                <w:szCs w:val="28"/>
                <w:lang w:val="en-IN" w:bidi="ar-SA"/>
              </w:rPr>
            </w:pPr>
          </w:p>
          <w:p w14:paraId="03C93D48" w14:textId="5AC5E9B9" w:rsidR="00803148" w:rsidRPr="00803148" w:rsidRDefault="00803148" w:rsidP="00803148">
            <w:pPr>
              <w:pStyle w:val="ListParagraph"/>
              <w:widowControl/>
              <w:numPr>
                <w:ilvl w:val="0"/>
                <w:numId w:val="7"/>
              </w:numPr>
              <w:suppressAutoHyphens w:val="0"/>
              <w:spacing w:before="120" w:after="240"/>
              <w:jc w:val="both"/>
              <w:rPr>
                <w:rFonts w:eastAsia="Calibri" w:cs="Times New Roman"/>
                <w:b/>
                <w:bCs/>
                <w:kern w:val="0"/>
                <w:szCs w:val="24"/>
                <w:lang w:val="en-IN" w:eastAsia="en-US" w:bidi="ar-SA"/>
              </w:rPr>
            </w:pPr>
            <w:r w:rsidRPr="00803148">
              <w:rPr>
                <w:rFonts w:eastAsia="Times New Roman" w:cs="Times New Roman"/>
                <w:b/>
                <w:sz w:val="28"/>
                <w:szCs w:val="28"/>
              </w:rPr>
              <w:t>Rights based on roles</w:t>
            </w:r>
          </w:p>
          <w:p w14:paraId="22BA4304" w14:textId="6A6DA9CB" w:rsidR="00803148" w:rsidRDefault="00803148" w:rsidP="00803148">
            <w:pPr>
              <w:ind w:left="1352"/>
              <w:rPr>
                <w:rFonts w:eastAsia="Times New Roman" w:cs="Times New Roman"/>
              </w:rPr>
            </w:pPr>
            <w:r w:rsidRPr="00803148">
              <w:rPr>
                <w:rFonts w:eastAsia="Times New Roman" w:cs="Times New Roman"/>
              </w:rPr>
              <w:t>The admin is given the rights to manage all the other entities in the system. The admin will be able to conduct Create, Update and Delete operations on all the entities involved in the system. Similarly, manager and the other employees in the system are given access rights according to their roles.</w:t>
            </w:r>
          </w:p>
          <w:p w14:paraId="0C17D333" w14:textId="77777777" w:rsidR="00803148" w:rsidRDefault="00803148" w:rsidP="00803148">
            <w:pPr>
              <w:ind w:left="1352"/>
              <w:rPr>
                <w:rFonts w:eastAsia="Times New Roman" w:cs="Times New Roman"/>
              </w:rPr>
            </w:pPr>
          </w:p>
          <w:p w14:paraId="1C0B54F6" w14:textId="041FAA23" w:rsidR="00803148" w:rsidRPr="00A208EE" w:rsidRDefault="00803148" w:rsidP="00803148">
            <w:pPr>
              <w:pStyle w:val="ListParagraph"/>
              <w:numPr>
                <w:ilvl w:val="0"/>
                <w:numId w:val="7"/>
              </w:numPr>
              <w:rPr>
                <w:rFonts w:eastAsia="Times New Roman" w:cs="Times New Roman"/>
              </w:rPr>
            </w:pPr>
            <w:r w:rsidRPr="00803148">
              <w:rPr>
                <w:rFonts w:eastAsia="Times New Roman" w:cs="Times New Roman"/>
                <w:b/>
                <w:sz w:val="28"/>
                <w:szCs w:val="28"/>
              </w:rPr>
              <w:lastRenderedPageBreak/>
              <w:t>PG searching with filters</w:t>
            </w:r>
          </w:p>
          <w:p w14:paraId="4DCEC606" w14:textId="77777777" w:rsidR="00A208EE" w:rsidRPr="00803148" w:rsidRDefault="00A208EE" w:rsidP="00A208EE">
            <w:pPr>
              <w:pStyle w:val="ListParagraph"/>
              <w:ind w:left="1352"/>
              <w:rPr>
                <w:rFonts w:eastAsia="Times New Roman" w:cs="Times New Roman"/>
              </w:rPr>
            </w:pPr>
          </w:p>
          <w:p w14:paraId="1AF1D1ED" w14:textId="0645F135" w:rsidR="00803148" w:rsidRDefault="00A208EE" w:rsidP="00803148">
            <w:pPr>
              <w:pStyle w:val="ListParagraph"/>
              <w:ind w:left="1352"/>
              <w:rPr>
                <w:rFonts w:eastAsia="Times New Roman" w:cs="Times New Roman"/>
                <w:szCs w:val="24"/>
              </w:rPr>
            </w:pPr>
            <w:r w:rsidRPr="00A208EE">
              <w:rPr>
                <w:rFonts w:eastAsia="Times New Roman" w:cs="Times New Roman"/>
                <w:szCs w:val="24"/>
              </w:rPr>
              <w:t xml:space="preserve">Here all entities can search PGs throughout the city with some predefined filters like “only men PG”, “with AC”, “with </w:t>
            </w:r>
            <w:proofErr w:type="spellStart"/>
            <w:r w:rsidRPr="00A208EE">
              <w:rPr>
                <w:rFonts w:eastAsia="Times New Roman" w:cs="Times New Roman"/>
                <w:szCs w:val="24"/>
              </w:rPr>
              <w:t>WiFi</w:t>
            </w:r>
            <w:proofErr w:type="spellEnd"/>
            <w:r w:rsidRPr="00A208EE">
              <w:rPr>
                <w:rFonts w:eastAsia="Times New Roman" w:cs="Times New Roman"/>
                <w:szCs w:val="24"/>
              </w:rPr>
              <w:t>” it will display PGs with the selected filters</w:t>
            </w:r>
            <w:r w:rsidR="00B42347">
              <w:rPr>
                <w:rFonts w:eastAsia="Times New Roman" w:cs="Times New Roman"/>
                <w:szCs w:val="24"/>
              </w:rPr>
              <w:t>.</w:t>
            </w:r>
          </w:p>
          <w:p w14:paraId="732DA652" w14:textId="395298D1" w:rsidR="00A208EE" w:rsidRDefault="00A208EE" w:rsidP="00803148">
            <w:pPr>
              <w:pStyle w:val="ListParagraph"/>
              <w:ind w:left="1352"/>
              <w:rPr>
                <w:rFonts w:eastAsia="Times New Roman" w:cs="Times New Roman"/>
                <w:szCs w:val="24"/>
              </w:rPr>
            </w:pPr>
          </w:p>
          <w:p w14:paraId="30BD5BAC" w14:textId="1E4F39F0" w:rsidR="00A208EE" w:rsidRPr="00A208EE" w:rsidRDefault="00A208EE" w:rsidP="00A208EE">
            <w:pPr>
              <w:pStyle w:val="ListParagraph"/>
              <w:numPr>
                <w:ilvl w:val="0"/>
                <w:numId w:val="7"/>
              </w:numPr>
              <w:rPr>
                <w:rFonts w:eastAsia="Times New Roman" w:cs="Times New Roman"/>
              </w:rPr>
            </w:pPr>
            <w:r w:rsidRPr="00A208EE">
              <w:rPr>
                <w:rFonts w:eastAsia="Times New Roman" w:cs="Times New Roman"/>
                <w:b/>
                <w:sz w:val="28"/>
                <w:szCs w:val="28"/>
              </w:rPr>
              <w:t>PG Room live availability</w:t>
            </w:r>
          </w:p>
          <w:p w14:paraId="606E643C" w14:textId="06083D8C" w:rsidR="00A208EE" w:rsidRDefault="00A208EE" w:rsidP="00A208EE">
            <w:pPr>
              <w:pStyle w:val="ListParagraph"/>
              <w:ind w:left="1352"/>
              <w:rPr>
                <w:rFonts w:eastAsia="Times New Roman" w:cs="Times New Roman"/>
              </w:rPr>
            </w:pPr>
          </w:p>
          <w:p w14:paraId="052DDEFB" w14:textId="44433733" w:rsidR="00A208EE" w:rsidRDefault="00A208EE" w:rsidP="00A208EE">
            <w:pPr>
              <w:pStyle w:val="ListParagraph"/>
              <w:ind w:left="1352"/>
              <w:rPr>
                <w:rFonts w:eastAsia="Times New Roman" w:cs="Times New Roman"/>
                <w:szCs w:val="24"/>
              </w:rPr>
            </w:pPr>
            <w:r w:rsidRPr="00A208EE">
              <w:rPr>
                <w:rFonts w:eastAsia="Times New Roman" w:cs="Times New Roman"/>
                <w:szCs w:val="24"/>
              </w:rPr>
              <w:t>Here PG owner can provide live updates regarding the availability or vacancy of bed in a room or the room itself, so the user can get the idea of how many vacant beds are in the room</w:t>
            </w:r>
            <w:r w:rsidR="00B42347">
              <w:rPr>
                <w:rFonts w:eastAsia="Times New Roman" w:cs="Times New Roman"/>
                <w:szCs w:val="24"/>
              </w:rPr>
              <w:t>.</w:t>
            </w:r>
          </w:p>
          <w:p w14:paraId="61A97B2A" w14:textId="3DE6D9B8" w:rsidR="00B42347" w:rsidRDefault="00B42347" w:rsidP="00A208EE">
            <w:pPr>
              <w:pStyle w:val="ListParagraph"/>
              <w:ind w:left="1352"/>
              <w:rPr>
                <w:rFonts w:eastAsia="Times New Roman" w:cs="Times New Roman"/>
                <w:szCs w:val="24"/>
              </w:rPr>
            </w:pPr>
          </w:p>
          <w:p w14:paraId="5C3B2B0E" w14:textId="38A2BC0C" w:rsidR="00B42347" w:rsidRPr="00B42347" w:rsidRDefault="00B42347" w:rsidP="00B42347">
            <w:pPr>
              <w:pStyle w:val="ListParagraph"/>
              <w:numPr>
                <w:ilvl w:val="0"/>
                <w:numId w:val="7"/>
              </w:numPr>
              <w:rPr>
                <w:rFonts w:eastAsia="Times New Roman" w:cs="Times New Roman"/>
              </w:rPr>
            </w:pPr>
            <w:r w:rsidRPr="00B42347">
              <w:rPr>
                <w:rFonts w:eastAsia="Times New Roman" w:cs="Times New Roman"/>
                <w:b/>
                <w:sz w:val="28"/>
                <w:szCs w:val="28"/>
              </w:rPr>
              <w:t>PG facilities, details, images and feedbacks.</w:t>
            </w:r>
          </w:p>
          <w:p w14:paraId="5614F4BF" w14:textId="7CFE1BCC" w:rsidR="00B42347" w:rsidRDefault="00B42347" w:rsidP="00B42347">
            <w:pPr>
              <w:pStyle w:val="ListParagraph"/>
              <w:ind w:left="1352"/>
              <w:rPr>
                <w:rFonts w:eastAsia="Times New Roman" w:cs="Times New Roman"/>
                <w:b/>
                <w:sz w:val="28"/>
                <w:szCs w:val="28"/>
              </w:rPr>
            </w:pPr>
          </w:p>
          <w:p w14:paraId="3B7D6E33" w14:textId="3EEB958D" w:rsidR="00B42347" w:rsidRPr="00B42347" w:rsidRDefault="00B42347" w:rsidP="00B42347">
            <w:pPr>
              <w:pStyle w:val="ListParagraph"/>
              <w:ind w:left="1352"/>
              <w:rPr>
                <w:rFonts w:eastAsia="Times New Roman" w:cs="Times New Roman"/>
              </w:rPr>
            </w:pPr>
            <w:r w:rsidRPr="00B42347">
              <w:rPr>
                <w:rFonts w:eastAsia="Times New Roman" w:cs="Times New Roman"/>
                <w:szCs w:val="24"/>
              </w:rPr>
              <w:t>PG Owner can add the necessary details of the PG and provide the information about the facilities he is providing in the PG. PG Owner can add images of the PG too and can see all the feedbacks given by users.</w:t>
            </w:r>
          </w:p>
          <w:p w14:paraId="0EF8F0BA" w14:textId="77777777" w:rsidR="00803148" w:rsidRPr="00803148" w:rsidRDefault="00803148" w:rsidP="00803148">
            <w:pPr>
              <w:rPr>
                <w:rFonts w:eastAsia="Times New Roman" w:cs="Times New Roman"/>
                <w:kern w:val="0"/>
                <w:lang w:val="en-IN" w:bidi="ar-SA"/>
              </w:rPr>
            </w:pPr>
          </w:p>
          <w:p w14:paraId="75A44CE0" w14:textId="77777777" w:rsidR="00803148" w:rsidRPr="00803148" w:rsidRDefault="00803148" w:rsidP="00803148">
            <w:pPr>
              <w:widowControl/>
              <w:suppressAutoHyphens w:val="0"/>
              <w:spacing w:before="120" w:after="240"/>
              <w:jc w:val="both"/>
              <w:rPr>
                <w:rFonts w:eastAsia="Calibri" w:cs="Times New Roman"/>
                <w:b/>
                <w:bCs/>
                <w:kern w:val="0"/>
                <w:lang w:val="en-IN" w:eastAsia="en-US" w:bidi="ar-SA"/>
              </w:rPr>
            </w:pPr>
          </w:p>
          <w:p w14:paraId="164EF658" w14:textId="77777777" w:rsidR="00762C2A" w:rsidRDefault="00762C2A" w:rsidP="00762C2A">
            <w:pPr>
              <w:pStyle w:val="TableContents"/>
              <w:snapToGrid w:val="0"/>
              <w:spacing w:line="276" w:lineRule="auto"/>
              <w:rPr>
                <w:rFonts w:eastAsia="Times New Roman" w:cs="Times New Roman"/>
                <w:b/>
                <w:bCs/>
                <w:sz w:val="28"/>
                <w:szCs w:val="28"/>
              </w:rPr>
            </w:pPr>
          </w:p>
          <w:p w14:paraId="4647F4A8" w14:textId="14134CEF" w:rsidR="00762C2A" w:rsidRDefault="007428E0" w:rsidP="007428E0">
            <w:pPr>
              <w:pStyle w:val="TableContents"/>
              <w:snapToGrid w:val="0"/>
              <w:spacing w:line="276" w:lineRule="auto"/>
              <w:rPr>
                <w:rFonts w:eastAsia="Times New Roman" w:cs="Times New Roman"/>
                <w:b/>
                <w:bCs/>
                <w:sz w:val="28"/>
                <w:szCs w:val="28"/>
              </w:rPr>
            </w:pPr>
            <w:r>
              <w:rPr>
                <w:rFonts w:eastAsia="Times New Roman" w:cs="Times New Roman"/>
                <w:b/>
                <w:bCs/>
                <w:sz w:val="28"/>
                <w:szCs w:val="28"/>
              </w:rPr>
              <w:t>5. Project requirements:</w:t>
            </w:r>
          </w:p>
          <w:p w14:paraId="437B380D" w14:textId="77777777" w:rsidR="00124E10" w:rsidRDefault="00124E10" w:rsidP="007428E0">
            <w:pPr>
              <w:pStyle w:val="TableContents"/>
              <w:snapToGrid w:val="0"/>
              <w:spacing w:line="276" w:lineRule="auto"/>
              <w:rPr>
                <w:rFonts w:eastAsia="Times New Roman" w:cs="Times New Roman"/>
                <w:b/>
                <w:bCs/>
                <w:sz w:val="28"/>
                <w:szCs w:val="28"/>
              </w:rPr>
            </w:pPr>
          </w:p>
          <w:p w14:paraId="1F2F816A" w14:textId="5B3434E3" w:rsidR="00124E10" w:rsidRDefault="00124E10" w:rsidP="00124E10">
            <w:pPr>
              <w:pStyle w:val="TableContents"/>
              <w:numPr>
                <w:ilvl w:val="0"/>
                <w:numId w:val="13"/>
              </w:numPr>
              <w:snapToGrid w:val="0"/>
              <w:rPr>
                <w:rFonts w:eastAsia="Times New Roman" w:cs="Times New Roman"/>
                <w:b/>
                <w:bCs/>
                <w:sz w:val="28"/>
                <w:szCs w:val="28"/>
              </w:rPr>
            </w:pPr>
            <w:r>
              <w:rPr>
                <w:rFonts w:eastAsia="Times New Roman" w:cs="Times New Roman"/>
                <w:b/>
                <w:bCs/>
                <w:sz w:val="28"/>
                <w:szCs w:val="28"/>
              </w:rPr>
              <w:t>Facilities required</w:t>
            </w:r>
            <w:r w:rsidRPr="002D617B">
              <w:rPr>
                <w:rFonts w:eastAsia="Times New Roman" w:cs="Times New Roman"/>
                <w:b/>
                <w:bCs/>
                <w:sz w:val="28"/>
                <w:szCs w:val="28"/>
              </w:rPr>
              <w:t>:</w:t>
            </w:r>
          </w:p>
          <w:p w14:paraId="7C848FAD" w14:textId="77777777" w:rsidR="00124E10" w:rsidRDefault="00124E10" w:rsidP="00124E10">
            <w:pPr>
              <w:pStyle w:val="TableContents"/>
              <w:snapToGrid w:val="0"/>
              <w:ind w:left="360"/>
              <w:rPr>
                <w:rFonts w:eastAsia="Times New Roman" w:cs="Times New Roman"/>
                <w:b/>
                <w:bCs/>
                <w:sz w:val="28"/>
                <w:szCs w:val="28"/>
              </w:rPr>
            </w:pPr>
          </w:p>
          <w:p w14:paraId="0488EDB1" w14:textId="2032D0F0" w:rsidR="00124E10" w:rsidRPr="007B6D84" w:rsidRDefault="00124E10" w:rsidP="007B6D84">
            <w:pPr>
              <w:widowControl/>
              <w:numPr>
                <w:ilvl w:val="0"/>
                <w:numId w:val="7"/>
              </w:numPr>
              <w:suppressAutoHyphens w:val="0"/>
              <w:spacing w:before="120"/>
              <w:jc w:val="both"/>
              <w:rPr>
                <w:rFonts w:eastAsia="Calibri" w:cs="Times New Roman"/>
                <w:b/>
                <w:bCs/>
                <w:kern w:val="0"/>
                <w:sz w:val="22"/>
                <w:szCs w:val="22"/>
                <w:lang w:val="en-IN" w:eastAsia="en-US" w:bidi="ar-SA"/>
              </w:rPr>
            </w:pPr>
            <w:r w:rsidRPr="00124E10">
              <w:rPr>
                <w:rFonts w:cs="Calibri"/>
                <w:b/>
                <w:bCs/>
              </w:rPr>
              <w:t>Hardware</w:t>
            </w:r>
            <w:r w:rsidRPr="00124E10">
              <w:rPr>
                <w:rFonts w:cs="Times New Roman"/>
                <w:b/>
                <w:bCs/>
                <w:sz w:val="22"/>
                <w:szCs w:val="22"/>
                <w:lang w:val="en-IN"/>
              </w:rPr>
              <w:t>:</w:t>
            </w:r>
          </w:p>
          <w:p w14:paraId="58865BA1" w14:textId="03547570" w:rsidR="007B6D84" w:rsidRPr="007B6D84" w:rsidRDefault="00B462EB" w:rsidP="007B6D84">
            <w:pPr>
              <w:widowControl/>
              <w:numPr>
                <w:ilvl w:val="0"/>
                <w:numId w:val="17"/>
              </w:numPr>
              <w:suppressAutoHyphens w:val="0"/>
              <w:spacing w:before="120"/>
              <w:jc w:val="both"/>
              <w:rPr>
                <w:rFonts w:eastAsia="Calibri" w:cs="Times New Roman"/>
                <w:b/>
                <w:bCs/>
                <w:kern w:val="0"/>
                <w:sz w:val="22"/>
                <w:szCs w:val="22"/>
                <w:lang w:val="en-IN" w:eastAsia="en-US" w:bidi="ar-SA"/>
              </w:rPr>
            </w:pPr>
            <w:r>
              <w:rPr>
                <w:rFonts w:eastAsia="Calibri" w:cs="Times New Roman"/>
                <w:kern w:val="0"/>
                <w:sz w:val="22"/>
                <w:szCs w:val="22"/>
                <w:lang w:val="en-IN" w:eastAsia="en-US" w:bidi="ar-SA"/>
              </w:rPr>
              <w:t>The device should be able to connect to internet and should support latest browser software.</w:t>
            </w:r>
          </w:p>
          <w:p w14:paraId="4ABA2DD2" w14:textId="2F09DEFC" w:rsidR="007B6D84" w:rsidRDefault="007B6D84" w:rsidP="007B6D84">
            <w:pPr>
              <w:widowControl/>
              <w:numPr>
                <w:ilvl w:val="0"/>
                <w:numId w:val="7"/>
              </w:numPr>
              <w:suppressAutoHyphens w:val="0"/>
              <w:spacing w:before="120"/>
              <w:jc w:val="both"/>
              <w:rPr>
                <w:rFonts w:eastAsia="Calibri" w:cs="Times New Roman"/>
                <w:b/>
                <w:bCs/>
                <w:kern w:val="0"/>
                <w:sz w:val="22"/>
                <w:szCs w:val="22"/>
                <w:lang w:val="en-IN" w:eastAsia="en-US" w:bidi="ar-SA"/>
              </w:rPr>
            </w:pPr>
            <w:r>
              <w:rPr>
                <w:rFonts w:eastAsia="Calibri" w:cs="Times New Roman"/>
                <w:b/>
                <w:bCs/>
                <w:kern w:val="0"/>
                <w:sz w:val="22"/>
                <w:szCs w:val="22"/>
                <w:lang w:val="en-IN" w:eastAsia="en-US" w:bidi="ar-SA"/>
              </w:rPr>
              <w:t>Software:</w:t>
            </w:r>
          </w:p>
          <w:p w14:paraId="28BC4064" w14:textId="32368EC3" w:rsidR="007B6D84" w:rsidRDefault="007B6D84" w:rsidP="007B6D84">
            <w:pPr>
              <w:widowControl/>
              <w:numPr>
                <w:ilvl w:val="0"/>
                <w:numId w:val="17"/>
              </w:numPr>
              <w:suppressAutoHyphens w:val="0"/>
              <w:spacing w:before="120"/>
              <w:jc w:val="both"/>
              <w:rPr>
                <w:rFonts w:eastAsia="Calibri" w:cs="Times New Roman"/>
                <w:kern w:val="0"/>
                <w:sz w:val="22"/>
                <w:szCs w:val="22"/>
                <w:lang w:val="en-IN" w:eastAsia="en-US" w:bidi="ar-SA"/>
              </w:rPr>
            </w:pPr>
            <w:r w:rsidRPr="007B6D84">
              <w:rPr>
                <w:rFonts w:eastAsia="Calibri" w:cs="Times New Roman"/>
                <w:kern w:val="0"/>
                <w:sz w:val="22"/>
                <w:szCs w:val="22"/>
                <w:lang w:val="en-IN" w:eastAsia="en-US" w:bidi="ar-SA"/>
              </w:rPr>
              <w:t>Chrome &gt;=60</w:t>
            </w:r>
          </w:p>
          <w:p w14:paraId="720F9DE3" w14:textId="1182C7EE" w:rsidR="007B6D84" w:rsidRDefault="007B6D84" w:rsidP="007B6D84">
            <w:pPr>
              <w:widowControl/>
              <w:numPr>
                <w:ilvl w:val="0"/>
                <w:numId w:val="17"/>
              </w:numPr>
              <w:suppressAutoHyphens w:val="0"/>
              <w:spacing w:before="120"/>
              <w:jc w:val="both"/>
              <w:rPr>
                <w:rFonts w:eastAsia="Calibri" w:cs="Times New Roman"/>
                <w:kern w:val="0"/>
                <w:sz w:val="22"/>
                <w:szCs w:val="22"/>
                <w:lang w:val="en-IN" w:eastAsia="en-US" w:bidi="ar-SA"/>
              </w:rPr>
            </w:pPr>
            <w:r>
              <w:rPr>
                <w:rFonts w:eastAsia="Calibri" w:cs="Times New Roman"/>
                <w:kern w:val="0"/>
                <w:sz w:val="22"/>
                <w:szCs w:val="22"/>
                <w:lang w:val="en-IN" w:eastAsia="en-US" w:bidi="ar-SA"/>
              </w:rPr>
              <w:t>Firefox &gt;= 60</w:t>
            </w:r>
          </w:p>
          <w:p w14:paraId="613CB0BA" w14:textId="62321683" w:rsidR="007B6D84" w:rsidRDefault="007B6D84" w:rsidP="007B6D84">
            <w:pPr>
              <w:widowControl/>
              <w:numPr>
                <w:ilvl w:val="0"/>
                <w:numId w:val="17"/>
              </w:numPr>
              <w:suppressAutoHyphens w:val="0"/>
              <w:spacing w:before="120"/>
              <w:jc w:val="both"/>
              <w:rPr>
                <w:rFonts w:eastAsia="Calibri" w:cs="Times New Roman"/>
                <w:kern w:val="0"/>
                <w:sz w:val="22"/>
                <w:szCs w:val="22"/>
                <w:lang w:val="en-IN" w:eastAsia="en-US" w:bidi="ar-SA"/>
              </w:rPr>
            </w:pPr>
            <w:r>
              <w:rPr>
                <w:rFonts w:eastAsia="Calibri" w:cs="Times New Roman"/>
                <w:kern w:val="0"/>
                <w:sz w:val="22"/>
                <w:szCs w:val="22"/>
                <w:lang w:val="en-IN" w:eastAsia="en-US" w:bidi="ar-SA"/>
              </w:rPr>
              <w:t>Edge &gt;= 16.16299</w:t>
            </w:r>
          </w:p>
          <w:p w14:paraId="36969108" w14:textId="7B6651A5" w:rsidR="007B6D84" w:rsidRDefault="007B6D84" w:rsidP="007B6D84">
            <w:pPr>
              <w:widowControl/>
              <w:numPr>
                <w:ilvl w:val="0"/>
                <w:numId w:val="17"/>
              </w:numPr>
              <w:suppressAutoHyphens w:val="0"/>
              <w:spacing w:before="120"/>
              <w:jc w:val="both"/>
              <w:rPr>
                <w:rFonts w:eastAsia="Calibri" w:cs="Times New Roman"/>
                <w:kern w:val="0"/>
                <w:sz w:val="22"/>
                <w:szCs w:val="22"/>
                <w:lang w:val="en-IN" w:eastAsia="en-US" w:bidi="ar-SA"/>
              </w:rPr>
            </w:pPr>
            <w:r>
              <w:rPr>
                <w:rFonts w:eastAsia="Calibri" w:cs="Times New Roman"/>
                <w:kern w:val="0"/>
                <w:sz w:val="22"/>
                <w:szCs w:val="22"/>
                <w:lang w:val="en-IN" w:eastAsia="en-US" w:bidi="ar-SA"/>
              </w:rPr>
              <w:t>iOS &gt;= 10</w:t>
            </w:r>
          </w:p>
          <w:p w14:paraId="1F573349" w14:textId="75953B91" w:rsidR="007B6D84" w:rsidRDefault="007B6D84" w:rsidP="007B6D84">
            <w:pPr>
              <w:widowControl/>
              <w:numPr>
                <w:ilvl w:val="0"/>
                <w:numId w:val="17"/>
              </w:numPr>
              <w:suppressAutoHyphens w:val="0"/>
              <w:spacing w:before="120"/>
              <w:jc w:val="both"/>
              <w:rPr>
                <w:rFonts w:eastAsia="Calibri" w:cs="Times New Roman"/>
                <w:kern w:val="0"/>
                <w:sz w:val="22"/>
                <w:szCs w:val="22"/>
                <w:lang w:val="en-IN" w:eastAsia="en-US" w:bidi="ar-SA"/>
              </w:rPr>
            </w:pPr>
            <w:r>
              <w:rPr>
                <w:rFonts w:eastAsia="Calibri" w:cs="Times New Roman"/>
                <w:kern w:val="0"/>
                <w:sz w:val="22"/>
                <w:szCs w:val="22"/>
                <w:lang w:val="en-IN" w:eastAsia="en-US" w:bidi="ar-SA"/>
              </w:rPr>
              <w:t>Safari &gt;= 10</w:t>
            </w:r>
          </w:p>
          <w:p w14:paraId="25780427" w14:textId="5E7750E7" w:rsidR="007B6D84" w:rsidRPr="007B6D84" w:rsidRDefault="007B6D84" w:rsidP="007B6D84">
            <w:pPr>
              <w:widowControl/>
              <w:numPr>
                <w:ilvl w:val="0"/>
                <w:numId w:val="17"/>
              </w:numPr>
              <w:suppressAutoHyphens w:val="0"/>
              <w:spacing w:before="120"/>
              <w:jc w:val="both"/>
              <w:rPr>
                <w:rFonts w:eastAsia="Calibri" w:cs="Times New Roman"/>
                <w:kern w:val="0"/>
                <w:sz w:val="22"/>
                <w:szCs w:val="22"/>
                <w:lang w:val="en-IN" w:eastAsia="en-US" w:bidi="ar-SA"/>
              </w:rPr>
            </w:pPr>
            <w:r>
              <w:rPr>
                <w:rFonts w:eastAsia="Calibri" w:cs="Times New Roman"/>
                <w:kern w:val="0"/>
                <w:sz w:val="22"/>
                <w:szCs w:val="22"/>
                <w:lang w:val="en-IN" w:eastAsia="en-US" w:bidi="ar-SA"/>
              </w:rPr>
              <w:t>Android &gt;= 4.4</w:t>
            </w:r>
          </w:p>
          <w:p w14:paraId="11C07404" w14:textId="77777777" w:rsidR="00124E10" w:rsidRDefault="00124E10" w:rsidP="007428E0">
            <w:pPr>
              <w:pStyle w:val="TableContents"/>
              <w:snapToGrid w:val="0"/>
              <w:spacing w:line="276" w:lineRule="auto"/>
              <w:rPr>
                <w:rFonts w:eastAsia="Times New Roman" w:cs="Times New Roman"/>
                <w:b/>
                <w:bCs/>
                <w:sz w:val="28"/>
                <w:szCs w:val="28"/>
              </w:rPr>
            </w:pPr>
          </w:p>
          <w:p w14:paraId="6DBFAC21" w14:textId="7E138FAC" w:rsidR="007428E0" w:rsidRDefault="007428E0" w:rsidP="007428E0">
            <w:pPr>
              <w:pStyle w:val="TableContents"/>
              <w:snapToGrid w:val="0"/>
              <w:spacing w:line="276" w:lineRule="auto"/>
              <w:rPr>
                <w:rFonts w:eastAsia="Times New Roman" w:cs="Times New Roman"/>
                <w:b/>
                <w:bCs/>
                <w:sz w:val="28"/>
                <w:szCs w:val="28"/>
              </w:rPr>
            </w:pPr>
          </w:p>
          <w:p w14:paraId="4F7BA3A8" w14:textId="122DB2FC" w:rsidR="00AB7C04" w:rsidRDefault="00AB7C04" w:rsidP="007428E0">
            <w:pPr>
              <w:pStyle w:val="TableContents"/>
              <w:snapToGrid w:val="0"/>
              <w:spacing w:line="276" w:lineRule="auto"/>
              <w:rPr>
                <w:rFonts w:eastAsia="Times New Roman" w:cs="Times New Roman"/>
                <w:b/>
                <w:bCs/>
                <w:sz w:val="28"/>
                <w:szCs w:val="28"/>
              </w:rPr>
            </w:pPr>
          </w:p>
          <w:p w14:paraId="7E381987" w14:textId="493841C9" w:rsidR="00017BD6" w:rsidRDefault="00017BD6" w:rsidP="007428E0">
            <w:pPr>
              <w:pStyle w:val="TableContents"/>
              <w:snapToGrid w:val="0"/>
              <w:spacing w:line="276" w:lineRule="auto"/>
              <w:rPr>
                <w:rFonts w:eastAsia="Times New Roman" w:cs="Times New Roman"/>
                <w:b/>
                <w:bCs/>
                <w:sz w:val="28"/>
                <w:szCs w:val="28"/>
              </w:rPr>
            </w:pPr>
          </w:p>
          <w:p w14:paraId="0E408BAC" w14:textId="40F52A95" w:rsidR="00017BD6" w:rsidRDefault="00017BD6" w:rsidP="007428E0">
            <w:pPr>
              <w:pStyle w:val="TableContents"/>
              <w:snapToGrid w:val="0"/>
              <w:spacing w:line="276" w:lineRule="auto"/>
              <w:rPr>
                <w:rFonts w:eastAsia="Times New Roman" w:cs="Times New Roman"/>
                <w:b/>
                <w:bCs/>
                <w:sz w:val="28"/>
                <w:szCs w:val="28"/>
              </w:rPr>
            </w:pPr>
          </w:p>
          <w:p w14:paraId="186F5B11" w14:textId="030552DA" w:rsidR="001F6AA7" w:rsidRDefault="001F6AA7" w:rsidP="007428E0">
            <w:pPr>
              <w:pStyle w:val="TableContents"/>
              <w:snapToGrid w:val="0"/>
              <w:spacing w:line="276" w:lineRule="auto"/>
              <w:rPr>
                <w:rFonts w:eastAsia="Times New Roman" w:cs="Times New Roman"/>
                <w:b/>
                <w:bCs/>
                <w:sz w:val="28"/>
                <w:szCs w:val="28"/>
              </w:rPr>
            </w:pPr>
          </w:p>
          <w:p w14:paraId="7E482718" w14:textId="3110C2E0" w:rsidR="001F6AA7" w:rsidRDefault="001F6AA7" w:rsidP="007428E0">
            <w:pPr>
              <w:pStyle w:val="TableContents"/>
              <w:snapToGrid w:val="0"/>
              <w:spacing w:line="276" w:lineRule="auto"/>
              <w:rPr>
                <w:rFonts w:eastAsia="Times New Roman" w:cs="Times New Roman"/>
                <w:b/>
                <w:bCs/>
                <w:sz w:val="28"/>
                <w:szCs w:val="28"/>
              </w:rPr>
            </w:pPr>
          </w:p>
          <w:p w14:paraId="6B10DF38" w14:textId="01504B01" w:rsidR="001F6AA7" w:rsidRDefault="001F6AA7" w:rsidP="007428E0">
            <w:pPr>
              <w:pStyle w:val="TableContents"/>
              <w:snapToGrid w:val="0"/>
              <w:spacing w:line="276" w:lineRule="auto"/>
              <w:rPr>
                <w:rFonts w:eastAsia="Times New Roman" w:cs="Times New Roman"/>
                <w:b/>
                <w:bCs/>
                <w:sz w:val="28"/>
                <w:szCs w:val="28"/>
              </w:rPr>
            </w:pPr>
          </w:p>
          <w:p w14:paraId="005A08F5" w14:textId="19165D33" w:rsidR="001F6AA7" w:rsidRDefault="001F6AA7" w:rsidP="007428E0">
            <w:pPr>
              <w:pStyle w:val="TableContents"/>
              <w:snapToGrid w:val="0"/>
              <w:spacing w:line="276" w:lineRule="auto"/>
              <w:rPr>
                <w:rFonts w:eastAsia="Times New Roman" w:cs="Times New Roman"/>
                <w:b/>
                <w:bCs/>
                <w:sz w:val="28"/>
                <w:szCs w:val="28"/>
              </w:rPr>
            </w:pPr>
          </w:p>
          <w:p w14:paraId="0A02235D" w14:textId="0F136CD9" w:rsidR="001F6AA7" w:rsidRDefault="001F6AA7" w:rsidP="007428E0">
            <w:pPr>
              <w:pStyle w:val="TableContents"/>
              <w:snapToGrid w:val="0"/>
              <w:spacing w:line="276" w:lineRule="auto"/>
              <w:rPr>
                <w:rFonts w:eastAsia="Times New Roman" w:cs="Times New Roman"/>
                <w:b/>
                <w:bCs/>
                <w:sz w:val="28"/>
                <w:szCs w:val="28"/>
              </w:rPr>
            </w:pPr>
          </w:p>
          <w:p w14:paraId="77436DF0" w14:textId="77777777" w:rsidR="001F6AA7" w:rsidRDefault="001F6AA7" w:rsidP="007428E0">
            <w:pPr>
              <w:pStyle w:val="TableContents"/>
              <w:snapToGrid w:val="0"/>
              <w:spacing w:line="276" w:lineRule="auto"/>
              <w:rPr>
                <w:rFonts w:eastAsia="Times New Roman" w:cs="Times New Roman"/>
                <w:b/>
                <w:bCs/>
                <w:sz w:val="28"/>
                <w:szCs w:val="28"/>
              </w:rPr>
            </w:pPr>
          </w:p>
          <w:p w14:paraId="5247B359" w14:textId="23B83FF1" w:rsidR="007428E0" w:rsidRDefault="007428E0" w:rsidP="007428E0">
            <w:pPr>
              <w:pStyle w:val="TableContents"/>
              <w:snapToGrid w:val="0"/>
              <w:spacing w:line="276" w:lineRule="auto"/>
              <w:rPr>
                <w:rFonts w:eastAsia="Times New Roman" w:cs="Times New Roman"/>
                <w:b/>
                <w:bCs/>
                <w:sz w:val="28"/>
                <w:szCs w:val="28"/>
              </w:rPr>
            </w:pPr>
          </w:p>
          <w:p w14:paraId="6E79B586" w14:textId="6D134107" w:rsidR="007428E0" w:rsidRDefault="007428E0" w:rsidP="007428E0">
            <w:pPr>
              <w:pStyle w:val="TableContents"/>
              <w:snapToGrid w:val="0"/>
              <w:spacing w:line="276" w:lineRule="auto"/>
              <w:rPr>
                <w:rFonts w:eastAsia="Times New Roman" w:cs="Times New Roman"/>
                <w:b/>
                <w:bCs/>
                <w:sz w:val="28"/>
                <w:szCs w:val="28"/>
              </w:rPr>
            </w:pPr>
            <w:r>
              <w:rPr>
                <w:rFonts w:eastAsia="Times New Roman" w:cs="Times New Roman"/>
                <w:b/>
                <w:bCs/>
                <w:sz w:val="28"/>
                <w:szCs w:val="28"/>
              </w:rPr>
              <w:t>6. References:</w:t>
            </w:r>
          </w:p>
          <w:p w14:paraId="16B2A6D3" w14:textId="77777777" w:rsidR="007428E0" w:rsidRDefault="007428E0" w:rsidP="007428E0">
            <w:pPr>
              <w:pStyle w:val="TableContents"/>
              <w:snapToGrid w:val="0"/>
              <w:spacing w:line="276" w:lineRule="auto"/>
              <w:rPr>
                <w:rFonts w:eastAsia="Times New Roman" w:cs="Times New Roman"/>
                <w:b/>
                <w:bCs/>
                <w:sz w:val="28"/>
                <w:szCs w:val="28"/>
              </w:rPr>
            </w:pPr>
          </w:p>
          <w:p w14:paraId="7625E93C" w14:textId="631E73F4" w:rsidR="007428E0" w:rsidRPr="00D66408" w:rsidRDefault="00F77278" w:rsidP="00F77278">
            <w:pPr>
              <w:pStyle w:val="TableContents"/>
              <w:numPr>
                <w:ilvl w:val="0"/>
                <w:numId w:val="15"/>
              </w:numPr>
              <w:snapToGrid w:val="0"/>
              <w:spacing w:line="276" w:lineRule="auto"/>
              <w:rPr>
                <w:rFonts w:eastAsia="Times New Roman" w:cs="Times New Roman"/>
                <w:b/>
                <w:bCs/>
                <w:sz w:val="28"/>
                <w:szCs w:val="28"/>
              </w:rPr>
            </w:pPr>
            <w:r w:rsidRPr="00A1306F">
              <w:rPr>
                <w:rFonts w:eastAsia="Times New Roman" w:cs="Times New Roman"/>
                <w:color w:val="222222"/>
                <w:highlight w:val="white"/>
              </w:rPr>
              <w:t>When you read this manual, certain words are represented in different fonts, typefaces, sizes, and weights. This highlighting is systematic; different words are represented in the same style to indicate their inclusion in a specific category</w:t>
            </w:r>
            <w:r>
              <w:rPr>
                <w:rFonts w:eastAsia="Times New Roman" w:cs="Times New Roman"/>
                <w:color w:val="222222"/>
              </w:rPr>
              <w:t>.</w:t>
            </w:r>
          </w:p>
          <w:p w14:paraId="22535213" w14:textId="77777777" w:rsidR="00D66408" w:rsidRPr="00D66408" w:rsidRDefault="00D66408" w:rsidP="00D66408">
            <w:pPr>
              <w:pStyle w:val="TableContents"/>
              <w:snapToGrid w:val="0"/>
              <w:spacing w:line="276" w:lineRule="auto"/>
              <w:ind w:left="720"/>
              <w:rPr>
                <w:rFonts w:eastAsia="Times New Roman" w:cs="Times New Roman"/>
                <w:b/>
                <w:bCs/>
                <w:sz w:val="28"/>
                <w:szCs w:val="28"/>
              </w:rPr>
            </w:pPr>
          </w:p>
          <w:p w14:paraId="637CA97F" w14:textId="72DAA430" w:rsidR="00D66408" w:rsidRDefault="001F6AA7" w:rsidP="00F77278">
            <w:pPr>
              <w:pStyle w:val="TableContents"/>
              <w:numPr>
                <w:ilvl w:val="0"/>
                <w:numId w:val="15"/>
              </w:numPr>
              <w:snapToGrid w:val="0"/>
              <w:spacing w:line="276" w:lineRule="auto"/>
              <w:rPr>
                <w:rFonts w:eastAsia="Times New Roman" w:cs="Times New Roman"/>
                <w:sz w:val="28"/>
                <w:szCs w:val="28"/>
              </w:rPr>
            </w:pPr>
            <w:hyperlink r:id="rId5" w:history="1">
              <w:r w:rsidR="00D66408" w:rsidRPr="001C5050">
                <w:rPr>
                  <w:rStyle w:val="Hyperlink"/>
                  <w:rFonts w:eastAsia="Times New Roman" w:cs="Times New Roman"/>
                  <w:sz w:val="28"/>
                  <w:szCs w:val="28"/>
                </w:rPr>
                <w:t>https://www.tutorialspoint.com/</w:t>
              </w:r>
            </w:hyperlink>
          </w:p>
          <w:p w14:paraId="6668CBC6" w14:textId="77777777" w:rsidR="00D66408" w:rsidRDefault="00D66408" w:rsidP="00D66408">
            <w:pPr>
              <w:pStyle w:val="ListParagraph"/>
              <w:rPr>
                <w:rFonts w:eastAsia="Times New Roman" w:cs="Times New Roman"/>
                <w:sz w:val="28"/>
                <w:szCs w:val="28"/>
              </w:rPr>
            </w:pPr>
          </w:p>
          <w:p w14:paraId="48D9CBB5" w14:textId="3807CA7A" w:rsidR="00D66408" w:rsidRDefault="00D66408" w:rsidP="00F77278">
            <w:pPr>
              <w:pStyle w:val="TableContents"/>
              <w:numPr>
                <w:ilvl w:val="0"/>
                <w:numId w:val="15"/>
              </w:numPr>
              <w:snapToGrid w:val="0"/>
              <w:spacing w:line="276" w:lineRule="auto"/>
              <w:rPr>
                <w:rFonts w:eastAsia="Times New Roman" w:cs="Times New Roman"/>
                <w:sz w:val="28"/>
                <w:szCs w:val="28"/>
              </w:rPr>
            </w:pPr>
            <w:r w:rsidRPr="00D66408">
              <w:rPr>
                <w:rFonts w:eastAsia="Times New Roman" w:cs="Times New Roman"/>
                <w:sz w:val="28"/>
                <w:szCs w:val="28"/>
              </w:rPr>
              <w:t>https://stackoverflow.com/</w:t>
            </w:r>
          </w:p>
          <w:p w14:paraId="50FED693" w14:textId="77D0E267" w:rsidR="00D66408" w:rsidRDefault="00D66408" w:rsidP="002A2364">
            <w:pPr>
              <w:pStyle w:val="ListParagraph"/>
              <w:ind w:left="360"/>
              <w:rPr>
                <w:rFonts w:eastAsia="Times New Roman" w:cs="Times New Roman"/>
                <w:b/>
                <w:bCs/>
                <w:sz w:val="28"/>
                <w:szCs w:val="28"/>
              </w:rPr>
            </w:pPr>
          </w:p>
          <w:p w14:paraId="238A75C4" w14:textId="085E9095" w:rsidR="002A2364" w:rsidRDefault="002A2364" w:rsidP="002A2364">
            <w:pPr>
              <w:pStyle w:val="ListParagraph"/>
              <w:ind w:left="360"/>
              <w:rPr>
                <w:rFonts w:eastAsia="Times New Roman" w:cs="Times New Roman"/>
                <w:b/>
                <w:bCs/>
                <w:sz w:val="28"/>
                <w:szCs w:val="28"/>
              </w:rPr>
            </w:pPr>
          </w:p>
          <w:p w14:paraId="2EDD562F" w14:textId="7C40096F" w:rsidR="00D069CF" w:rsidRDefault="00D069CF" w:rsidP="002A2364">
            <w:pPr>
              <w:pStyle w:val="ListParagraph"/>
              <w:ind w:left="360"/>
              <w:rPr>
                <w:rFonts w:eastAsia="Times New Roman" w:cs="Times New Roman"/>
                <w:b/>
                <w:bCs/>
                <w:sz w:val="28"/>
                <w:szCs w:val="28"/>
              </w:rPr>
            </w:pPr>
          </w:p>
          <w:p w14:paraId="3FB6E8A7" w14:textId="670815EC" w:rsidR="00D069CF" w:rsidRDefault="00D069CF" w:rsidP="002A2364">
            <w:pPr>
              <w:pStyle w:val="ListParagraph"/>
              <w:ind w:left="360"/>
              <w:rPr>
                <w:rFonts w:eastAsia="Times New Roman" w:cs="Times New Roman"/>
                <w:b/>
                <w:bCs/>
                <w:sz w:val="28"/>
                <w:szCs w:val="28"/>
              </w:rPr>
            </w:pPr>
          </w:p>
          <w:p w14:paraId="3C3DF4F9" w14:textId="77777777" w:rsidR="00D069CF" w:rsidRPr="002A2364" w:rsidRDefault="00D069CF" w:rsidP="002A2364">
            <w:pPr>
              <w:pStyle w:val="ListParagraph"/>
              <w:ind w:left="360"/>
              <w:rPr>
                <w:rFonts w:eastAsia="Times New Roman" w:cs="Times New Roman"/>
                <w:b/>
                <w:bCs/>
                <w:sz w:val="28"/>
                <w:szCs w:val="28"/>
              </w:rPr>
            </w:pPr>
          </w:p>
          <w:p w14:paraId="2C5B691C" w14:textId="14021887" w:rsidR="002A2364" w:rsidRPr="002A2364" w:rsidRDefault="002A2364" w:rsidP="00D069CF">
            <w:pPr>
              <w:pStyle w:val="ListParagraph"/>
              <w:ind w:left="360"/>
              <w:rPr>
                <w:rFonts w:eastAsia="Times New Roman" w:cs="Times New Roman"/>
                <w:b/>
                <w:bCs/>
                <w:sz w:val="28"/>
                <w:szCs w:val="28"/>
              </w:rPr>
            </w:pPr>
            <w:r w:rsidRPr="002A2364">
              <w:rPr>
                <w:rFonts w:eastAsia="Times New Roman" w:cs="Times New Roman"/>
                <w:b/>
                <w:bCs/>
                <w:sz w:val="28"/>
                <w:szCs w:val="28"/>
              </w:rPr>
              <w:t>Madhav Parikh</w:t>
            </w:r>
            <w:r w:rsidR="00D069CF">
              <w:rPr>
                <w:rFonts w:eastAsia="Times New Roman" w:cs="Times New Roman"/>
                <w:b/>
                <w:bCs/>
                <w:sz w:val="28"/>
                <w:szCs w:val="28"/>
              </w:rPr>
              <w:t xml:space="preserve"> </w:t>
            </w:r>
            <w:r w:rsidR="00D069CF" w:rsidRPr="003C2ADA">
              <w:rPr>
                <w:rFonts w:eastAsia="Times New Roman" w:cs="Times New Roman"/>
                <w:b/>
                <w:bCs/>
                <w:szCs w:val="24"/>
              </w:rPr>
              <w:t>(</w:t>
            </w:r>
            <w:r w:rsidR="00D069CF" w:rsidRPr="003C2ADA">
              <w:rPr>
                <w:rFonts w:cs="Times New Roman"/>
                <w:b/>
                <w:bCs/>
                <w:color w:val="000000"/>
                <w:szCs w:val="24"/>
                <w:shd w:val="clear" w:color="auto" w:fill="FFFFFF"/>
              </w:rPr>
              <w:t>1132200086)</w:t>
            </w:r>
          </w:p>
          <w:p w14:paraId="5494AAED" w14:textId="266CCCE7" w:rsidR="002A2364" w:rsidRPr="002A2364" w:rsidRDefault="002A2364" w:rsidP="00D069CF">
            <w:pPr>
              <w:pStyle w:val="ListParagraph"/>
              <w:ind w:left="360"/>
              <w:rPr>
                <w:rFonts w:eastAsia="Times New Roman" w:cs="Times New Roman"/>
                <w:b/>
                <w:bCs/>
                <w:sz w:val="28"/>
                <w:szCs w:val="28"/>
              </w:rPr>
            </w:pPr>
            <w:r w:rsidRPr="002A2364">
              <w:rPr>
                <w:rFonts w:eastAsia="Times New Roman" w:cs="Times New Roman"/>
                <w:b/>
                <w:bCs/>
                <w:sz w:val="28"/>
                <w:szCs w:val="28"/>
              </w:rPr>
              <w:t>Nishant Jain</w:t>
            </w:r>
            <w:r w:rsidR="00D069CF">
              <w:rPr>
                <w:rFonts w:eastAsia="Times New Roman" w:cs="Times New Roman"/>
                <w:b/>
                <w:bCs/>
                <w:sz w:val="28"/>
                <w:szCs w:val="28"/>
              </w:rPr>
              <w:t xml:space="preserve"> (</w:t>
            </w:r>
            <w:r w:rsidR="00D069CF" w:rsidRPr="00D069CF">
              <w:rPr>
                <w:rFonts w:cs="Times New Roman"/>
                <w:b/>
                <w:bCs/>
                <w:color w:val="000000"/>
                <w:szCs w:val="24"/>
                <w:shd w:val="clear" w:color="auto" w:fill="FFFFFF"/>
              </w:rPr>
              <w:t>1132200472</w:t>
            </w:r>
            <w:r w:rsidR="00D069CF">
              <w:rPr>
                <w:rFonts w:eastAsia="Times New Roman" w:cs="Times New Roman"/>
                <w:b/>
                <w:bCs/>
                <w:sz w:val="28"/>
                <w:szCs w:val="28"/>
              </w:rPr>
              <w:t>)</w:t>
            </w:r>
          </w:p>
          <w:p w14:paraId="5B592E14" w14:textId="11AE7907" w:rsidR="002A2364" w:rsidRPr="00D069CF" w:rsidRDefault="002A2364" w:rsidP="00D069CF">
            <w:pPr>
              <w:pStyle w:val="ListParagraph"/>
              <w:ind w:left="360"/>
              <w:rPr>
                <w:rFonts w:eastAsia="Times New Roman" w:cs="Times New Roman"/>
                <w:b/>
                <w:bCs/>
                <w:szCs w:val="24"/>
              </w:rPr>
            </w:pPr>
            <w:r w:rsidRPr="002A2364">
              <w:rPr>
                <w:rFonts w:eastAsia="Times New Roman" w:cs="Times New Roman"/>
                <w:b/>
                <w:bCs/>
                <w:sz w:val="28"/>
                <w:szCs w:val="28"/>
              </w:rPr>
              <w:t>Trilok Sharma</w:t>
            </w:r>
            <w:r w:rsidR="00D069CF">
              <w:rPr>
                <w:rFonts w:eastAsia="Times New Roman" w:cs="Times New Roman"/>
                <w:b/>
                <w:bCs/>
                <w:sz w:val="28"/>
                <w:szCs w:val="28"/>
              </w:rPr>
              <w:t xml:space="preserve"> </w:t>
            </w:r>
            <w:r w:rsidR="00D069CF" w:rsidRPr="00D069CF">
              <w:rPr>
                <w:rFonts w:eastAsia="Times New Roman" w:cs="Times New Roman"/>
                <w:b/>
                <w:bCs/>
                <w:szCs w:val="24"/>
              </w:rPr>
              <w:t>(</w:t>
            </w:r>
            <w:r w:rsidR="00D069CF" w:rsidRPr="00D069CF">
              <w:rPr>
                <w:rFonts w:cs="Times New Roman"/>
                <w:b/>
                <w:bCs/>
                <w:color w:val="000000"/>
                <w:szCs w:val="24"/>
                <w:shd w:val="clear" w:color="auto" w:fill="FFFFFF"/>
              </w:rPr>
              <w:t>1132200062)</w:t>
            </w:r>
          </w:p>
          <w:p w14:paraId="4E2CB478" w14:textId="55DAAE34" w:rsidR="002A2364" w:rsidRPr="002A2364" w:rsidRDefault="002A2364" w:rsidP="00D069CF">
            <w:pPr>
              <w:pStyle w:val="ListParagraph"/>
              <w:ind w:left="360"/>
              <w:rPr>
                <w:rFonts w:eastAsia="Times New Roman" w:cs="Times New Roman"/>
                <w:b/>
                <w:bCs/>
                <w:sz w:val="28"/>
                <w:szCs w:val="28"/>
              </w:rPr>
            </w:pPr>
            <w:r w:rsidRPr="002A2364">
              <w:rPr>
                <w:rFonts w:eastAsia="Times New Roman" w:cs="Times New Roman"/>
                <w:b/>
                <w:bCs/>
                <w:sz w:val="28"/>
                <w:szCs w:val="28"/>
              </w:rPr>
              <w:t>Bhupender Kumar</w:t>
            </w:r>
            <w:r w:rsidR="003C2ADA">
              <w:rPr>
                <w:rFonts w:eastAsia="Times New Roman" w:cs="Times New Roman"/>
                <w:b/>
                <w:bCs/>
                <w:sz w:val="28"/>
                <w:szCs w:val="28"/>
              </w:rPr>
              <w:t xml:space="preserve"> (</w:t>
            </w:r>
            <w:r w:rsidR="003C2ADA" w:rsidRPr="003C2ADA">
              <w:rPr>
                <w:rFonts w:cs="Times New Roman"/>
                <w:b/>
                <w:bCs/>
                <w:color w:val="000000"/>
                <w:szCs w:val="24"/>
                <w:shd w:val="clear" w:color="auto" w:fill="FFFFFF"/>
              </w:rPr>
              <w:t>1132200492)</w:t>
            </w:r>
          </w:p>
          <w:p w14:paraId="065C9A2C" w14:textId="77777777" w:rsidR="007428E0" w:rsidRDefault="007428E0" w:rsidP="007428E0">
            <w:pPr>
              <w:pStyle w:val="TableContents"/>
              <w:snapToGrid w:val="0"/>
              <w:spacing w:line="276" w:lineRule="auto"/>
              <w:rPr>
                <w:rFonts w:eastAsia="Times New Roman" w:cs="Times New Roman"/>
                <w:b/>
                <w:bCs/>
                <w:sz w:val="28"/>
                <w:szCs w:val="28"/>
              </w:rPr>
            </w:pPr>
          </w:p>
          <w:p w14:paraId="111404C2" w14:textId="77777777" w:rsidR="007428E0" w:rsidRDefault="007428E0" w:rsidP="007428E0">
            <w:pPr>
              <w:pStyle w:val="TableContents"/>
              <w:snapToGrid w:val="0"/>
              <w:spacing w:line="276" w:lineRule="auto"/>
              <w:rPr>
                <w:rFonts w:eastAsia="Times New Roman" w:cs="Times New Roman"/>
                <w:b/>
                <w:bCs/>
                <w:sz w:val="28"/>
                <w:szCs w:val="28"/>
              </w:rPr>
            </w:pPr>
          </w:p>
          <w:p w14:paraId="4D438091" w14:textId="2993403C" w:rsidR="007428E0" w:rsidRPr="002D617B" w:rsidRDefault="007428E0" w:rsidP="007428E0">
            <w:pPr>
              <w:pStyle w:val="TableContents"/>
              <w:snapToGrid w:val="0"/>
              <w:spacing w:line="276" w:lineRule="auto"/>
              <w:rPr>
                <w:rFonts w:eastAsia="Times New Roman" w:cs="Times New Roman"/>
                <w:b/>
                <w:bCs/>
                <w:sz w:val="28"/>
                <w:szCs w:val="28"/>
              </w:rPr>
            </w:pPr>
          </w:p>
        </w:tc>
      </w:tr>
      <w:tr w:rsidR="007428E0" w14:paraId="3E4316B0" w14:textId="77777777" w:rsidTr="00185031">
        <w:tc>
          <w:tcPr>
            <w:tcW w:w="10543" w:type="dxa"/>
          </w:tcPr>
          <w:p w14:paraId="585B3668" w14:textId="77777777" w:rsidR="007428E0" w:rsidRDefault="007428E0" w:rsidP="00673E68">
            <w:pPr>
              <w:pStyle w:val="TableContents"/>
              <w:snapToGrid w:val="0"/>
              <w:spacing w:line="276" w:lineRule="auto"/>
              <w:ind w:left="1352"/>
              <w:rPr>
                <w:rFonts w:eastAsia="Times New Roman" w:cs="Times New Roman"/>
                <w:b/>
                <w:bCs/>
                <w:sz w:val="28"/>
                <w:szCs w:val="28"/>
              </w:rPr>
            </w:pPr>
          </w:p>
        </w:tc>
      </w:tr>
    </w:tbl>
    <w:p w14:paraId="3327F568" w14:textId="77777777" w:rsidR="00917BB7" w:rsidRDefault="00917BB7">
      <w:pPr>
        <w:rPr>
          <w:b/>
          <w:bCs/>
        </w:rPr>
      </w:pPr>
    </w:p>
    <w:sectPr w:rsidR="00917BB7" w:rsidSect="00BE0B5F">
      <w:pgSz w:w="12240" w:h="15840"/>
      <w:pgMar w:top="795" w:right="1134" w:bottom="300" w:left="1134"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940"/>
        </w:tabs>
        <w:ind w:left="-940" w:hanging="360"/>
      </w:pPr>
      <w:rPr>
        <w:rFonts w:ascii="Wingdings" w:hAnsi="Wingdings" w:cs="OpenSymbol"/>
      </w:rPr>
    </w:lvl>
    <w:lvl w:ilvl="1">
      <w:start w:val="1"/>
      <w:numFmt w:val="bullet"/>
      <w:lvlText w:val="◦"/>
      <w:lvlJc w:val="left"/>
      <w:pPr>
        <w:tabs>
          <w:tab w:val="num" w:pos="-580"/>
        </w:tabs>
        <w:ind w:left="-580" w:hanging="360"/>
      </w:pPr>
      <w:rPr>
        <w:rFonts w:ascii="OpenSymbol" w:hAnsi="OpenSymbol" w:cs="OpenSymbol"/>
      </w:rPr>
    </w:lvl>
    <w:lvl w:ilvl="2">
      <w:start w:val="1"/>
      <w:numFmt w:val="bullet"/>
      <w:lvlText w:val="▪"/>
      <w:lvlJc w:val="left"/>
      <w:pPr>
        <w:tabs>
          <w:tab w:val="num" w:pos="-220"/>
        </w:tabs>
        <w:ind w:left="-220" w:hanging="360"/>
      </w:pPr>
      <w:rPr>
        <w:rFonts w:ascii="OpenSymbol" w:hAnsi="OpenSymbol" w:cs="OpenSymbol"/>
      </w:rPr>
    </w:lvl>
    <w:lvl w:ilvl="3">
      <w:start w:val="1"/>
      <w:numFmt w:val="bullet"/>
      <w:lvlText w:val=""/>
      <w:lvlJc w:val="left"/>
      <w:pPr>
        <w:tabs>
          <w:tab w:val="num" w:pos="140"/>
        </w:tabs>
        <w:ind w:left="140" w:hanging="360"/>
      </w:pPr>
      <w:rPr>
        <w:rFonts w:ascii="Symbol" w:hAnsi="Symbol" w:cs="OpenSymbol"/>
      </w:rPr>
    </w:lvl>
    <w:lvl w:ilvl="4">
      <w:start w:val="1"/>
      <w:numFmt w:val="bullet"/>
      <w:lvlText w:val="◦"/>
      <w:lvlJc w:val="left"/>
      <w:pPr>
        <w:tabs>
          <w:tab w:val="num" w:pos="500"/>
        </w:tabs>
        <w:ind w:left="500" w:hanging="360"/>
      </w:pPr>
      <w:rPr>
        <w:rFonts w:ascii="OpenSymbol" w:hAnsi="OpenSymbol" w:cs="OpenSymbol"/>
      </w:rPr>
    </w:lvl>
    <w:lvl w:ilvl="5">
      <w:start w:val="1"/>
      <w:numFmt w:val="bullet"/>
      <w:lvlText w:val="▪"/>
      <w:lvlJc w:val="left"/>
      <w:pPr>
        <w:tabs>
          <w:tab w:val="num" w:pos="860"/>
        </w:tabs>
        <w:ind w:left="860" w:hanging="360"/>
      </w:pPr>
      <w:rPr>
        <w:rFonts w:ascii="OpenSymbol" w:hAnsi="OpenSymbol" w:cs="OpenSymbol"/>
      </w:rPr>
    </w:lvl>
    <w:lvl w:ilvl="6">
      <w:start w:val="1"/>
      <w:numFmt w:val="bullet"/>
      <w:lvlText w:val=""/>
      <w:lvlJc w:val="left"/>
      <w:pPr>
        <w:tabs>
          <w:tab w:val="num" w:pos="1220"/>
        </w:tabs>
        <w:ind w:left="1220" w:hanging="360"/>
      </w:pPr>
      <w:rPr>
        <w:rFonts w:ascii="Symbol" w:hAnsi="Symbol" w:cs="OpenSymbol"/>
      </w:rPr>
    </w:lvl>
    <w:lvl w:ilvl="7">
      <w:start w:val="1"/>
      <w:numFmt w:val="bullet"/>
      <w:lvlText w:val="◦"/>
      <w:lvlJc w:val="left"/>
      <w:pPr>
        <w:tabs>
          <w:tab w:val="num" w:pos="1580"/>
        </w:tabs>
        <w:ind w:left="1580" w:hanging="360"/>
      </w:pPr>
      <w:rPr>
        <w:rFonts w:ascii="OpenSymbol" w:hAnsi="OpenSymbol" w:cs="OpenSymbol"/>
      </w:rPr>
    </w:lvl>
    <w:lvl w:ilvl="8">
      <w:start w:val="1"/>
      <w:numFmt w:val="bullet"/>
      <w:lvlText w:val="▪"/>
      <w:lvlJc w:val="left"/>
      <w:pPr>
        <w:tabs>
          <w:tab w:val="num" w:pos="1940"/>
        </w:tabs>
        <w:ind w:left="194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8B9412C"/>
    <w:multiLevelType w:val="multilevel"/>
    <w:tmpl w:val="08B9412C"/>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6DE6D4F"/>
    <w:multiLevelType w:val="multilevel"/>
    <w:tmpl w:val="16DE6D4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ABA1690"/>
    <w:multiLevelType w:val="hybridMultilevel"/>
    <w:tmpl w:val="6A301B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D2F7F"/>
    <w:multiLevelType w:val="hybridMultilevel"/>
    <w:tmpl w:val="BF6ACF0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FA111FB"/>
    <w:multiLevelType w:val="hybridMultilevel"/>
    <w:tmpl w:val="189C7164"/>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9" w15:restartNumberingAfterBreak="0">
    <w:nsid w:val="20470900"/>
    <w:multiLevelType w:val="hybridMultilevel"/>
    <w:tmpl w:val="CFE042B4"/>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15:restartNumberingAfterBreak="0">
    <w:nsid w:val="288126E1"/>
    <w:multiLevelType w:val="hybridMultilevel"/>
    <w:tmpl w:val="77C67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710D5"/>
    <w:multiLevelType w:val="hybridMultilevel"/>
    <w:tmpl w:val="DA5C8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EE2E22"/>
    <w:multiLevelType w:val="hybridMultilevel"/>
    <w:tmpl w:val="1E700B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49006EA"/>
    <w:multiLevelType w:val="hybridMultilevel"/>
    <w:tmpl w:val="97E0D5C8"/>
    <w:lvl w:ilvl="0" w:tplc="DD5CCF38">
      <w:start w:val="1"/>
      <w:numFmt w:val="bullet"/>
      <w:lvlText w:val=""/>
      <w:lvlJc w:val="left"/>
      <w:pPr>
        <w:ind w:left="785"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0E5722"/>
    <w:multiLevelType w:val="hybridMultilevel"/>
    <w:tmpl w:val="9BDCB70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5FF16AF2"/>
    <w:multiLevelType w:val="hybridMultilevel"/>
    <w:tmpl w:val="1438079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 w15:restartNumberingAfterBreak="0">
    <w:nsid w:val="6FC6479C"/>
    <w:multiLevelType w:val="hybridMultilevel"/>
    <w:tmpl w:val="BFCCA6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4E5B63"/>
    <w:multiLevelType w:val="hybridMultilevel"/>
    <w:tmpl w:val="751AF2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AA094A"/>
    <w:multiLevelType w:val="hybridMultilevel"/>
    <w:tmpl w:val="EAE2904C"/>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12"/>
  </w:num>
  <w:num w:numId="7">
    <w:abstractNumId w:val="7"/>
  </w:num>
  <w:num w:numId="8">
    <w:abstractNumId w:val="5"/>
  </w:num>
  <w:num w:numId="9">
    <w:abstractNumId w:val="6"/>
  </w:num>
  <w:num w:numId="10">
    <w:abstractNumId w:val="14"/>
  </w:num>
  <w:num w:numId="11">
    <w:abstractNumId w:val="9"/>
  </w:num>
  <w:num w:numId="12">
    <w:abstractNumId w:val="4"/>
  </w:num>
  <w:num w:numId="13">
    <w:abstractNumId w:val="13"/>
  </w:num>
  <w:num w:numId="14">
    <w:abstractNumId w:val="15"/>
  </w:num>
  <w:num w:numId="15">
    <w:abstractNumId w:val="16"/>
  </w:num>
  <w:num w:numId="16">
    <w:abstractNumId w:val="10"/>
  </w:num>
  <w:num w:numId="17">
    <w:abstractNumId w:val="18"/>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3A"/>
    <w:rsid w:val="00001A40"/>
    <w:rsid w:val="00002FB8"/>
    <w:rsid w:val="000039E9"/>
    <w:rsid w:val="00017BD6"/>
    <w:rsid w:val="00046134"/>
    <w:rsid w:val="000670DF"/>
    <w:rsid w:val="00072236"/>
    <w:rsid w:val="00087A3A"/>
    <w:rsid w:val="000B4FCD"/>
    <w:rsid w:val="000C4C81"/>
    <w:rsid w:val="000F6573"/>
    <w:rsid w:val="001030B6"/>
    <w:rsid w:val="0010644F"/>
    <w:rsid w:val="001177E1"/>
    <w:rsid w:val="00124E10"/>
    <w:rsid w:val="00125C51"/>
    <w:rsid w:val="001539F8"/>
    <w:rsid w:val="00156607"/>
    <w:rsid w:val="001662B8"/>
    <w:rsid w:val="00182DE2"/>
    <w:rsid w:val="00185031"/>
    <w:rsid w:val="001A07DC"/>
    <w:rsid w:val="001F6AA7"/>
    <w:rsid w:val="0025164A"/>
    <w:rsid w:val="00253B09"/>
    <w:rsid w:val="002818D4"/>
    <w:rsid w:val="00281ED5"/>
    <w:rsid w:val="00282DC4"/>
    <w:rsid w:val="002934B4"/>
    <w:rsid w:val="002A2364"/>
    <w:rsid w:val="002C5F8F"/>
    <w:rsid w:val="002D617B"/>
    <w:rsid w:val="002F4BEE"/>
    <w:rsid w:val="00310E10"/>
    <w:rsid w:val="0031575F"/>
    <w:rsid w:val="003808D8"/>
    <w:rsid w:val="00391196"/>
    <w:rsid w:val="003A2409"/>
    <w:rsid w:val="003A4A52"/>
    <w:rsid w:val="003C2ADA"/>
    <w:rsid w:val="003E15E0"/>
    <w:rsid w:val="003E5378"/>
    <w:rsid w:val="003F0784"/>
    <w:rsid w:val="00433504"/>
    <w:rsid w:val="00460626"/>
    <w:rsid w:val="004701C6"/>
    <w:rsid w:val="004802D6"/>
    <w:rsid w:val="00496050"/>
    <w:rsid w:val="004C0933"/>
    <w:rsid w:val="004E0583"/>
    <w:rsid w:val="0050750D"/>
    <w:rsid w:val="00517944"/>
    <w:rsid w:val="0054291A"/>
    <w:rsid w:val="00562C58"/>
    <w:rsid w:val="00586835"/>
    <w:rsid w:val="005A1F6F"/>
    <w:rsid w:val="005B62E1"/>
    <w:rsid w:val="005B7C82"/>
    <w:rsid w:val="005C5997"/>
    <w:rsid w:val="005D1CAE"/>
    <w:rsid w:val="005E22D4"/>
    <w:rsid w:val="00607126"/>
    <w:rsid w:val="006200ED"/>
    <w:rsid w:val="00626189"/>
    <w:rsid w:val="006318A3"/>
    <w:rsid w:val="00635DF1"/>
    <w:rsid w:val="00651644"/>
    <w:rsid w:val="00660A17"/>
    <w:rsid w:val="00673E68"/>
    <w:rsid w:val="006831B3"/>
    <w:rsid w:val="006A4611"/>
    <w:rsid w:val="006A7C8B"/>
    <w:rsid w:val="006B4958"/>
    <w:rsid w:val="00700E7A"/>
    <w:rsid w:val="007034AD"/>
    <w:rsid w:val="007046E9"/>
    <w:rsid w:val="00716370"/>
    <w:rsid w:val="00733C7D"/>
    <w:rsid w:val="00734FD4"/>
    <w:rsid w:val="007428E0"/>
    <w:rsid w:val="00762C2A"/>
    <w:rsid w:val="00775A38"/>
    <w:rsid w:val="0077662A"/>
    <w:rsid w:val="0079331F"/>
    <w:rsid w:val="0079678C"/>
    <w:rsid w:val="007A2CA3"/>
    <w:rsid w:val="007B6D84"/>
    <w:rsid w:val="007D04E7"/>
    <w:rsid w:val="00803148"/>
    <w:rsid w:val="00806648"/>
    <w:rsid w:val="00806AB4"/>
    <w:rsid w:val="008153B2"/>
    <w:rsid w:val="00821AC5"/>
    <w:rsid w:val="00821C63"/>
    <w:rsid w:val="008332C7"/>
    <w:rsid w:val="00837533"/>
    <w:rsid w:val="008506C9"/>
    <w:rsid w:val="00854FA1"/>
    <w:rsid w:val="00897D3D"/>
    <w:rsid w:val="008A1D2A"/>
    <w:rsid w:val="008A7973"/>
    <w:rsid w:val="008B5C52"/>
    <w:rsid w:val="008F66C8"/>
    <w:rsid w:val="0091056D"/>
    <w:rsid w:val="00912362"/>
    <w:rsid w:val="00916F37"/>
    <w:rsid w:val="00917BB7"/>
    <w:rsid w:val="009202C5"/>
    <w:rsid w:val="00936267"/>
    <w:rsid w:val="009527F0"/>
    <w:rsid w:val="009545A0"/>
    <w:rsid w:val="00990D4D"/>
    <w:rsid w:val="0099140B"/>
    <w:rsid w:val="009B53C9"/>
    <w:rsid w:val="009C0C9D"/>
    <w:rsid w:val="009D18AB"/>
    <w:rsid w:val="009D2A21"/>
    <w:rsid w:val="00A00BC1"/>
    <w:rsid w:val="00A11616"/>
    <w:rsid w:val="00A208EE"/>
    <w:rsid w:val="00A21E3A"/>
    <w:rsid w:val="00A428F9"/>
    <w:rsid w:val="00A509C0"/>
    <w:rsid w:val="00A71185"/>
    <w:rsid w:val="00A75DC7"/>
    <w:rsid w:val="00A82F62"/>
    <w:rsid w:val="00A95F0A"/>
    <w:rsid w:val="00AB7C04"/>
    <w:rsid w:val="00AC34E5"/>
    <w:rsid w:val="00AD7205"/>
    <w:rsid w:val="00AE7BC1"/>
    <w:rsid w:val="00AF2323"/>
    <w:rsid w:val="00B02BE2"/>
    <w:rsid w:val="00B2062B"/>
    <w:rsid w:val="00B42347"/>
    <w:rsid w:val="00B462EB"/>
    <w:rsid w:val="00B542FE"/>
    <w:rsid w:val="00BC45E4"/>
    <w:rsid w:val="00BE0B5F"/>
    <w:rsid w:val="00BF35FE"/>
    <w:rsid w:val="00C01109"/>
    <w:rsid w:val="00C03909"/>
    <w:rsid w:val="00C07E4C"/>
    <w:rsid w:val="00C10708"/>
    <w:rsid w:val="00C12E31"/>
    <w:rsid w:val="00C1770B"/>
    <w:rsid w:val="00C45027"/>
    <w:rsid w:val="00C45D65"/>
    <w:rsid w:val="00C65CB6"/>
    <w:rsid w:val="00C72FEE"/>
    <w:rsid w:val="00C87037"/>
    <w:rsid w:val="00CA1456"/>
    <w:rsid w:val="00CE53AD"/>
    <w:rsid w:val="00CF572C"/>
    <w:rsid w:val="00D069CF"/>
    <w:rsid w:val="00D213A3"/>
    <w:rsid w:val="00D37C14"/>
    <w:rsid w:val="00D463B7"/>
    <w:rsid w:val="00D638B1"/>
    <w:rsid w:val="00D66408"/>
    <w:rsid w:val="00D726BF"/>
    <w:rsid w:val="00DA0E60"/>
    <w:rsid w:val="00DA12CC"/>
    <w:rsid w:val="00E4444A"/>
    <w:rsid w:val="00E63BAD"/>
    <w:rsid w:val="00E74527"/>
    <w:rsid w:val="00E811AA"/>
    <w:rsid w:val="00E84C64"/>
    <w:rsid w:val="00E859F6"/>
    <w:rsid w:val="00E924B4"/>
    <w:rsid w:val="00E95A85"/>
    <w:rsid w:val="00EA0B55"/>
    <w:rsid w:val="00EA156C"/>
    <w:rsid w:val="00EA1FEA"/>
    <w:rsid w:val="00EA77B4"/>
    <w:rsid w:val="00EE5E22"/>
    <w:rsid w:val="00F13183"/>
    <w:rsid w:val="00F77278"/>
    <w:rsid w:val="00F7795C"/>
    <w:rsid w:val="00FE7233"/>
    <w:rsid w:val="00FF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D247E0"/>
  <w15:chartTrackingRefBased/>
  <w15:docId w15:val="{DBC8A2B2-E233-46EC-A952-EBEE0630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cs="Mangal"/>
      <w:kern w:val="1"/>
      <w:sz w:val="24"/>
      <w:szCs w:val="24"/>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OpenSymbol"/>
    </w:rPr>
  </w:style>
  <w:style w:type="character" w:customStyle="1" w:styleId="WW8Num1z1">
    <w:name w:val="WW8Num1z1"/>
    <w:rPr>
      <w:rFonts w:ascii="OpenSymbol" w:hAnsi="OpenSymbol" w:cs="OpenSymbol"/>
    </w:rPr>
  </w:style>
  <w:style w:type="character" w:customStyle="1" w:styleId="WW8Num1z3">
    <w:name w:val="WW8Num1z3"/>
    <w:rPr>
      <w:rFonts w:ascii="Symbol" w:hAnsi="Symbol" w:cs="OpenSymbol"/>
    </w:rPr>
  </w:style>
  <w:style w:type="character" w:customStyle="1" w:styleId="WW8Num2z0">
    <w:name w:val="WW8Num2z0"/>
    <w:rPr>
      <w:rFonts w:ascii="Wingdings" w:hAnsi="Wingdings" w:cs="OpenSymbol"/>
    </w:rPr>
  </w:style>
  <w:style w:type="character" w:customStyle="1" w:styleId="WW8Num2z1">
    <w:name w:val="WW8Num2z1"/>
    <w:rPr>
      <w:rFonts w:ascii="OpenSymbol" w:hAnsi="OpenSymbol" w:cs="OpenSymbol"/>
    </w:rPr>
  </w:style>
  <w:style w:type="character" w:customStyle="1" w:styleId="WW8Num2z3">
    <w:name w:val="WW8Num2z3"/>
    <w:rPr>
      <w:rFonts w:ascii="Symbol" w:hAnsi="Symbol" w:cs="OpenSymbol"/>
    </w:rPr>
  </w:style>
  <w:style w:type="character" w:customStyle="1" w:styleId="WW8Num3z0">
    <w:name w:val="WW8Num3z0"/>
    <w:rPr>
      <w:rFonts w:ascii="Wingdings" w:hAnsi="Wingdings" w:cs="OpenSymbol"/>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039E9"/>
    <w:pPr>
      <w:ind w:left="720"/>
    </w:pPr>
    <w:rPr>
      <w:szCs w:val="21"/>
    </w:rPr>
  </w:style>
  <w:style w:type="character" w:styleId="UnresolvedMention">
    <w:name w:val="Unresolved Mention"/>
    <w:basedOn w:val="DefaultParagraphFont"/>
    <w:uiPriority w:val="99"/>
    <w:semiHidden/>
    <w:unhideWhenUsed/>
    <w:rsid w:val="00D6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4293">
      <w:bodyDiv w:val="1"/>
      <w:marLeft w:val="0"/>
      <w:marRight w:val="0"/>
      <w:marTop w:val="0"/>
      <w:marBottom w:val="0"/>
      <w:divBdr>
        <w:top w:val="none" w:sz="0" w:space="0" w:color="auto"/>
        <w:left w:val="none" w:sz="0" w:space="0" w:color="auto"/>
        <w:bottom w:val="none" w:sz="0" w:space="0" w:color="auto"/>
        <w:right w:val="none" w:sz="0" w:space="0" w:color="auto"/>
      </w:divBdr>
    </w:div>
    <w:div w:id="453643171">
      <w:bodyDiv w:val="1"/>
      <w:marLeft w:val="0"/>
      <w:marRight w:val="0"/>
      <w:marTop w:val="0"/>
      <w:marBottom w:val="0"/>
      <w:divBdr>
        <w:top w:val="none" w:sz="0" w:space="0" w:color="auto"/>
        <w:left w:val="none" w:sz="0" w:space="0" w:color="auto"/>
        <w:bottom w:val="none" w:sz="0" w:space="0" w:color="auto"/>
        <w:right w:val="none" w:sz="0" w:space="0" w:color="auto"/>
      </w:divBdr>
    </w:div>
    <w:div w:id="547956189">
      <w:bodyDiv w:val="1"/>
      <w:marLeft w:val="0"/>
      <w:marRight w:val="0"/>
      <w:marTop w:val="0"/>
      <w:marBottom w:val="0"/>
      <w:divBdr>
        <w:top w:val="none" w:sz="0" w:space="0" w:color="auto"/>
        <w:left w:val="none" w:sz="0" w:space="0" w:color="auto"/>
        <w:bottom w:val="none" w:sz="0" w:space="0" w:color="auto"/>
        <w:right w:val="none" w:sz="0" w:space="0" w:color="auto"/>
      </w:divBdr>
    </w:div>
    <w:div w:id="658194624">
      <w:bodyDiv w:val="1"/>
      <w:marLeft w:val="0"/>
      <w:marRight w:val="0"/>
      <w:marTop w:val="0"/>
      <w:marBottom w:val="0"/>
      <w:divBdr>
        <w:top w:val="none" w:sz="0" w:space="0" w:color="auto"/>
        <w:left w:val="none" w:sz="0" w:space="0" w:color="auto"/>
        <w:bottom w:val="none" w:sz="0" w:space="0" w:color="auto"/>
        <w:right w:val="none" w:sz="0" w:space="0" w:color="auto"/>
      </w:divBdr>
    </w:div>
    <w:div w:id="667902881">
      <w:bodyDiv w:val="1"/>
      <w:marLeft w:val="0"/>
      <w:marRight w:val="0"/>
      <w:marTop w:val="0"/>
      <w:marBottom w:val="0"/>
      <w:divBdr>
        <w:top w:val="none" w:sz="0" w:space="0" w:color="auto"/>
        <w:left w:val="none" w:sz="0" w:space="0" w:color="auto"/>
        <w:bottom w:val="none" w:sz="0" w:space="0" w:color="auto"/>
        <w:right w:val="none" w:sz="0" w:space="0" w:color="auto"/>
      </w:divBdr>
    </w:div>
    <w:div w:id="757140361">
      <w:bodyDiv w:val="1"/>
      <w:marLeft w:val="0"/>
      <w:marRight w:val="0"/>
      <w:marTop w:val="0"/>
      <w:marBottom w:val="0"/>
      <w:divBdr>
        <w:top w:val="none" w:sz="0" w:space="0" w:color="auto"/>
        <w:left w:val="none" w:sz="0" w:space="0" w:color="auto"/>
        <w:bottom w:val="none" w:sz="0" w:space="0" w:color="auto"/>
        <w:right w:val="none" w:sz="0" w:space="0" w:color="auto"/>
      </w:divBdr>
    </w:div>
    <w:div w:id="848636816">
      <w:bodyDiv w:val="1"/>
      <w:marLeft w:val="0"/>
      <w:marRight w:val="0"/>
      <w:marTop w:val="0"/>
      <w:marBottom w:val="0"/>
      <w:divBdr>
        <w:top w:val="none" w:sz="0" w:space="0" w:color="auto"/>
        <w:left w:val="none" w:sz="0" w:space="0" w:color="auto"/>
        <w:bottom w:val="none" w:sz="0" w:space="0" w:color="auto"/>
        <w:right w:val="none" w:sz="0" w:space="0" w:color="auto"/>
      </w:divBdr>
    </w:div>
    <w:div w:id="983777620">
      <w:bodyDiv w:val="1"/>
      <w:marLeft w:val="0"/>
      <w:marRight w:val="0"/>
      <w:marTop w:val="0"/>
      <w:marBottom w:val="0"/>
      <w:divBdr>
        <w:top w:val="none" w:sz="0" w:space="0" w:color="auto"/>
        <w:left w:val="none" w:sz="0" w:space="0" w:color="auto"/>
        <w:bottom w:val="none" w:sz="0" w:space="0" w:color="auto"/>
        <w:right w:val="none" w:sz="0" w:space="0" w:color="auto"/>
      </w:divBdr>
    </w:div>
    <w:div w:id="1014459868">
      <w:bodyDiv w:val="1"/>
      <w:marLeft w:val="0"/>
      <w:marRight w:val="0"/>
      <w:marTop w:val="0"/>
      <w:marBottom w:val="0"/>
      <w:divBdr>
        <w:top w:val="none" w:sz="0" w:space="0" w:color="auto"/>
        <w:left w:val="none" w:sz="0" w:space="0" w:color="auto"/>
        <w:bottom w:val="none" w:sz="0" w:space="0" w:color="auto"/>
        <w:right w:val="none" w:sz="0" w:space="0" w:color="auto"/>
      </w:divBdr>
    </w:div>
    <w:div w:id="1037779844">
      <w:bodyDiv w:val="1"/>
      <w:marLeft w:val="0"/>
      <w:marRight w:val="0"/>
      <w:marTop w:val="0"/>
      <w:marBottom w:val="0"/>
      <w:divBdr>
        <w:top w:val="none" w:sz="0" w:space="0" w:color="auto"/>
        <w:left w:val="none" w:sz="0" w:space="0" w:color="auto"/>
        <w:bottom w:val="none" w:sz="0" w:space="0" w:color="auto"/>
        <w:right w:val="none" w:sz="0" w:space="0" w:color="auto"/>
      </w:divBdr>
    </w:div>
    <w:div w:id="1056126021">
      <w:bodyDiv w:val="1"/>
      <w:marLeft w:val="0"/>
      <w:marRight w:val="0"/>
      <w:marTop w:val="0"/>
      <w:marBottom w:val="0"/>
      <w:divBdr>
        <w:top w:val="none" w:sz="0" w:space="0" w:color="auto"/>
        <w:left w:val="none" w:sz="0" w:space="0" w:color="auto"/>
        <w:bottom w:val="none" w:sz="0" w:space="0" w:color="auto"/>
        <w:right w:val="none" w:sz="0" w:space="0" w:color="auto"/>
      </w:divBdr>
    </w:div>
    <w:div w:id="1156454429">
      <w:bodyDiv w:val="1"/>
      <w:marLeft w:val="0"/>
      <w:marRight w:val="0"/>
      <w:marTop w:val="0"/>
      <w:marBottom w:val="0"/>
      <w:divBdr>
        <w:top w:val="none" w:sz="0" w:space="0" w:color="auto"/>
        <w:left w:val="none" w:sz="0" w:space="0" w:color="auto"/>
        <w:bottom w:val="none" w:sz="0" w:space="0" w:color="auto"/>
        <w:right w:val="none" w:sz="0" w:space="0" w:color="auto"/>
      </w:divBdr>
    </w:div>
    <w:div w:id="1324553213">
      <w:bodyDiv w:val="1"/>
      <w:marLeft w:val="0"/>
      <w:marRight w:val="0"/>
      <w:marTop w:val="0"/>
      <w:marBottom w:val="0"/>
      <w:divBdr>
        <w:top w:val="none" w:sz="0" w:space="0" w:color="auto"/>
        <w:left w:val="none" w:sz="0" w:space="0" w:color="auto"/>
        <w:bottom w:val="none" w:sz="0" w:space="0" w:color="auto"/>
        <w:right w:val="none" w:sz="0" w:space="0" w:color="auto"/>
      </w:divBdr>
    </w:div>
    <w:div w:id="1409963750">
      <w:bodyDiv w:val="1"/>
      <w:marLeft w:val="0"/>
      <w:marRight w:val="0"/>
      <w:marTop w:val="0"/>
      <w:marBottom w:val="0"/>
      <w:divBdr>
        <w:top w:val="none" w:sz="0" w:space="0" w:color="auto"/>
        <w:left w:val="none" w:sz="0" w:space="0" w:color="auto"/>
        <w:bottom w:val="none" w:sz="0" w:space="0" w:color="auto"/>
        <w:right w:val="none" w:sz="0" w:space="0" w:color="auto"/>
      </w:divBdr>
    </w:div>
    <w:div w:id="1413627039">
      <w:bodyDiv w:val="1"/>
      <w:marLeft w:val="0"/>
      <w:marRight w:val="0"/>
      <w:marTop w:val="0"/>
      <w:marBottom w:val="0"/>
      <w:divBdr>
        <w:top w:val="none" w:sz="0" w:space="0" w:color="auto"/>
        <w:left w:val="none" w:sz="0" w:space="0" w:color="auto"/>
        <w:bottom w:val="none" w:sz="0" w:space="0" w:color="auto"/>
        <w:right w:val="none" w:sz="0" w:space="0" w:color="auto"/>
      </w:divBdr>
    </w:div>
    <w:div w:id="1445271544">
      <w:bodyDiv w:val="1"/>
      <w:marLeft w:val="0"/>
      <w:marRight w:val="0"/>
      <w:marTop w:val="0"/>
      <w:marBottom w:val="0"/>
      <w:divBdr>
        <w:top w:val="none" w:sz="0" w:space="0" w:color="auto"/>
        <w:left w:val="none" w:sz="0" w:space="0" w:color="auto"/>
        <w:bottom w:val="none" w:sz="0" w:space="0" w:color="auto"/>
        <w:right w:val="none" w:sz="0" w:space="0" w:color="auto"/>
      </w:divBdr>
    </w:div>
    <w:div w:id="1473863405">
      <w:bodyDiv w:val="1"/>
      <w:marLeft w:val="0"/>
      <w:marRight w:val="0"/>
      <w:marTop w:val="0"/>
      <w:marBottom w:val="0"/>
      <w:divBdr>
        <w:top w:val="none" w:sz="0" w:space="0" w:color="auto"/>
        <w:left w:val="none" w:sz="0" w:space="0" w:color="auto"/>
        <w:bottom w:val="none" w:sz="0" w:space="0" w:color="auto"/>
        <w:right w:val="none" w:sz="0" w:space="0" w:color="auto"/>
      </w:divBdr>
    </w:div>
    <w:div w:id="1540776746">
      <w:bodyDiv w:val="1"/>
      <w:marLeft w:val="0"/>
      <w:marRight w:val="0"/>
      <w:marTop w:val="0"/>
      <w:marBottom w:val="0"/>
      <w:divBdr>
        <w:top w:val="none" w:sz="0" w:space="0" w:color="auto"/>
        <w:left w:val="none" w:sz="0" w:space="0" w:color="auto"/>
        <w:bottom w:val="none" w:sz="0" w:space="0" w:color="auto"/>
        <w:right w:val="none" w:sz="0" w:space="0" w:color="auto"/>
      </w:divBdr>
    </w:div>
    <w:div w:id="1543903363">
      <w:bodyDiv w:val="1"/>
      <w:marLeft w:val="0"/>
      <w:marRight w:val="0"/>
      <w:marTop w:val="0"/>
      <w:marBottom w:val="0"/>
      <w:divBdr>
        <w:top w:val="none" w:sz="0" w:space="0" w:color="auto"/>
        <w:left w:val="none" w:sz="0" w:space="0" w:color="auto"/>
        <w:bottom w:val="none" w:sz="0" w:space="0" w:color="auto"/>
        <w:right w:val="none" w:sz="0" w:space="0" w:color="auto"/>
      </w:divBdr>
    </w:div>
    <w:div w:id="1581019806">
      <w:bodyDiv w:val="1"/>
      <w:marLeft w:val="0"/>
      <w:marRight w:val="0"/>
      <w:marTop w:val="0"/>
      <w:marBottom w:val="0"/>
      <w:divBdr>
        <w:top w:val="none" w:sz="0" w:space="0" w:color="auto"/>
        <w:left w:val="none" w:sz="0" w:space="0" w:color="auto"/>
        <w:bottom w:val="none" w:sz="0" w:space="0" w:color="auto"/>
        <w:right w:val="none" w:sz="0" w:space="0" w:color="auto"/>
      </w:divBdr>
    </w:div>
    <w:div w:id="1662076676">
      <w:bodyDiv w:val="1"/>
      <w:marLeft w:val="0"/>
      <w:marRight w:val="0"/>
      <w:marTop w:val="0"/>
      <w:marBottom w:val="0"/>
      <w:divBdr>
        <w:top w:val="none" w:sz="0" w:space="0" w:color="auto"/>
        <w:left w:val="none" w:sz="0" w:space="0" w:color="auto"/>
        <w:bottom w:val="none" w:sz="0" w:space="0" w:color="auto"/>
        <w:right w:val="none" w:sz="0" w:space="0" w:color="auto"/>
      </w:divBdr>
    </w:div>
    <w:div w:id="1716394940">
      <w:bodyDiv w:val="1"/>
      <w:marLeft w:val="0"/>
      <w:marRight w:val="0"/>
      <w:marTop w:val="0"/>
      <w:marBottom w:val="0"/>
      <w:divBdr>
        <w:top w:val="none" w:sz="0" w:space="0" w:color="auto"/>
        <w:left w:val="none" w:sz="0" w:space="0" w:color="auto"/>
        <w:bottom w:val="none" w:sz="0" w:space="0" w:color="auto"/>
        <w:right w:val="none" w:sz="0" w:space="0" w:color="auto"/>
      </w:divBdr>
    </w:div>
    <w:div w:id="1759253203">
      <w:bodyDiv w:val="1"/>
      <w:marLeft w:val="0"/>
      <w:marRight w:val="0"/>
      <w:marTop w:val="0"/>
      <w:marBottom w:val="0"/>
      <w:divBdr>
        <w:top w:val="none" w:sz="0" w:space="0" w:color="auto"/>
        <w:left w:val="none" w:sz="0" w:space="0" w:color="auto"/>
        <w:bottom w:val="none" w:sz="0" w:space="0" w:color="auto"/>
        <w:right w:val="none" w:sz="0" w:space="0" w:color="auto"/>
      </w:divBdr>
    </w:div>
    <w:div w:id="1774279305">
      <w:bodyDiv w:val="1"/>
      <w:marLeft w:val="0"/>
      <w:marRight w:val="0"/>
      <w:marTop w:val="0"/>
      <w:marBottom w:val="0"/>
      <w:divBdr>
        <w:top w:val="none" w:sz="0" w:space="0" w:color="auto"/>
        <w:left w:val="none" w:sz="0" w:space="0" w:color="auto"/>
        <w:bottom w:val="none" w:sz="0" w:space="0" w:color="auto"/>
        <w:right w:val="none" w:sz="0" w:space="0" w:color="auto"/>
      </w:divBdr>
    </w:div>
    <w:div w:id="1775204922">
      <w:bodyDiv w:val="1"/>
      <w:marLeft w:val="0"/>
      <w:marRight w:val="0"/>
      <w:marTop w:val="0"/>
      <w:marBottom w:val="0"/>
      <w:divBdr>
        <w:top w:val="none" w:sz="0" w:space="0" w:color="auto"/>
        <w:left w:val="none" w:sz="0" w:space="0" w:color="auto"/>
        <w:bottom w:val="none" w:sz="0" w:space="0" w:color="auto"/>
        <w:right w:val="none" w:sz="0" w:space="0" w:color="auto"/>
      </w:divBdr>
    </w:div>
    <w:div w:id="1820339072">
      <w:bodyDiv w:val="1"/>
      <w:marLeft w:val="0"/>
      <w:marRight w:val="0"/>
      <w:marTop w:val="0"/>
      <w:marBottom w:val="0"/>
      <w:divBdr>
        <w:top w:val="none" w:sz="0" w:space="0" w:color="auto"/>
        <w:left w:val="none" w:sz="0" w:space="0" w:color="auto"/>
        <w:bottom w:val="none" w:sz="0" w:space="0" w:color="auto"/>
        <w:right w:val="none" w:sz="0" w:space="0" w:color="auto"/>
      </w:divBdr>
    </w:div>
    <w:div w:id="1830317489">
      <w:bodyDiv w:val="1"/>
      <w:marLeft w:val="0"/>
      <w:marRight w:val="0"/>
      <w:marTop w:val="0"/>
      <w:marBottom w:val="0"/>
      <w:divBdr>
        <w:top w:val="none" w:sz="0" w:space="0" w:color="auto"/>
        <w:left w:val="none" w:sz="0" w:space="0" w:color="auto"/>
        <w:bottom w:val="none" w:sz="0" w:space="0" w:color="auto"/>
        <w:right w:val="none" w:sz="0" w:space="0" w:color="auto"/>
      </w:divBdr>
    </w:div>
    <w:div w:id="1871844439">
      <w:bodyDiv w:val="1"/>
      <w:marLeft w:val="0"/>
      <w:marRight w:val="0"/>
      <w:marTop w:val="0"/>
      <w:marBottom w:val="0"/>
      <w:divBdr>
        <w:top w:val="none" w:sz="0" w:space="0" w:color="auto"/>
        <w:left w:val="none" w:sz="0" w:space="0" w:color="auto"/>
        <w:bottom w:val="none" w:sz="0" w:space="0" w:color="auto"/>
        <w:right w:val="none" w:sz="0" w:space="0" w:color="auto"/>
      </w:divBdr>
    </w:div>
    <w:div w:id="1888686849">
      <w:bodyDiv w:val="1"/>
      <w:marLeft w:val="0"/>
      <w:marRight w:val="0"/>
      <w:marTop w:val="0"/>
      <w:marBottom w:val="0"/>
      <w:divBdr>
        <w:top w:val="none" w:sz="0" w:space="0" w:color="auto"/>
        <w:left w:val="none" w:sz="0" w:space="0" w:color="auto"/>
        <w:bottom w:val="none" w:sz="0" w:space="0" w:color="auto"/>
        <w:right w:val="none" w:sz="0" w:space="0" w:color="auto"/>
      </w:divBdr>
    </w:div>
    <w:div w:id="1986011038">
      <w:bodyDiv w:val="1"/>
      <w:marLeft w:val="0"/>
      <w:marRight w:val="0"/>
      <w:marTop w:val="0"/>
      <w:marBottom w:val="0"/>
      <w:divBdr>
        <w:top w:val="none" w:sz="0" w:space="0" w:color="auto"/>
        <w:left w:val="none" w:sz="0" w:space="0" w:color="auto"/>
        <w:bottom w:val="none" w:sz="0" w:space="0" w:color="auto"/>
        <w:right w:val="none" w:sz="0" w:space="0" w:color="auto"/>
      </w:divBdr>
    </w:div>
    <w:div w:id="1997175546">
      <w:bodyDiv w:val="1"/>
      <w:marLeft w:val="0"/>
      <w:marRight w:val="0"/>
      <w:marTop w:val="0"/>
      <w:marBottom w:val="0"/>
      <w:divBdr>
        <w:top w:val="none" w:sz="0" w:space="0" w:color="auto"/>
        <w:left w:val="none" w:sz="0" w:space="0" w:color="auto"/>
        <w:bottom w:val="none" w:sz="0" w:space="0" w:color="auto"/>
        <w:right w:val="none" w:sz="0" w:space="0" w:color="auto"/>
      </w:divBdr>
    </w:div>
    <w:div w:id="2045792509">
      <w:bodyDiv w:val="1"/>
      <w:marLeft w:val="0"/>
      <w:marRight w:val="0"/>
      <w:marTop w:val="0"/>
      <w:marBottom w:val="0"/>
      <w:divBdr>
        <w:top w:val="none" w:sz="0" w:space="0" w:color="auto"/>
        <w:left w:val="none" w:sz="0" w:space="0" w:color="auto"/>
        <w:bottom w:val="none" w:sz="0" w:space="0" w:color="auto"/>
        <w:right w:val="none" w:sz="0" w:space="0" w:color="auto"/>
      </w:divBdr>
    </w:div>
    <w:div w:id="2050496373">
      <w:bodyDiv w:val="1"/>
      <w:marLeft w:val="0"/>
      <w:marRight w:val="0"/>
      <w:marTop w:val="0"/>
      <w:marBottom w:val="0"/>
      <w:divBdr>
        <w:top w:val="none" w:sz="0" w:space="0" w:color="auto"/>
        <w:left w:val="none" w:sz="0" w:space="0" w:color="auto"/>
        <w:bottom w:val="none" w:sz="0" w:space="0" w:color="auto"/>
        <w:right w:val="none" w:sz="0" w:space="0" w:color="auto"/>
      </w:divBdr>
    </w:div>
    <w:div w:id="2128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Links>
    <vt:vector size="6" baseType="variant">
      <vt:variant>
        <vt:i4>3407968</vt:i4>
      </vt:variant>
      <vt:variant>
        <vt:i4>0</vt:i4>
      </vt:variant>
      <vt:variant>
        <vt:i4>0</vt:i4>
      </vt:variant>
      <vt:variant>
        <vt:i4>5</vt:i4>
      </vt:variant>
      <vt:variant>
        <vt:lpwstr>https://www.tutorialspoint.com/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cp:lastModifiedBy>Nishant jain</cp:lastModifiedBy>
  <cp:revision>147</cp:revision>
  <cp:lastPrinted>2020-12-15T09:07:00Z</cp:lastPrinted>
  <dcterms:created xsi:type="dcterms:W3CDTF">2020-12-14T12:24:00Z</dcterms:created>
  <dcterms:modified xsi:type="dcterms:W3CDTF">2020-12-18T11:52:00Z</dcterms:modified>
</cp:coreProperties>
</file>